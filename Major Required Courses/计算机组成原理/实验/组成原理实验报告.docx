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79DAA" w14:textId="61B1E305" w:rsidR="000C5960" w:rsidRDefault="00F01802">
      <w:r>
        <w:rPr>
          <w:noProof/>
        </w:rPr>
        <mc:AlternateContent>
          <mc:Choice Requires="wps">
            <w:drawing>
              <wp:anchor distT="0" distB="0" distL="114300" distR="114300" simplePos="0" relativeHeight="251656192" behindDoc="0" locked="0" layoutInCell="1" allowOverlap="1" wp14:anchorId="59D3A962" wp14:editId="079E5F12">
                <wp:simplePos x="0" y="0"/>
                <wp:positionH relativeFrom="column">
                  <wp:posOffset>3402965</wp:posOffset>
                </wp:positionH>
                <wp:positionV relativeFrom="paragraph">
                  <wp:posOffset>-909320</wp:posOffset>
                </wp:positionV>
                <wp:extent cx="124460" cy="10681970"/>
                <wp:effectExtent l="2540" t="5080" r="6350" b="0"/>
                <wp:wrapNone/>
                <wp:docPr id="26" name="Rectangle 366"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8"/>
                          <a:srcRect/>
                          <a:tile tx="0" ty="0" sx="100000" sy="100000" flip="none" algn="tl"/>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31DD48" id="Rectangle 366" o:spid="_x0000_s1026" alt="Light vertical" style="position:absolute;left:0;text-align:left;margin-left:267.95pt;margin-top:-71.6pt;width:9.8pt;height:841.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" stroked="f">
                <v:fill r:id="rId9" o:title="Light vertical" recolor="t" type="tile"/>
                <v:shadow color="#d8d8d8" offset="3pt,3pt"/>
              </v:rect>
            </w:pict>
          </mc:Fallback>
        </mc:AlternateContent>
      </w:r>
      <w:r>
        <w:rPr>
          <w:noProof/>
        </w:rPr>
        <mc:AlternateContent>
          <mc:Choice Requires="wps">
            <w:drawing>
              <wp:anchor distT="0" distB="0" distL="114300" distR="114300" simplePos="0" relativeHeight="251655168" behindDoc="0" locked="0" layoutInCell="1" allowOverlap="1" wp14:anchorId="28160452" wp14:editId="73A60C12">
                <wp:simplePos x="0" y="0"/>
                <wp:positionH relativeFrom="column">
                  <wp:posOffset>3527425</wp:posOffset>
                </wp:positionH>
                <wp:positionV relativeFrom="paragraph">
                  <wp:posOffset>-914400</wp:posOffset>
                </wp:positionV>
                <wp:extent cx="2889885" cy="10692130"/>
                <wp:effectExtent l="3175" t="0" r="2540" b="4445"/>
                <wp:wrapNone/>
                <wp:docPr id="25"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0834C" id="Rectangle 365" o:spid="_x0000_s1026" style="position:absolute;left:0;text-align:left;margin-left:277.75pt;margin-top:-1in;width:227.55pt;height:841.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" fillcolor="#9bbb59" stroked="f"/>
            </w:pict>
          </mc:Fallback>
        </mc:AlternateContent>
      </w:r>
    </w:p>
    <w:p w14:paraId="4C683E8D" w14:textId="77777777" w:rsidR="000C5960" w:rsidRDefault="000C5960"/>
    <w:p w14:paraId="56347F1D" w14:textId="77777777" w:rsidR="000C5960" w:rsidRDefault="000C5960"/>
    <w:p w14:paraId="36FD57D9" w14:textId="5426B77B" w:rsidR="000C5960" w:rsidRDefault="00F01802">
      <w:pPr>
        <w:widowControl/>
        <w:jc w:val="left"/>
      </w:pPr>
      <w:r>
        <w:rPr>
          <w:noProof/>
        </w:rPr>
        <mc:AlternateContent>
          <mc:Choice Requires="wps">
            <w:drawing>
              <wp:anchor distT="0" distB="0" distL="114300" distR="114300" simplePos="0" relativeHeight="251657216" behindDoc="0" locked="0" layoutInCell="1" allowOverlap="1" wp14:anchorId="6FB090F5" wp14:editId="3C45930A">
                <wp:simplePos x="0" y="0"/>
                <wp:positionH relativeFrom="column">
                  <wp:posOffset>3402965</wp:posOffset>
                </wp:positionH>
                <wp:positionV relativeFrom="paragraph">
                  <wp:posOffset>92710</wp:posOffset>
                </wp:positionV>
                <wp:extent cx="3014345" cy="1063625"/>
                <wp:effectExtent l="2540" t="0" r="2540" b="3810"/>
                <wp:wrapNone/>
                <wp:docPr id="24"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BC22CE" w14:textId="15E04AEA" w:rsidR="00B31F82" w:rsidRPr="00394576" w:rsidRDefault="00B31F82" w:rsidP="00086216">
                            <w:pPr>
                              <w:pStyle w:val="ac"/>
                              <w:ind w:firstLineChars="197" w:firstLine="1424"/>
                              <w:rPr>
                                <w:rFonts w:ascii="Cambria" w:hAnsi="Cambria"/>
                                <w:b/>
                                <w:bCs/>
                                <w:i/>
                                <w:color w:val="FFFFFF"/>
                                <w:sz w:val="72"/>
                                <w:szCs w:val="72"/>
                              </w:rPr>
                            </w:pPr>
                            <w:r>
                              <w:rPr>
                                <w:rFonts w:ascii="Cambria" w:hAnsi="Cambria"/>
                                <w:b/>
                                <w:i/>
                                <w:noProof/>
                                <w:color w:val="FFFFFF"/>
                                <w:sz w:val="72"/>
                                <w:szCs w:val="72"/>
                              </w:rPr>
                              <w:t>2021</w:t>
                            </w:r>
                          </w:p>
                          <w:p w14:paraId="20903572" w14:textId="77777777" w:rsidR="00B31F82" w:rsidRDefault="00B31F82">
                            <w:pPr>
                              <w:pStyle w:val="ac"/>
                              <w:ind w:firstLineChars="50" w:firstLine="361"/>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FB090F5" id="Rectangle 367" o:spid="_x0000_s1026" style="position:absolute;margin-left:267.95pt;margin-top:7.3pt;width:237.35pt;height:8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" filled="f" stroked="f">
                <v:fill opacity="52428f"/>
                <v:textbox inset="28.8pt,14.4pt,14.4pt,14.4pt">
                  <w:txbxContent>
                    <w:p w14:paraId="64BC22CE" w14:textId="15E04AEA" w:rsidR="00B31F82" w:rsidRPr="00394576" w:rsidRDefault="00B31F82" w:rsidP="00086216">
                      <w:pPr>
                        <w:pStyle w:val="ac"/>
                        <w:ind w:firstLineChars="197" w:firstLine="1424"/>
                        <w:rPr>
                          <w:rFonts w:ascii="Cambria" w:hAnsi="Cambria"/>
                          <w:b/>
                          <w:bCs/>
                          <w:i/>
                          <w:color w:val="FFFFFF"/>
                          <w:sz w:val="72"/>
                          <w:szCs w:val="72"/>
                        </w:rPr>
                      </w:pPr>
                      <w:r>
                        <w:rPr>
                          <w:rFonts w:ascii="Cambria" w:hAnsi="Cambria"/>
                          <w:b/>
                          <w:i/>
                          <w:noProof/>
                          <w:color w:val="FFFFFF"/>
                          <w:sz w:val="72"/>
                          <w:szCs w:val="72"/>
                        </w:rPr>
                        <w:t>2021</w:t>
                      </w:r>
                    </w:p>
                    <w:p w14:paraId="20903572" w14:textId="77777777" w:rsidR="00B31F82" w:rsidRDefault="00B31F82">
                      <w:pPr>
                        <w:pStyle w:val="ac"/>
                        <w:ind w:firstLineChars="50" w:firstLine="361"/>
                        <w:rPr>
                          <w:rFonts w:ascii="Cambria" w:hAnsi="Cambria"/>
                          <w:b/>
                          <w:bCs/>
                          <w:color w:val="FFFFFF"/>
                          <w:sz w:val="72"/>
                          <w:szCs w:val="96"/>
                        </w:rPr>
                      </w:pPr>
                    </w:p>
                  </w:txbxContent>
                </v:textbox>
              </v:rect>
            </w:pict>
          </mc:Fallback>
        </mc:AlternateContent>
      </w:r>
    </w:p>
    <w:p w14:paraId="301FF148" w14:textId="428AE180" w:rsidR="000C5960" w:rsidRDefault="00F01802">
      <w:pPr>
        <w:widowControl/>
        <w:jc w:val="left"/>
      </w:pPr>
      <w:r>
        <w:rPr>
          <w:noProof/>
        </w:rPr>
        <w:drawing>
          <wp:inline distT="0" distB="0" distL="0" distR="0" wp14:anchorId="63B5F8AB" wp14:editId="2B53A26C">
            <wp:extent cx="3418840" cy="747395"/>
            <wp:effectExtent l="0" t="0" r="0" b="0"/>
            <wp:docPr id="20"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8840" cy="747395"/>
                    </a:xfrm>
                    <a:prstGeom prst="rect">
                      <a:avLst/>
                    </a:prstGeom>
                    <a:noFill/>
                    <a:ln>
                      <a:noFill/>
                    </a:ln>
                  </pic:spPr>
                </pic:pic>
              </a:graphicData>
            </a:graphic>
          </wp:inline>
        </w:drawing>
      </w:r>
    </w:p>
    <w:p w14:paraId="54781BA4" w14:textId="60738775" w:rsidR="000C5960" w:rsidRDefault="00F01802">
      <w:pPr>
        <w:widowControl/>
        <w:jc w:val="left"/>
      </w:pPr>
      <w:r>
        <w:rPr>
          <w:noProof/>
        </w:rPr>
        <mc:AlternateContent>
          <mc:Choice Requires="wps">
            <w:drawing>
              <wp:anchor distT="0" distB="0" distL="114300" distR="114300" simplePos="0" relativeHeight="251658240" behindDoc="0" locked="0" layoutInCell="1" allowOverlap="1" wp14:anchorId="5711A717" wp14:editId="4B1F0975">
                <wp:simplePos x="0" y="0"/>
                <wp:positionH relativeFrom="column">
                  <wp:posOffset>-142875</wp:posOffset>
                </wp:positionH>
                <wp:positionV relativeFrom="paragraph">
                  <wp:posOffset>121285</wp:posOffset>
                </wp:positionV>
                <wp:extent cx="6122035" cy="725170"/>
                <wp:effectExtent l="0" t="0" r="12065" b="17780"/>
                <wp:wrapNone/>
                <wp:docPr id="23"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headEnd/>
                          <a:tailEnd/>
                        </a:ln>
                      </wps:spPr>
                      <wps:txbx>
                        <w:txbxContent>
                          <w:p w14:paraId="746FDCF8" w14:textId="5FB634F7" w:rsidR="00B31F82" w:rsidRPr="002C2482" w:rsidRDefault="00B31F82" w:rsidP="00734300">
                            <w:pPr>
                              <w:pStyle w:val="ac"/>
                              <w:ind w:firstLineChars="50" w:firstLine="300"/>
                              <w:rPr>
                                <w:rFonts w:ascii="华文中宋" w:eastAsia="华文中宋" w:hAnsi="华文中宋"/>
                                <w:color w:val="FFFFFF"/>
                                <w:sz w:val="60"/>
                                <w:szCs w:val="60"/>
                              </w:rPr>
                            </w:pPr>
                            <w:r>
                              <w:rPr>
                                <w:rFonts w:ascii="华文中宋" w:eastAsia="华文中宋" w:hAnsi="华文中宋" w:hint="eastAsia"/>
                                <w:b/>
                                <w:color w:val="FFFFFF"/>
                                <w:sz w:val="60"/>
                                <w:szCs w:val="60"/>
                              </w:rPr>
                              <w:t>计算机组成原理</w:t>
                            </w:r>
                            <w:r w:rsidRPr="00B5427A">
                              <w:rPr>
                                <w:rFonts w:ascii="华文中宋" w:eastAsia="华文中宋" w:hAnsi="华文中宋" w:hint="eastAsia"/>
                                <w:b/>
                                <w:color w:val="FFFFFF"/>
                                <w:sz w:val="60"/>
                                <w:szCs w:val="60"/>
                              </w:rPr>
                              <w:t xml:space="preserve">  </w:t>
                            </w:r>
                            <w:r>
                              <w:rPr>
                                <w:rFonts w:ascii="华文中宋" w:eastAsia="华文中宋" w:hAnsi="华文中宋"/>
                                <w:b/>
                                <w:color w:val="FFFFFF"/>
                                <w:sz w:val="60"/>
                                <w:szCs w:val="60"/>
                              </w:rPr>
                              <w:t xml:space="preserve"> </w:t>
                            </w:r>
                            <w:r>
                              <w:rPr>
                                <w:rFonts w:ascii="华文中宋" w:eastAsia="华文中宋" w:hAnsi="华文中宋" w:hint="eastAsia"/>
                                <w:b/>
                                <w:color w:val="FFFFFF"/>
                                <w:sz w:val="64"/>
                                <w:szCs w:val="64"/>
                              </w:rPr>
                              <w:t>·实验报告·</w:t>
                            </w:r>
                          </w:p>
                        </w:txbxContent>
                      </wps:txbx>
                      <wps:bodyPr rot="0" vert="horz" wrap="square" lIns="0" tIns="45720" rIns="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711A717" id="矩形 16" o:spid="_x0000_s1027" style="position:absolute;margin-left:-11.25pt;margin-top:9.55pt;width:482.05pt;height:5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" fillcolor="#4f81bd" strokecolor="white" strokeweight="1pt">
                <v:textbox style="mso-fit-shape-to-text:t" inset="0,,0">
                  <w:txbxContent>
                    <w:p w14:paraId="746FDCF8" w14:textId="5FB634F7" w:rsidR="00B31F82" w:rsidRPr="002C2482" w:rsidRDefault="00B31F82" w:rsidP="00734300">
                      <w:pPr>
                        <w:pStyle w:val="ac"/>
                        <w:ind w:firstLineChars="50" w:firstLine="300"/>
                        <w:rPr>
                          <w:rFonts w:ascii="华文中宋" w:eastAsia="华文中宋" w:hAnsi="华文中宋"/>
                          <w:color w:val="FFFFFF"/>
                          <w:sz w:val="60"/>
                          <w:szCs w:val="60"/>
                        </w:rPr>
                      </w:pPr>
                      <w:r>
                        <w:rPr>
                          <w:rFonts w:ascii="华文中宋" w:eastAsia="华文中宋" w:hAnsi="华文中宋" w:hint="eastAsia"/>
                          <w:b/>
                          <w:color w:val="FFFFFF"/>
                          <w:sz w:val="60"/>
                          <w:szCs w:val="60"/>
                        </w:rPr>
                        <w:t>计算机组成原理</w:t>
                      </w:r>
                      <w:r w:rsidRPr="00B5427A">
                        <w:rPr>
                          <w:rFonts w:ascii="华文中宋" w:eastAsia="华文中宋" w:hAnsi="华文中宋" w:hint="eastAsia"/>
                          <w:b/>
                          <w:color w:val="FFFFFF"/>
                          <w:sz w:val="60"/>
                          <w:szCs w:val="60"/>
                        </w:rPr>
                        <w:t xml:space="preserve">  </w:t>
                      </w:r>
                      <w:r>
                        <w:rPr>
                          <w:rFonts w:ascii="华文中宋" w:eastAsia="华文中宋" w:hAnsi="华文中宋"/>
                          <w:b/>
                          <w:color w:val="FFFFFF"/>
                          <w:sz w:val="60"/>
                          <w:szCs w:val="60"/>
                        </w:rPr>
                        <w:t xml:space="preserve"> </w:t>
                      </w:r>
                      <w:r>
                        <w:rPr>
                          <w:rFonts w:ascii="华文中宋" w:eastAsia="华文中宋" w:hAnsi="华文中宋" w:hint="eastAsia"/>
                          <w:b/>
                          <w:color w:val="FFFFFF"/>
                          <w:sz w:val="64"/>
                          <w:szCs w:val="64"/>
                        </w:rPr>
                        <w:t>·实验报告·</w:t>
                      </w:r>
                    </w:p>
                  </w:txbxContent>
                </v:textbox>
              </v:rect>
            </w:pict>
          </mc:Fallback>
        </mc:AlternateContent>
      </w:r>
    </w:p>
    <w:p w14:paraId="1EC93D2B" w14:textId="77777777" w:rsidR="000C5960" w:rsidRDefault="000C5960">
      <w:pPr>
        <w:widowControl/>
        <w:jc w:val="left"/>
      </w:pPr>
    </w:p>
    <w:p w14:paraId="293C6540" w14:textId="77777777" w:rsidR="000C5960" w:rsidRDefault="000C5960">
      <w:pPr>
        <w:widowControl/>
        <w:jc w:val="left"/>
      </w:pPr>
    </w:p>
    <w:p w14:paraId="0D051ECC" w14:textId="77777777" w:rsidR="000C5960" w:rsidRDefault="000C5960">
      <w:pPr>
        <w:widowControl/>
        <w:jc w:val="left"/>
      </w:pPr>
    </w:p>
    <w:p w14:paraId="187B23B8" w14:textId="77777777" w:rsidR="000C5960" w:rsidRDefault="000C5960">
      <w:pPr>
        <w:widowControl/>
        <w:jc w:val="left"/>
      </w:pPr>
    </w:p>
    <w:p w14:paraId="471618BE" w14:textId="77777777" w:rsidR="000C5960" w:rsidRDefault="000C5960">
      <w:pPr>
        <w:widowControl/>
        <w:jc w:val="left"/>
      </w:pPr>
    </w:p>
    <w:p w14:paraId="35C01521" w14:textId="77777777" w:rsidR="000C5960" w:rsidRDefault="000C5960">
      <w:pPr>
        <w:widowControl/>
        <w:jc w:val="left"/>
      </w:pPr>
    </w:p>
    <w:p w14:paraId="24F7603E" w14:textId="77777777" w:rsidR="00BD59DA" w:rsidRDefault="00CB2392" w:rsidP="00CB2392">
      <w:pPr>
        <w:widowControl/>
        <w:tabs>
          <w:tab w:val="left" w:pos="1884"/>
        </w:tabs>
        <w:jc w:val="left"/>
      </w:pPr>
      <w:r>
        <w:tab/>
      </w:r>
    </w:p>
    <w:p w14:paraId="4133E86A" w14:textId="77777777" w:rsidR="00BD59DA" w:rsidRDefault="00BD59DA">
      <w:pPr>
        <w:widowControl/>
        <w:jc w:val="left"/>
      </w:pPr>
    </w:p>
    <w:p w14:paraId="7F6805B1" w14:textId="77777777" w:rsidR="00BD59DA" w:rsidRDefault="00BD59DA">
      <w:pPr>
        <w:widowControl/>
        <w:jc w:val="left"/>
      </w:pPr>
    </w:p>
    <w:p w14:paraId="54AF59AD" w14:textId="77777777" w:rsidR="002C2482" w:rsidRDefault="002C2482">
      <w:pPr>
        <w:widowControl/>
        <w:jc w:val="left"/>
      </w:pPr>
    </w:p>
    <w:p w14:paraId="66101DC8" w14:textId="77777777" w:rsidR="002C2482" w:rsidRDefault="002C2482">
      <w:pPr>
        <w:widowControl/>
        <w:jc w:val="left"/>
      </w:pPr>
    </w:p>
    <w:p w14:paraId="13537CFE" w14:textId="45A7668E" w:rsidR="00BD59DA" w:rsidRDefault="00F01802">
      <w:pPr>
        <w:widowControl/>
        <w:jc w:val="left"/>
      </w:pPr>
      <w:bookmarkStart w:id="0" w:name="_GoBack"/>
      <w:bookmarkEnd w:id="0"/>
      <w:r>
        <w:rPr>
          <w:rFonts w:hint="eastAsia"/>
          <w:noProof/>
        </w:rPr>
        <w:drawing>
          <wp:anchor distT="0" distB="0" distL="114300" distR="114300" simplePos="0" relativeHeight="251660288" behindDoc="0" locked="0" layoutInCell="1" allowOverlap="1" wp14:anchorId="5B43F791" wp14:editId="0D59B5FD">
            <wp:simplePos x="0" y="0"/>
            <wp:positionH relativeFrom="column">
              <wp:posOffset>3928110</wp:posOffset>
            </wp:positionH>
            <wp:positionV relativeFrom="paragraph">
              <wp:posOffset>2582545</wp:posOffset>
            </wp:positionV>
            <wp:extent cx="2163445" cy="1592580"/>
            <wp:effectExtent l="0" t="0" r="0" b="0"/>
            <wp:wrapNone/>
            <wp:docPr id="22" name="Picture 131" descr="j02420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j0242087[1]"/>
                    <pic:cNvPicPr>
                      <a:picLocks noChangeAspect="1" noChangeArrowheads="1"/>
                    </pic:cNvPicPr>
                  </pic:nvPicPr>
                  <pic:blipFill>
                    <a:blip r:embed="rId11">
                      <a:grayscl/>
                      <a:biLevel thresh="50000"/>
                      <a:extLst>
                        <a:ext uri="{28A0092B-C50C-407E-A947-70E740481C1C}">
                          <a14:useLocalDpi xmlns:a14="http://schemas.microsoft.com/office/drawing/2010/main" val="0"/>
                        </a:ext>
                      </a:extLst>
                    </a:blip>
                    <a:srcRect/>
                    <a:stretch>
                      <a:fillRect/>
                    </a:stretch>
                  </pic:blipFill>
                  <pic:spPr bwMode="auto">
                    <a:xfrm>
                      <a:off x="0" y="0"/>
                      <a:ext cx="2163445" cy="159258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Ind w:w="-176" w:type="dxa"/>
        <w:tblLayout w:type="fixed"/>
        <w:tblLook w:val="0000" w:firstRow="0" w:lastRow="0" w:firstColumn="0" w:lastColumn="0" w:noHBand="0" w:noVBand="0"/>
      </w:tblPr>
      <w:tblGrid>
        <w:gridCol w:w="1560"/>
        <w:gridCol w:w="3969"/>
      </w:tblGrid>
      <w:tr w:rsidR="000C5960" w14:paraId="763647B7" w14:textId="77777777">
        <w:trPr>
          <w:trHeight w:val="567"/>
        </w:trPr>
        <w:tc>
          <w:tcPr>
            <w:tcW w:w="1560" w:type="dxa"/>
            <w:vAlign w:val="bottom"/>
          </w:tcPr>
          <w:p w14:paraId="04EECF01" w14:textId="77777777" w:rsidR="000C5960" w:rsidRDefault="000C5960">
            <w:pPr>
              <w:rPr>
                <w:rFonts w:ascii="黑体" w:eastAsia="黑体" w:hAnsi="黑体"/>
                <w:sz w:val="28"/>
              </w:rPr>
            </w:pPr>
            <w:r>
              <w:rPr>
                <w:rFonts w:ascii="黑体" w:eastAsia="黑体" w:hAnsi="黑体" w:hint="eastAsia"/>
                <w:sz w:val="28"/>
              </w:rPr>
              <w:t>专    业：</w:t>
            </w:r>
          </w:p>
        </w:tc>
        <w:tc>
          <w:tcPr>
            <w:tcW w:w="3969" w:type="dxa"/>
            <w:tcBorders>
              <w:top w:val="single" w:sz="4" w:space="0" w:color="auto"/>
              <w:bottom w:val="single" w:sz="4" w:space="0" w:color="auto"/>
            </w:tcBorders>
            <w:vAlign w:val="bottom"/>
          </w:tcPr>
          <w:p w14:paraId="58880BB7" w14:textId="77777777" w:rsidR="000C5960" w:rsidRDefault="000C5960">
            <w:pPr>
              <w:jc w:val="center"/>
              <w:rPr>
                <w:rFonts w:ascii="宋体" w:hAnsi="宋体"/>
                <w:sz w:val="28"/>
              </w:rPr>
            </w:pPr>
            <w:r>
              <w:rPr>
                <w:rFonts w:ascii="宋体" w:hAnsi="宋体" w:hint="eastAsia"/>
                <w:sz w:val="28"/>
              </w:rPr>
              <w:t>计算机科学与技术</w:t>
            </w:r>
          </w:p>
        </w:tc>
      </w:tr>
      <w:tr w:rsidR="000C5960" w14:paraId="6F8A6C6E" w14:textId="77777777">
        <w:trPr>
          <w:trHeight w:val="567"/>
        </w:trPr>
        <w:tc>
          <w:tcPr>
            <w:tcW w:w="1560" w:type="dxa"/>
            <w:vAlign w:val="bottom"/>
          </w:tcPr>
          <w:p w14:paraId="1B6A2853" w14:textId="77777777" w:rsidR="000C5960" w:rsidRDefault="000C5960">
            <w:pPr>
              <w:rPr>
                <w:rFonts w:ascii="黑体" w:eastAsia="黑体" w:hAnsi="黑体"/>
                <w:sz w:val="28"/>
              </w:rPr>
            </w:pPr>
            <w:r>
              <w:rPr>
                <w:rFonts w:ascii="黑体" w:eastAsia="黑体" w:hAnsi="黑体" w:hint="eastAsia"/>
                <w:sz w:val="28"/>
              </w:rPr>
              <w:t>班    级：</w:t>
            </w:r>
          </w:p>
        </w:tc>
        <w:tc>
          <w:tcPr>
            <w:tcW w:w="3969" w:type="dxa"/>
            <w:tcBorders>
              <w:top w:val="single" w:sz="4" w:space="0" w:color="auto"/>
              <w:bottom w:val="single" w:sz="4" w:space="0" w:color="auto"/>
            </w:tcBorders>
            <w:vAlign w:val="bottom"/>
          </w:tcPr>
          <w:p w14:paraId="5299C0E8" w14:textId="2D3ADB20" w:rsidR="000C5960" w:rsidRDefault="000C5960">
            <w:pPr>
              <w:jc w:val="center"/>
              <w:rPr>
                <w:rFonts w:ascii="宋体" w:hAnsi="宋体"/>
                <w:sz w:val="28"/>
              </w:rPr>
            </w:pPr>
          </w:p>
        </w:tc>
      </w:tr>
      <w:tr w:rsidR="000C5960" w14:paraId="1AE900CF" w14:textId="77777777">
        <w:trPr>
          <w:trHeight w:val="567"/>
        </w:trPr>
        <w:tc>
          <w:tcPr>
            <w:tcW w:w="1560" w:type="dxa"/>
            <w:vAlign w:val="bottom"/>
          </w:tcPr>
          <w:p w14:paraId="2C6EA43C" w14:textId="77777777" w:rsidR="000C5960" w:rsidRDefault="000C5960">
            <w:pPr>
              <w:rPr>
                <w:rFonts w:ascii="黑体" w:eastAsia="黑体" w:hAnsi="黑体"/>
                <w:sz w:val="28"/>
              </w:rPr>
            </w:pPr>
            <w:r>
              <w:rPr>
                <w:rFonts w:ascii="黑体" w:eastAsia="黑体" w:hAnsi="黑体" w:hint="eastAsia"/>
                <w:sz w:val="28"/>
              </w:rPr>
              <w:t>学    号：</w:t>
            </w:r>
          </w:p>
        </w:tc>
        <w:tc>
          <w:tcPr>
            <w:tcW w:w="3969" w:type="dxa"/>
            <w:tcBorders>
              <w:top w:val="single" w:sz="4" w:space="0" w:color="auto"/>
              <w:bottom w:val="single" w:sz="4" w:space="0" w:color="auto"/>
            </w:tcBorders>
            <w:vAlign w:val="bottom"/>
          </w:tcPr>
          <w:p w14:paraId="2B9F5768" w14:textId="11A25B7E" w:rsidR="000C5960" w:rsidRDefault="000C5960">
            <w:pPr>
              <w:jc w:val="center"/>
              <w:rPr>
                <w:rFonts w:ascii="宋体" w:hAnsi="宋体"/>
                <w:sz w:val="28"/>
              </w:rPr>
            </w:pPr>
          </w:p>
        </w:tc>
      </w:tr>
      <w:tr w:rsidR="000C5960" w14:paraId="72069E4A" w14:textId="77777777">
        <w:trPr>
          <w:trHeight w:val="567"/>
        </w:trPr>
        <w:tc>
          <w:tcPr>
            <w:tcW w:w="1560" w:type="dxa"/>
            <w:vAlign w:val="bottom"/>
          </w:tcPr>
          <w:p w14:paraId="77D0B85F" w14:textId="77777777" w:rsidR="000C5960" w:rsidRDefault="000C5960">
            <w:pPr>
              <w:rPr>
                <w:rFonts w:ascii="黑体" w:eastAsia="黑体" w:hAnsi="黑体"/>
                <w:sz w:val="28"/>
              </w:rPr>
            </w:pPr>
            <w:r>
              <w:rPr>
                <w:rFonts w:ascii="黑体" w:eastAsia="黑体" w:hAnsi="黑体" w:hint="eastAsia"/>
                <w:sz w:val="28"/>
              </w:rPr>
              <w:t>姓    名：</w:t>
            </w:r>
          </w:p>
        </w:tc>
        <w:tc>
          <w:tcPr>
            <w:tcW w:w="3969" w:type="dxa"/>
            <w:tcBorders>
              <w:top w:val="single" w:sz="4" w:space="0" w:color="auto"/>
              <w:bottom w:val="single" w:sz="4" w:space="0" w:color="auto"/>
            </w:tcBorders>
            <w:vAlign w:val="bottom"/>
          </w:tcPr>
          <w:p w14:paraId="1D3E170A" w14:textId="42920330" w:rsidR="000C5960" w:rsidRDefault="00D67C4D">
            <w:pPr>
              <w:jc w:val="center"/>
              <w:rPr>
                <w:rFonts w:ascii="宋体" w:hAnsi="宋体"/>
                <w:sz w:val="28"/>
              </w:rPr>
            </w:pPr>
            <w:sdt>
              <w:sdtPr>
                <w:rPr>
                  <w:rFonts w:ascii="宋体" w:hAnsi="宋体" w:hint="eastAsia"/>
                  <w:sz w:val="28"/>
                </w:rPr>
                <w:alias w:val="作者"/>
                <w:tag w:val=""/>
                <w:id w:val="-1454555400"/>
                <w:placeholder>
                  <w:docPart w:val="583D652D468E41C29C0EDC4702A29818"/>
                </w:placeholder>
                <w:showingPlcHdr/>
                <w:dataBinding w:prefixMappings="xmlns:ns0='http://purl.org/dc/elements/1.1/' xmlns:ns1='http://schemas.openxmlformats.org/package/2006/metadata/core-properties' " w:xpath="/ns1:coreProperties[1]/ns0:creator[1]" w:storeItemID="{6C3C8BC8-F283-45AE-878A-BAB7291924A1}"/>
                <w:text/>
              </w:sdtPr>
              <w:sdtEndPr/>
              <w:sdtContent>
                <w:r w:rsidR="001C54D2" w:rsidRPr="00403F69">
                  <w:rPr>
                    <w:rStyle w:val="affc"/>
                    <w:rFonts w:hint="eastAsia"/>
                  </w:rPr>
                  <w:t>[</w:t>
                </w:r>
                <w:r w:rsidR="001C54D2" w:rsidRPr="00403F69">
                  <w:rPr>
                    <w:rStyle w:val="affc"/>
                    <w:rFonts w:hint="eastAsia"/>
                  </w:rPr>
                  <w:t>作者</w:t>
                </w:r>
                <w:r w:rsidR="001C54D2" w:rsidRPr="00403F69">
                  <w:rPr>
                    <w:rStyle w:val="affc"/>
                    <w:rFonts w:hint="eastAsia"/>
                  </w:rPr>
                  <w:t>]</w:t>
                </w:r>
              </w:sdtContent>
            </w:sdt>
          </w:p>
        </w:tc>
      </w:tr>
      <w:tr w:rsidR="000C5960" w14:paraId="68D14DB0" w14:textId="77777777">
        <w:trPr>
          <w:trHeight w:val="567"/>
        </w:trPr>
        <w:tc>
          <w:tcPr>
            <w:tcW w:w="1560" w:type="dxa"/>
            <w:vAlign w:val="bottom"/>
          </w:tcPr>
          <w:p w14:paraId="02F37DEA" w14:textId="77777777" w:rsidR="000C5960" w:rsidRDefault="000C5960">
            <w:pPr>
              <w:rPr>
                <w:rFonts w:ascii="黑体" w:eastAsia="黑体" w:hAnsi="黑体"/>
                <w:sz w:val="28"/>
              </w:rPr>
            </w:pPr>
            <w:r>
              <w:rPr>
                <w:rFonts w:ascii="黑体" w:eastAsia="黑体" w:hAnsi="黑体" w:hint="eastAsia"/>
                <w:sz w:val="28"/>
              </w:rPr>
              <w:t>电    话：</w:t>
            </w:r>
          </w:p>
        </w:tc>
        <w:tc>
          <w:tcPr>
            <w:tcW w:w="3969" w:type="dxa"/>
            <w:tcBorders>
              <w:top w:val="single" w:sz="4" w:space="0" w:color="auto"/>
              <w:bottom w:val="single" w:sz="4" w:space="0" w:color="auto"/>
            </w:tcBorders>
            <w:vAlign w:val="bottom"/>
          </w:tcPr>
          <w:p w14:paraId="52322564" w14:textId="51539174" w:rsidR="000C5960" w:rsidRDefault="000C5960">
            <w:pPr>
              <w:jc w:val="center"/>
              <w:rPr>
                <w:rFonts w:ascii="宋体" w:hAnsi="宋体"/>
                <w:sz w:val="28"/>
              </w:rPr>
            </w:pPr>
          </w:p>
        </w:tc>
      </w:tr>
      <w:tr w:rsidR="000C5960" w14:paraId="6BAE7583" w14:textId="77777777">
        <w:trPr>
          <w:trHeight w:val="567"/>
        </w:trPr>
        <w:tc>
          <w:tcPr>
            <w:tcW w:w="1560" w:type="dxa"/>
            <w:vAlign w:val="bottom"/>
          </w:tcPr>
          <w:p w14:paraId="409E3A0B" w14:textId="77777777" w:rsidR="000C5960" w:rsidRDefault="000C5960">
            <w:pPr>
              <w:rPr>
                <w:rFonts w:ascii="黑体" w:eastAsia="黑体" w:hAnsi="黑体"/>
                <w:sz w:val="28"/>
              </w:rPr>
            </w:pPr>
            <w:proofErr w:type="gramStart"/>
            <w:r>
              <w:rPr>
                <w:rFonts w:ascii="黑体" w:eastAsia="黑体" w:hAnsi="黑体" w:hint="eastAsia"/>
                <w:sz w:val="28"/>
              </w:rPr>
              <w:t>邮</w:t>
            </w:r>
            <w:proofErr w:type="gramEnd"/>
            <w:r>
              <w:rPr>
                <w:rFonts w:ascii="黑体" w:eastAsia="黑体" w:hAnsi="黑体" w:hint="eastAsia"/>
                <w:sz w:val="28"/>
              </w:rPr>
              <w:t xml:space="preserve">    件：</w:t>
            </w:r>
          </w:p>
        </w:tc>
        <w:tc>
          <w:tcPr>
            <w:tcW w:w="3969" w:type="dxa"/>
            <w:tcBorders>
              <w:top w:val="single" w:sz="4" w:space="0" w:color="auto"/>
              <w:bottom w:val="single" w:sz="4" w:space="0" w:color="auto"/>
            </w:tcBorders>
            <w:vAlign w:val="bottom"/>
          </w:tcPr>
          <w:p w14:paraId="1125A16C" w14:textId="0DFFE683" w:rsidR="000C5960" w:rsidRDefault="000C5960">
            <w:pPr>
              <w:jc w:val="center"/>
              <w:rPr>
                <w:rFonts w:ascii="宋体" w:hAnsi="宋体"/>
                <w:sz w:val="28"/>
              </w:rPr>
            </w:pPr>
          </w:p>
        </w:tc>
      </w:tr>
      <w:tr w:rsidR="000C5960" w14:paraId="561F5508" w14:textId="77777777">
        <w:trPr>
          <w:trHeight w:val="567"/>
        </w:trPr>
        <w:tc>
          <w:tcPr>
            <w:tcW w:w="1560" w:type="dxa"/>
            <w:vAlign w:val="bottom"/>
          </w:tcPr>
          <w:p w14:paraId="1EDF1528" w14:textId="77777777" w:rsidR="000C5960" w:rsidRDefault="000C5960">
            <w:pPr>
              <w:rPr>
                <w:rFonts w:ascii="黑体" w:eastAsia="黑体" w:hAnsi="黑体"/>
                <w:sz w:val="28"/>
              </w:rPr>
            </w:pPr>
            <w:r>
              <w:rPr>
                <w:rFonts w:ascii="黑体" w:eastAsia="黑体" w:hAnsi="黑体" w:hint="eastAsia"/>
                <w:sz w:val="28"/>
              </w:rPr>
              <w:t>完成日期：</w:t>
            </w:r>
          </w:p>
        </w:tc>
        <w:tc>
          <w:tcPr>
            <w:tcW w:w="3969" w:type="dxa"/>
            <w:tcBorders>
              <w:top w:val="single" w:sz="4" w:space="0" w:color="auto"/>
              <w:bottom w:val="single" w:sz="4" w:space="0" w:color="auto"/>
            </w:tcBorders>
            <w:vAlign w:val="bottom"/>
          </w:tcPr>
          <w:p w14:paraId="6F3B6F07" w14:textId="3FE0C4C6" w:rsidR="000C5960" w:rsidRDefault="000C5960" w:rsidP="002C2482">
            <w:pPr>
              <w:jc w:val="center"/>
              <w:rPr>
                <w:rFonts w:ascii="宋体" w:hAnsi="宋体"/>
                <w:sz w:val="28"/>
              </w:rPr>
            </w:pPr>
            <w:r>
              <w:rPr>
                <w:rFonts w:ascii="宋体" w:hAnsi="宋体" w:hint="eastAsia"/>
                <w:sz w:val="28"/>
              </w:rPr>
              <w:t>20</w:t>
            </w:r>
            <w:r w:rsidR="00BF7F9E">
              <w:rPr>
                <w:rFonts w:ascii="宋体" w:hAnsi="宋体" w:hint="eastAsia"/>
                <w:sz w:val="28"/>
              </w:rPr>
              <w:t>21</w:t>
            </w:r>
            <w:r>
              <w:rPr>
                <w:rFonts w:ascii="宋体" w:hAnsi="宋体" w:hint="eastAsia"/>
                <w:sz w:val="28"/>
              </w:rPr>
              <w:t>-</w:t>
            </w:r>
            <w:r w:rsidR="00BF7F9E">
              <w:rPr>
                <w:rFonts w:ascii="宋体" w:hAnsi="宋体" w:hint="eastAsia"/>
                <w:sz w:val="28"/>
              </w:rPr>
              <w:t>12</w:t>
            </w:r>
            <w:r>
              <w:rPr>
                <w:rFonts w:ascii="宋体" w:hAnsi="宋体" w:hint="eastAsia"/>
                <w:sz w:val="28"/>
              </w:rPr>
              <w:t>-</w:t>
            </w:r>
            <w:r w:rsidR="00BF7F9E">
              <w:rPr>
                <w:rFonts w:ascii="宋体" w:hAnsi="宋体" w:hint="eastAsia"/>
                <w:sz w:val="28"/>
              </w:rPr>
              <w:t>16</w:t>
            </w:r>
            <w:r>
              <w:rPr>
                <w:rFonts w:ascii="宋体" w:hAnsi="宋体" w:hint="eastAsia"/>
                <w:sz w:val="28"/>
              </w:rPr>
              <w:t xml:space="preserve"> </w:t>
            </w:r>
          </w:p>
        </w:tc>
      </w:tr>
    </w:tbl>
    <w:p w14:paraId="0B0DE68E" w14:textId="77777777" w:rsidR="000C5960" w:rsidRDefault="000C5960">
      <w:pPr>
        <w:widowControl/>
        <w:jc w:val="left"/>
      </w:pPr>
    </w:p>
    <w:p w14:paraId="2F52967A" w14:textId="77777777" w:rsidR="000C5960" w:rsidRDefault="000C5960">
      <w:pPr>
        <w:widowControl/>
        <w:jc w:val="left"/>
      </w:pPr>
    </w:p>
    <w:p w14:paraId="0E638557" w14:textId="77777777" w:rsidR="000C5960" w:rsidRDefault="000C5960">
      <w:pPr>
        <w:widowControl/>
        <w:jc w:val="left"/>
      </w:pPr>
    </w:p>
    <w:p w14:paraId="1AFF04DE" w14:textId="77777777" w:rsidR="000C5960" w:rsidRDefault="000C5960">
      <w:pPr>
        <w:widowControl/>
        <w:jc w:val="left"/>
      </w:pPr>
    </w:p>
    <w:p w14:paraId="446A7D35" w14:textId="3038A4B6" w:rsidR="000C5960" w:rsidRDefault="00F01802">
      <w:pPr>
        <w:widowControl/>
        <w:jc w:val="left"/>
        <w:sectPr w:rsidR="000C5960">
          <w:headerReference w:type="default" r:id="rId12"/>
          <w:headerReference w:type="first" r:id="rId13"/>
          <w:pgSz w:w="11906" w:h="16838"/>
          <w:pgMar w:top="1440" w:right="1416" w:bottom="1440" w:left="1800" w:header="851" w:footer="992" w:gutter="0"/>
          <w:pgNumType w:start="0"/>
          <w:cols w:space="720"/>
          <w:docGrid w:type="lines" w:linePitch="326"/>
        </w:sectPr>
      </w:pPr>
      <w:r>
        <w:rPr>
          <w:noProof/>
        </w:rPr>
        <w:drawing>
          <wp:anchor distT="0" distB="0" distL="114300" distR="114300" simplePos="0" relativeHeight="251659264" behindDoc="0" locked="0" layoutInCell="1" allowOverlap="1" wp14:anchorId="597D6A30" wp14:editId="7DC2AB75">
            <wp:simplePos x="0" y="0"/>
            <wp:positionH relativeFrom="column">
              <wp:posOffset>3855085</wp:posOffset>
            </wp:positionH>
            <wp:positionV relativeFrom="paragraph">
              <wp:posOffset>200660</wp:posOffset>
            </wp:positionV>
            <wp:extent cx="2236470" cy="380365"/>
            <wp:effectExtent l="0" t="0" r="0" b="0"/>
            <wp:wrapNone/>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6470" cy="380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523BD0" w14:textId="77777777" w:rsidR="000C5960" w:rsidRDefault="000C5960">
      <w:pPr>
        <w:pStyle w:val="afb"/>
        <w:spacing w:line="720" w:lineRule="auto"/>
        <w:jc w:val="center"/>
        <w:rPr>
          <w:rFonts w:ascii="黑体" w:eastAsia="黑体" w:hAnsi="黑体"/>
          <w:sz w:val="32"/>
          <w:szCs w:val="32"/>
        </w:rPr>
      </w:pPr>
      <w:bookmarkStart w:id="1" w:name="_Toc134007856"/>
      <w:bookmarkStart w:id="2" w:name="_Toc135227306"/>
      <w:bookmarkStart w:id="3" w:name="_Toc135227385"/>
      <w:bookmarkStart w:id="4" w:name="_Toc135227507"/>
      <w:bookmarkStart w:id="5" w:name="_Toc135227598"/>
      <w:bookmarkStart w:id="6" w:name="_Toc135229710"/>
      <w:bookmarkStart w:id="7" w:name="_Toc266358958"/>
      <w:r>
        <w:rPr>
          <w:rFonts w:ascii="黑体" w:eastAsia="黑体" w:hAnsi="黑体" w:hint="eastAsia"/>
          <w:sz w:val="32"/>
          <w:szCs w:val="32"/>
        </w:rPr>
        <w:lastRenderedPageBreak/>
        <w:t>目   录</w:t>
      </w:r>
      <w:bookmarkStart w:id="8" w:name="_Toc134007857"/>
      <w:bookmarkStart w:id="9" w:name="_Toc135227307"/>
      <w:bookmarkStart w:id="10" w:name="_Toc135227386"/>
      <w:bookmarkStart w:id="11" w:name="_Toc135227508"/>
      <w:bookmarkStart w:id="12" w:name="_Toc135229711"/>
      <w:bookmarkStart w:id="13" w:name="_Toc266358959"/>
      <w:bookmarkEnd w:id="1"/>
      <w:bookmarkEnd w:id="2"/>
      <w:bookmarkEnd w:id="3"/>
      <w:bookmarkEnd w:id="4"/>
      <w:bookmarkEnd w:id="5"/>
      <w:bookmarkEnd w:id="6"/>
      <w:bookmarkEnd w:id="7"/>
    </w:p>
    <w:p w14:paraId="678DAC3E" w14:textId="201FBCA6" w:rsidR="00600ED4" w:rsidRDefault="000C5960">
      <w:pPr>
        <w:pStyle w:val="TOC1"/>
        <w:tabs>
          <w:tab w:val="left" w:pos="420"/>
          <w:tab w:val="right" w:leader="dot" w:pos="8949"/>
        </w:tabs>
        <w:rPr>
          <w:rFonts w:asciiTheme="minorHAnsi" w:eastAsiaTheme="minorEastAsia" w:hAnsiTheme="minorHAnsi" w:cstheme="minorBidi"/>
          <w:noProof/>
          <w:sz w:val="21"/>
          <w:szCs w:val="22"/>
        </w:rPr>
      </w:pPr>
      <w:r>
        <w:rPr>
          <w:rFonts w:ascii="Calibri" w:hAnsi="Calibri" w:cs="Calibri"/>
          <w:b/>
          <w:bCs/>
          <w:caps/>
          <w:sz w:val="28"/>
          <w:szCs w:val="20"/>
        </w:rPr>
        <w:fldChar w:fldCharType="begin"/>
      </w:r>
      <w:r>
        <w:instrText xml:space="preserve"> </w:instrText>
      </w:r>
      <w:r>
        <w:rPr>
          <w:rFonts w:hint="eastAsia"/>
        </w:rPr>
        <w:instrText>TOC \o "1-2" \h \z \u</w:instrText>
      </w:r>
      <w:r>
        <w:instrText xml:space="preserve"> </w:instrText>
      </w:r>
      <w:r>
        <w:rPr>
          <w:rFonts w:ascii="Calibri" w:hAnsi="Calibri" w:cs="Calibri"/>
          <w:b/>
          <w:bCs/>
          <w:caps/>
          <w:sz w:val="28"/>
          <w:szCs w:val="20"/>
        </w:rPr>
        <w:fldChar w:fldCharType="separate"/>
      </w:r>
      <w:hyperlink w:anchor="_Toc90893329" w:history="1">
        <w:r w:rsidR="00600ED4" w:rsidRPr="005819BE">
          <w:rPr>
            <w:rStyle w:val="af"/>
            <w:noProof/>
          </w:rPr>
          <w:t>1</w:t>
        </w:r>
        <w:r w:rsidR="00600ED4">
          <w:rPr>
            <w:rFonts w:asciiTheme="minorHAnsi" w:eastAsiaTheme="minorEastAsia" w:hAnsiTheme="minorHAnsi" w:cstheme="minorBidi"/>
            <w:noProof/>
            <w:sz w:val="21"/>
            <w:szCs w:val="22"/>
          </w:rPr>
          <w:tab/>
        </w:r>
        <w:r w:rsidR="00600ED4" w:rsidRPr="005819BE">
          <w:rPr>
            <w:rStyle w:val="af"/>
            <w:noProof/>
          </w:rPr>
          <w:t>单总线</w:t>
        </w:r>
        <w:r w:rsidR="00600ED4" w:rsidRPr="005819BE">
          <w:rPr>
            <w:rStyle w:val="af"/>
            <w:noProof/>
          </w:rPr>
          <w:t>RISC-V CPU</w:t>
        </w:r>
        <w:r w:rsidR="00600ED4" w:rsidRPr="005819BE">
          <w:rPr>
            <w:rStyle w:val="af"/>
            <w:noProof/>
          </w:rPr>
          <w:t>设计（变长指令周期</w:t>
        </w:r>
        <w:r w:rsidR="00600ED4" w:rsidRPr="005819BE">
          <w:rPr>
            <w:rStyle w:val="af"/>
            <w:noProof/>
          </w:rPr>
          <w:t>3</w:t>
        </w:r>
        <w:r w:rsidR="00600ED4" w:rsidRPr="005819BE">
          <w:rPr>
            <w:rStyle w:val="af"/>
            <w:noProof/>
          </w:rPr>
          <w:t>级时序）</w:t>
        </w:r>
        <w:r w:rsidR="00600ED4">
          <w:rPr>
            <w:noProof/>
            <w:webHidden/>
          </w:rPr>
          <w:tab/>
        </w:r>
        <w:r w:rsidR="00600ED4">
          <w:rPr>
            <w:noProof/>
            <w:webHidden/>
          </w:rPr>
          <w:fldChar w:fldCharType="begin"/>
        </w:r>
        <w:r w:rsidR="00600ED4">
          <w:rPr>
            <w:noProof/>
            <w:webHidden/>
          </w:rPr>
          <w:instrText xml:space="preserve"> PAGEREF _Toc90893329 \h </w:instrText>
        </w:r>
        <w:r w:rsidR="00600ED4">
          <w:rPr>
            <w:noProof/>
            <w:webHidden/>
          </w:rPr>
        </w:r>
        <w:r w:rsidR="00600ED4">
          <w:rPr>
            <w:noProof/>
            <w:webHidden/>
          </w:rPr>
          <w:fldChar w:fldCharType="separate"/>
        </w:r>
        <w:r w:rsidR="00600ED4">
          <w:rPr>
            <w:noProof/>
            <w:webHidden/>
          </w:rPr>
          <w:t>2</w:t>
        </w:r>
        <w:r w:rsidR="00600ED4">
          <w:rPr>
            <w:noProof/>
            <w:webHidden/>
          </w:rPr>
          <w:fldChar w:fldCharType="end"/>
        </w:r>
      </w:hyperlink>
    </w:p>
    <w:p w14:paraId="4115B318" w14:textId="267E594D" w:rsidR="00600ED4" w:rsidRDefault="00D67C4D">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30" w:history="1">
        <w:r w:rsidR="00600ED4" w:rsidRPr="005819BE">
          <w:rPr>
            <w:rStyle w:val="af"/>
            <w:noProof/>
          </w:rPr>
          <w:t>1.1</w:t>
        </w:r>
        <w:r w:rsidR="00600ED4">
          <w:rPr>
            <w:rFonts w:asciiTheme="minorHAnsi" w:eastAsiaTheme="minorEastAsia" w:hAnsiTheme="minorHAnsi" w:cstheme="minorBidi"/>
            <w:noProof/>
            <w:sz w:val="21"/>
            <w:szCs w:val="22"/>
          </w:rPr>
          <w:tab/>
        </w:r>
        <w:r w:rsidR="00600ED4" w:rsidRPr="005819BE">
          <w:rPr>
            <w:rStyle w:val="af"/>
            <w:noProof/>
          </w:rPr>
          <w:t>设计要求</w:t>
        </w:r>
        <w:r w:rsidR="00600ED4">
          <w:rPr>
            <w:noProof/>
            <w:webHidden/>
          </w:rPr>
          <w:tab/>
        </w:r>
        <w:r w:rsidR="00600ED4">
          <w:rPr>
            <w:noProof/>
            <w:webHidden/>
          </w:rPr>
          <w:fldChar w:fldCharType="begin"/>
        </w:r>
        <w:r w:rsidR="00600ED4">
          <w:rPr>
            <w:noProof/>
            <w:webHidden/>
          </w:rPr>
          <w:instrText xml:space="preserve"> PAGEREF _Toc90893330 \h </w:instrText>
        </w:r>
        <w:r w:rsidR="00600ED4">
          <w:rPr>
            <w:noProof/>
            <w:webHidden/>
          </w:rPr>
        </w:r>
        <w:r w:rsidR="00600ED4">
          <w:rPr>
            <w:noProof/>
            <w:webHidden/>
          </w:rPr>
          <w:fldChar w:fldCharType="separate"/>
        </w:r>
        <w:r w:rsidR="00600ED4">
          <w:rPr>
            <w:noProof/>
            <w:webHidden/>
          </w:rPr>
          <w:t>2</w:t>
        </w:r>
        <w:r w:rsidR="00600ED4">
          <w:rPr>
            <w:noProof/>
            <w:webHidden/>
          </w:rPr>
          <w:fldChar w:fldCharType="end"/>
        </w:r>
      </w:hyperlink>
    </w:p>
    <w:p w14:paraId="7884811F" w14:textId="15EEFB7B" w:rsidR="00600ED4" w:rsidRDefault="00D67C4D">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31" w:history="1">
        <w:r w:rsidR="00600ED4" w:rsidRPr="005819BE">
          <w:rPr>
            <w:rStyle w:val="af"/>
            <w:noProof/>
          </w:rPr>
          <w:t>1.2</w:t>
        </w:r>
        <w:r w:rsidR="00600ED4">
          <w:rPr>
            <w:rFonts w:asciiTheme="minorHAnsi" w:eastAsiaTheme="minorEastAsia" w:hAnsiTheme="minorHAnsi" w:cstheme="minorBidi"/>
            <w:noProof/>
            <w:sz w:val="21"/>
            <w:szCs w:val="22"/>
          </w:rPr>
          <w:tab/>
        </w:r>
        <w:r w:rsidR="00600ED4" w:rsidRPr="005819BE">
          <w:rPr>
            <w:rStyle w:val="af"/>
            <w:noProof/>
          </w:rPr>
          <w:t>方案设计</w:t>
        </w:r>
        <w:r w:rsidR="00600ED4">
          <w:rPr>
            <w:noProof/>
            <w:webHidden/>
          </w:rPr>
          <w:tab/>
        </w:r>
        <w:r w:rsidR="00600ED4">
          <w:rPr>
            <w:noProof/>
            <w:webHidden/>
          </w:rPr>
          <w:fldChar w:fldCharType="begin"/>
        </w:r>
        <w:r w:rsidR="00600ED4">
          <w:rPr>
            <w:noProof/>
            <w:webHidden/>
          </w:rPr>
          <w:instrText xml:space="preserve"> PAGEREF _Toc90893331 \h </w:instrText>
        </w:r>
        <w:r w:rsidR="00600ED4">
          <w:rPr>
            <w:noProof/>
            <w:webHidden/>
          </w:rPr>
        </w:r>
        <w:r w:rsidR="00600ED4">
          <w:rPr>
            <w:noProof/>
            <w:webHidden/>
          </w:rPr>
          <w:fldChar w:fldCharType="separate"/>
        </w:r>
        <w:r w:rsidR="00600ED4">
          <w:rPr>
            <w:noProof/>
            <w:webHidden/>
          </w:rPr>
          <w:t>2</w:t>
        </w:r>
        <w:r w:rsidR="00600ED4">
          <w:rPr>
            <w:noProof/>
            <w:webHidden/>
          </w:rPr>
          <w:fldChar w:fldCharType="end"/>
        </w:r>
      </w:hyperlink>
    </w:p>
    <w:p w14:paraId="0E5A8790" w14:textId="00A4500E" w:rsidR="00600ED4" w:rsidRDefault="00D67C4D">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32" w:history="1">
        <w:r w:rsidR="00600ED4" w:rsidRPr="005819BE">
          <w:rPr>
            <w:rStyle w:val="af"/>
            <w:noProof/>
          </w:rPr>
          <w:t>1.3</w:t>
        </w:r>
        <w:r w:rsidR="00600ED4">
          <w:rPr>
            <w:rFonts w:asciiTheme="minorHAnsi" w:eastAsiaTheme="minorEastAsia" w:hAnsiTheme="minorHAnsi" w:cstheme="minorBidi"/>
            <w:noProof/>
            <w:sz w:val="21"/>
            <w:szCs w:val="22"/>
          </w:rPr>
          <w:tab/>
        </w:r>
        <w:r w:rsidR="00600ED4" w:rsidRPr="005819BE">
          <w:rPr>
            <w:rStyle w:val="af"/>
            <w:noProof/>
          </w:rPr>
          <w:t>实验步骤</w:t>
        </w:r>
        <w:r w:rsidR="00600ED4">
          <w:rPr>
            <w:noProof/>
            <w:webHidden/>
          </w:rPr>
          <w:tab/>
        </w:r>
        <w:r w:rsidR="00600ED4">
          <w:rPr>
            <w:noProof/>
            <w:webHidden/>
          </w:rPr>
          <w:fldChar w:fldCharType="begin"/>
        </w:r>
        <w:r w:rsidR="00600ED4">
          <w:rPr>
            <w:noProof/>
            <w:webHidden/>
          </w:rPr>
          <w:instrText xml:space="preserve"> PAGEREF _Toc90893332 \h </w:instrText>
        </w:r>
        <w:r w:rsidR="00600ED4">
          <w:rPr>
            <w:noProof/>
            <w:webHidden/>
          </w:rPr>
        </w:r>
        <w:r w:rsidR="00600ED4">
          <w:rPr>
            <w:noProof/>
            <w:webHidden/>
          </w:rPr>
          <w:fldChar w:fldCharType="separate"/>
        </w:r>
        <w:r w:rsidR="00600ED4">
          <w:rPr>
            <w:noProof/>
            <w:webHidden/>
          </w:rPr>
          <w:t>6</w:t>
        </w:r>
        <w:r w:rsidR="00600ED4">
          <w:rPr>
            <w:noProof/>
            <w:webHidden/>
          </w:rPr>
          <w:fldChar w:fldCharType="end"/>
        </w:r>
      </w:hyperlink>
    </w:p>
    <w:p w14:paraId="420F582F" w14:textId="695658B8" w:rsidR="00600ED4" w:rsidRDefault="00D67C4D">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33" w:history="1">
        <w:r w:rsidR="00600ED4" w:rsidRPr="005819BE">
          <w:rPr>
            <w:rStyle w:val="af"/>
            <w:noProof/>
          </w:rPr>
          <w:t>1.4</w:t>
        </w:r>
        <w:r w:rsidR="00600ED4">
          <w:rPr>
            <w:rFonts w:asciiTheme="minorHAnsi" w:eastAsiaTheme="minorEastAsia" w:hAnsiTheme="minorHAnsi" w:cstheme="minorBidi"/>
            <w:noProof/>
            <w:sz w:val="21"/>
            <w:szCs w:val="22"/>
          </w:rPr>
          <w:tab/>
        </w:r>
        <w:r w:rsidR="00600ED4" w:rsidRPr="005819BE">
          <w:rPr>
            <w:rStyle w:val="af"/>
            <w:noProof/>
          </w:rPr>
          <w:t>故障与调试</w:t>
        </w:r>
        <w:r w:rsidR="00600ED4">
          <w:rPr>
            <w:noProof/>
            <w:webHidden/>
          </w:rPr>
          <w:tab/>
        </w:r>
        <w:r w:rsidR="00600ED4">
          <w:rPr>
            <w:noProof/>
            <w:webHidden/>
          </w:rPr>
          <w:fldChar w:fldCharType="begin"/>
        </w:r>
        <w:r w:rsidR="00600ED4">
          <w:rPr>
            <w:noProof/>
            <w:webHidden/>
          </w:rPr>
          <w:instrText xml:space="preserve"> PAGEREF _Toc90893333 \h </w:instrText>
        </w:r>
        <w:r w:rsidR="00600ED4">
          <w:rPr>
            <w:noProof/>
            <w:webHidden/>
          </w:rPr>
        </w:r>
        <w:r w:rsidR="00600ED4">
          <w:rPr>
            <w:noProof/>
            <w:webHidden/>
          </w:rPr>
          <w:fldChar w:fldCharType="separate"/>
        </w:r>
        <w:r w:rsidR="00600ED4">
          <w:rPr>
            <w:noProof/>
            <w:webHidden/>
          </w:rPr>
          <w:t>6</w:t>
        </w:r>
        <w:r w:rsidR="00600ED4">
          <w:rPr>
            <w:noProof/>
            <w:webHidden/>
          </w:rPr>
          <w:fldChar w:fldCharType="end"/>
        </w:r>
      </w:hyperlink>
    </w:p>
    <w:p w14:paraId="61B6D7BE" w14:textId="545668F2" w:rsidR="00600ED4" w:rsidRDefault="00D67C4D">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34" w:history="1">
        <w:r w:rsidR="00600ED4" w:rsidRPr="005819BE">
          <w:rPr>
            <w:rStyle w:val="af"/>
            <w:noProof/>
          </w:rPr>
          <w:t>1.5</w:t>
        </w:r>
        <w:r w:rsidR="00600ED4">
          <w:rPr>
            <w:rFonts w:asciiTheme="minorHAnsi" w:eastAsiaTheme="minorEastAsia" w:hAnsiTheme="minorHAnsi" w:cstheme="minorBidi"/>
            <w:noProof/>
            <w:sz w:val="21"/>
            <w:szCs w:val="22"/>
          </w:rPr>
          <w:tab/>
        </w:r>
        <w:r w:rsidR="00600ED4" w:rsidRPr="005819BE">
          <w:rPr>
            <w:rStyle w:val="af"/>
            <w:noProof/>
          </w:rPr>
          <w:t>测试与分析</w:t>
        </w:r>
        <w:r w:rsidR="00600ED4">
          <w:rPr>
            <w:noProof/>
            <w:webHidden/>
          </w:rPr>
          <w:tab/>
        </w:r>
        <w:r w:rsidR="00600ED4">
          <w:rPr>
            <w:noProof/>
            <w:webHidden/>
          </w:rPr>
          <w:fldChar w:fldCharType="begin"/>
        </w:r>
        <w:r w:rsidR="00600ED4">
          <w:rPr>
            <w:noProof/>
            <w:webHidden/>
          </w:rPr>
          <w:instrText xml:space="preserve"> PAGEREF _Toc90893334 \h </w:instrText>
        </w:r>
        <w:r w:rsidR="00600ED4">
          <w:rPr>
            <w:noProof/>
            <w:webHidden/>
          </w:rPr>
        </w:r>
        <w:r w:rsidR="00600ED4">
          <w:rPr>
            <w:noProof/>
            <w:webHidden/>
          </w:rPr>
          <w:fldChar w:fldCharType="separate"/>
        </w:r>
        <w:r w:rsidR="00600ED4">
          <w:rPr>
            <w:noProof/>
            <w:webHidden/>
          </w:rPr>
          <w:t>6</w:t>
        </w:r>
        <w:r w:rsidR="00600ED4">
          <w:rPr>
            <w:noProof/>
            <w:webHidden/>
          </w:rPr>
          <w:fldChar w:fldCharType="end"/>
        </w:r>
      </w:hyperlink>
    </w:p>
    <w:p w14:paraId="3E7F779B" w14:textId="12657792" w:rsidR="00600ED4" w:rsidRDefault="00D67C4D">
      <w:pPr>
        <w:pStyle w:val="TOC1"/>
        <w:tabs>
          <w:tab w:val="left" w:pos="420"/>
          <w:tab w:val="right" w:leader="dot" w:pos="8949"/>
        </w:tabs>
        <w:rPr>
          <w:rFonts w:asciiTheme="minorHAnsi" w:eastAsiaTheme="minorEastAsia" w:hAnsiTheme="minorHAnsi" w:cstheme="minorBidi"/>
          <w:noProof/>
          <w:sz w:val="21"/>
          <w:szCs w:val="22"/>
        </w:rPr>
      </w:pPr>
      <w:hyperlink w:anchor="_Toc90893335" w:history="1">
        <w:r w:rsidR="00600ED4" w:rsidRPr="005819BE">
          <w:rPr>
            <w:rStyle w:val="af"/>
            <w:noProof/>
          </w:rPr>
          <w:t>2</w:t>
        </w:r>
        <w:r w:rsidR="00600ED4">
          <w:rPr>
            <w:rFonts w:asciiTheme="minorHAnsi" w:eastAsiaTheme="minorEastAsia" w:hAnsiTheme="minorHAnsi" w:cstheme="minorBidi"/>
            <w:noProof/>
            <w:sz w:val="21"/>
            <w:szCs w:val="22"/>
          </w:rPr>
          <w:tab/>
        </w:r>
        <w:r w:rsidR="00600ED4" w:rsidRPr="005819BE">
          <w:rPr>
            <w:rStyle w:val="af"/>
            <w:noProof/>
          </w:rPr>
          <w:t xml:space="preserve">RISC-V </w:t>
        </w:r>
        <w:r w:rsidR="00600ED4" w:rsidRPr="005819BE">
          <w:rPr>
            <w:rStyle w:val="af"/>
            <w:noProof/>
          </w:rPr>
          <w:t>现代时序中断机制实现</w:t>
        </w:r>
        <w:r w:rsidR="00600ED4">
          <w:rPr>
            <w:noProof/>
            <w:webHidden/>
          </w:rPr>
          <w:tab/>
        </w:r>
        <w:r w:rsidR="00600ED4">
          <w:rPr>
            <w:noProof/>
            <w:webHidden/>
          </w:rPr>
          <w:fldChar w:fldCharType="begin"/>
        </w:r>
        <w:r w:rsidR="00600ED4">
          <w:rPr>
            <w:noProof/>
            <w:webHidden/>
          </w:rPr>
          <w:instrText xml:space="preserve"> PAGEREF _Toc90893335 \h </w:instrText>
        </w:r>
        <w:r w:rsidR="00600ED4">
          <w:rPr>
            <w:noProof/>
            <w:webHidden/>
          </w:rPr>
        </w:r>
        <w:r w:rsidR="00600ED4">
          <w:rPr>
            <w:noProof/>
            <w:webHidden/>
          </w:rPr>
          <w:fldChar w:fldCharType="separate"/>
        </w:r>
        <w:r w:rsidR="00600ED4">
          <w:rPr>
            <w:noProof/>
            <w:webHidden/>
          </w:rPr>
          <w:t>8</w:t>
        </w:r>
        <w:r w:rsidR="00600ED4">
          <w:rPr>
            <w:noProof/>
            <w:webHidden/>
          </w:rPr>
          <w:fldChar w:fldCharType="end"/>
        </w:r>
      </w:hyperlink>
    </w:p>
    <w:p w14:paraId="3B1C3825" w14:textId="453488EE" w:rsidR="00600ED4" w:rsidRDefault="00D67C4D">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36" w:history="1">
        <w:r w:rsidR="00600ED4" w:rsidRPr="005819BE">
          <w:rPr>
            <w:rStyle w:val="af"/>
            <w:noProof/>
          </w:rPr>
          <w:t>2.1</w:t>
        </w:r>
        <w:r w:rsidR="00600ED4">
          <w:rPr>
            <w:rFonts w:asciiTheme="minorHAnsi" w:eastAsiaTheme="minorEastAsia" w:hAnsiTheme="minorHAnsi" w:cstheme="minorBidi"/>
            <w:noProof/>
            <w:sz w:val="21"/>
            <w:szCs w:val="22"/>
          </w:rPr>
          <w:tab/>
        </w:r>
        <w:r w:rsidR="00600ED4" w:rsidRPr="005819BE">
          <w:rPr>
            <w:rStyle w:val="af"/>
            <w:noProof/>
          </w:rPr>
          <w:t>设计要求</w:t>
        </w:r>
        <w:r w:rsidR="00600ED4">
          <w:rPr>
            <w:noProof/>
            <w:webHidden/>
          </w:rPr>
          <w:tab/>
        </w:r>
        <w:r w:rsidR="00600ED4">
          <w:rPr>
            <w:noProof/>
            <w:webHidden/>
          </w:rPr>
          <w:fldChar w:fldCharType="begin"/>
        </w:r>
        <w:r w:rsidR="00600ED4">
          <w:rPr>
            <w:noProof/>
            <w:webHidden/>
          </w:rPr>
          <w:instrText xml:space="preserve"> PAGEREF _Toc90893336 \h </w:instrText>
        </w:r>
        <w:r w:rsidR="00600ED4">
          <w:rPr>
            <w:noProof/>
            <w:webHidden/>
          </w:rPr>
        </w:r>
        <w:r w:rsidR="00600ED4">
          <w:rPr>
            <w:noProof/>
            <w:webHidden/>
          </w:rPr>
          <w:fldChar w:fldCharType="separate"/>
        </w:r>
        <w:r w:rsidR="00600ED4">
          <w:rPr>
            <w:noProof/>
            <w:webHidden/>
          </w:rPr>
          <w:t>8</w:t>
        </w:r>
        <w:r w:rsidR="00600ED4">
          <w:rPr>
            <w:noProof/>
            <w:webHidden/>
          </w:rPr>
          <w:fldChar w:fldCharType="end"/>
        </w:r>
      </w:hyperlink>
    </w:p>
    <w:p w14:paraId="44A2BE2E" w14:textId="3A1B69E6" w:rsidR="00600ED4" w:rsidRDefault="00D67C4D">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37" w:history="1">
        <w:r w:rsidR="00600ED4" w:rsidRPr="005819BE">
          <w:rPr>
            <w:rStyle w:val="af"/>
            <w:noProof/>
          </w:rPr>
          <w:t>2.2</w:t>
        </w:r>
        <w:r w:rsidR="00600ED4">
          <w:rPr>
            <w:rFonts w:asciiTheme="minorHAnsi" w:eastAsiaTheme="minorEastAsia" w:hAnsiTheme="minorHAnsi" w:cstheme="minorBidi"/>
            <w:noProof/>
            <w:sz w:val="21"/>
            <w:szCs w:val="22"/>
          </w:rPr>
          <w:tab/>
        </w:r>
        <w:r w:rsidR="00600ED4" w:rsidRPr="005819BE">
          <w:rPr>
            <w:rStyle w:val="af"/>
            <w:noProof/>
          </w:rPr>
          <w:t>方案设计</w:t>
        </w:r>
        <w:r w:rsidR="00600ED4">
          <w:rPr>
            <w:noProof/>
            <w:webHidden/>
          </w:rPr>
          <w:tab/>
        </w:r>
        <w:r w:rsidR="00600ED4">
          <w:rPr>
            <w:noProof/>
            <w:webHidden/>
          </w:rPr>
          <w:fldChar w:fldCharType="begin"/>
        </w:r>
        <w:r w:rsidR="00600ED4">
          <w:rPr>
            <w:noProof/>
            <w:webHidden/>
          </w:rPr>
          <w:instrText xml:space="preserve"> PAGEREF _Toc90893337 \h </w:instrText>
        </w:r>
        <w:r w:rsidR="00600ED4">
          <w:rPr>
            <w:noProof/>
            <w:webHidden/>
          </w:rPr>
        </w:r>
        <w:r w:rsidR="00600ED4">
          <w:rPr>
            <w:noProof/>
            <w:webHidden/>
          </w:rPr>
          <w:fldChar w:fldCharType="separate"/>
        </w:r>
        <w:r w:rsidR="00600ED4">
          <w:rPr>
            <w:noProof/>
            <w:webHidden/>
          </w:rPr>
          <w:t>8</w:t>
        </w:r>
        <w:r w:rsidR="00600ED4">
          <w:rPr>
            <w:noProof/>
            <w:webHidden/>
          </w:rPr>
          <w:fldChar w:fldCharType="end"/>
        </w:r>
      </w:hyperlink>
    </w:p>
    <w:p w14:paraId="3266C347" w14:textId="2A89108E" w:rsidR="00600ED4" w:rsidRDefault="00D67C4D">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38" w:history="1">
        <w:r w:rsidR="00600ED4" w:rsidRPr="005819BE">
          <w:rPr>
            <w:rStyle w:val="af"/>
            <w:noProof/>
          </w:rPr>
          <w:t>2.3</w:t>
        </w:r>
        <w:r w:rsidR="00600ED4">
          <w:rPr>
            <w:rFonts w:asciiTheme="minorHAnsi" w:eastAsiaTheme="minorEastAsia" w:hAnsiTheme="minorHAnsi" w:cstheme="minorBidi"/>
            <w:noProof/>
            <w:sz w:val="21"/>
            <w:szCs w:val="22"/>
          </w:rPr>
          <w:tab/>
        </w:r>
        <w:r w:rsidR="00600ED4" w:rsidRPr="005819BE">
          <w:rPr>
            <w:rStyle w:val="af"/>
            <w:noProof/>
          </w:rPr>
          <w:t>实验步骤</w:t>
        </w:r>
        <w:r w:rsidR="00600ED4">
          <w:rPr>
            <w:noProof/>
            <w:webHidden/>
          </w:rPr>
          <w:tab/>
        </w:r>
        <w:r w:rsidR="00600ED4">
          <w:rPr>
            <w:noProof/>
            <w:webHidden/>
          </w:rPr>
          <w:fldChar w:fldCharType="begin"/>
        </w:r>
        <w:r w:rsidR="00600ED4">
          <w:rPr>
            <w:noProof/>
            <w:webHidden/>
          </w:rPr>
          <w:instrText xml:space="preserve"> PAGEREF _Toc90893338 \h </w:instrText>
        </w:r>
        <w:r w:rsidR="00600ED4">
          <w:rPr>
            <w:noProof/>
            <w:webHidden/>
          </w:rPr>
        </w:r>
        <w:r w:rsidR="00600ED4">
          <w:rPr>
            <w:noProof/>
            <w:webHidden/>
          </w:rPr>
          <w:fldChar w:fldCharType="separate"/>
        </w:r>
        <w:r w:rsidR="00600ED4">
          <w:rPr>
            <w:noProof/>
            <w:webHidden/>
          </w:rPr>
          <w:t>14</w:t>
        </w:r>
        <w:r w:rsidR="00600ED4">
          <w:rPr>
            <w:noProof/>
            <w:webHidden/>
          </w:rPr>
          <w:fldChar w:fldCharType="end"/>
        </w:r>
      </w:hyperlink>
    </w:p>
    <w:p w14:paraId="2B5E4918" w14:textId="2A788781" w:rsidR="00600ED4" w:rsidRDefault="00D67C4D">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39" w:history="1">
        <w:r w:rsidR="00600ED4" w:rsidRPr="005819BE">
          <w:rPr>
            <w:rStyle w:val="af"/>
            <w:noProof/>
          </w:rPr>
          <w:t>2.4</w:t>
        </w:r>
        <w:r w:rsidR="00600ED4">
          <w:rPr>
            <w:rFonts w:asciiTheme="minorHAnsi" w:eastAsiaTheme="minorEastAsia" w:hAnsiTheme="minorHAnsi" w:cstheme="minorBidi"/>
            <w:noProof/>
            <w:sz w:val="21"/>
            <w:szCs w:val="22"/>
          </w:rPr>
          <w:tab/>
        </w:r>
        <w:r w:rsidR="00600ED4" w:rsidRPr="005819BE">
          <w:rPr>
            <w:rStyle w:val="af"/>
            <w:noProof/>
          </w:rPr>
          <w:t>故障与调试</w:t>
        </w:r>
        <w:r w:rsidR="00600ED4">
          <w:rPr>
            <w:noProof/>
            <w:webHidden/>
          </w:rPr>
          <w:tab/>
        </w:r>
        <w:r w:rsidR="00600ED4">
          <w:rPr>
            <w:noProof/>
            <w:webHidden/>
          </w:rPr>
          <w:fldChar w:fldCharType="begin"/>
        </w:r>
        <w:r w:rsidR="00600ED4">
          <w:rPr>
            <w:noProof/>
            <w:webHidden/>
          </w:rPr>
          <w:instrText xml:space="preserve"> PAGEREF _Toc90893339 \h </w:instrText>
        </w:r>
        <w:r w:rsidR="00600ED4">
          <w:rPr>
            <w:noProof/>
            <w:webHidden/>
          </w:rPr>
        </w:r>
        <w:r w:rsidR="00600ED4">
          <w:rPr>
            <w:noProof/>
            <w:webHidden/>
          </w:rPr>
          <w:fldChar w:fldCharType="separate"/>
        </w:r>
        <w:r w:rsidR="00600ED4">
          <w:rPr>
            <w:noProof/>
            <w:webHidden/>
          </w:rPr>
          <w:t>14</w:t>
        </w:r>
        <w:r w:rsidR="00600ED4">
          <w:rPr>
            <w:noProof/>
            <w:webHidden/>
          </w:rPr>
          <w:fldChar w:fldCharType="end"/>
        </w:r>
      </w:hyperlink>
    </w:p>
    <w:p w14:paraId="5B26F070" w14:textId="22B1C520" w:rsidR="00600ED4" w:rsidRDefault="00D67C4D">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40" w:history="1">
        <w:r w:rsidR="00600ED4" w:rsidRPr="005819BE">
          <w:rPr>
            <w:rStyle w:val="af"/>
            <w:noProof/>
          </w:rPr>
          <w:t>2.5</w:t>
        </w:r>
        <w:r w:rsidR="00600ED4">
          <w:rPr>
            <w:rFonts w:asciiTheme="minorHAnsi" w:eastAsiaTheme="minorEastAsia" w:hAnsiTheme="minorHAnsi" w:cstheme="minorBidi"/>
            <w:noProof/>
            <w:sz w:val="21"/>
            <w:szCs w:val="22"/>
          </w:rPr>
          <w:tab/>
        </w:r>
        <w:r w:rsidR="00600ED4" w:rsidRPr="005819BE">
          <w:rPr>
            <w:rStyle w:val="af"/>
            <w:noProof/>
          </w:rPr>
          <w:t>测试与分析</w:t>
        </w:r>
        <w:r w:rsidR="00600ED4">
          <w:rPr>
            <w:noProof/>
            <w:webHidden/>
          </w:rPr>
          <w:tab/>
        </w:r>
        <w:r w:rsidR="00600ED4">
          <w:rPr>
            <w:noProof/>
            <w:webHidden/>
          </w:rPr>
          <w:fldChar w:fldCharType="begin"/>
        </w:r>
        <w:r w:rsidR="00600ED4">
          <w:rPr>
            <w:noProof/>
            <w:webHidden/>
          </w:rPr>
          <w:instrText xml:space="preserve"> PAGEREF _Toc90893340 \h </w:instrText>
        </w:r>
        <w:r w:rsidR="00600ED4">
          <w:rPr>
            <w:noProof/>
            <w:webHidden/>
          </w:rPr>
        </w:r>
        <w:r w:rsidR="00600ED4">
          <w:rPr>
            <w:noProof/>
            <w:webHidden/>
          </w:rPr>
          <w:fldChar w:fldCharType="separate"/>
        </w:r>
        <w:r w:rsidR="00600ED4">
          <w:rPr>
            <w:noProof/>
            <w:webHidden/>
          </w:rPr>
          <w:t>14</w:t>
        </w:r>
        <w:r w:rsidR="00600ED4">
          <w:rPr>
            <w:noProof/>
            <w:webHidden/>
          </w:rPr>
          <w:fldChar w:fldCharType="end"/>
        </w:r>
      </w:hyperlink>
    </w:p>
    <w:p w14:paraId="7FE2E6E7" w14:textId="7659FD6E" w:rsidR="00600ED4" w:rsidRDefault="00D67C4D">
      <w:pPr>
        <w:pStyle w:val="TOC1"/>
        <w:tabs>
          <w:tab w:val="left" w:pos="420"/>
          <w:tab w:val="right" w:leader="dot" w:pos="8949"/>
        </w:tabs>
        <w:rPr>
          <w:rFonts w:asciiTheme="minorHAnsi" w:eastAsiaTheme="minorEastAsia" w:hAnsiTheme="minorHAnsi" w:cstheme="minorBidi"/>
          <w:noProof/>
          <w:sz w:val="21"/>
          <w:szCs w:val="22"/>
        </w:rPr>
      </w:pPr>
      <w:hyperlink w:anchor="_Toc90893341" w:history="1">
        <w:r w:rsidR="00600ED4" w:rsidRPr="005819BE">
          <w:rPr>
            <w:rStyle w:val="af"/>
            <w:noProof/>
          </w:rPr>
          <w:t>3</w:t>
        </w:r>
        <w:r w:rsidR="00600ED4">
          <w:rPr>
            <w:rFonts w:asciiTheme="minorHAnsi" w:eastAsiaTheme="minorEastAsia" w:hAnsiTheme="minorHAnsi" w:cstheme="minorBidi"/>
            <w:noProof/>
            <w:sz w:val="21"/>
            <w:szCs w:val="22"/>
          </w:rPr>
          <w:tab/>
        </w:r>
        <w:r w:rsidR="00600ED4" w:rsidRPr="005819BE">
          <w:rPr>
            <w:rStyle w:val="af"/>
            <w:noProof/>
          </w:rPr>
          <w:t>总结与心得</w:t>
        </w:r>
        <w:r w:rsidR="00600ED4">
          <w:rPr>
            <w:noProof/>
            <w:webHidden/>
          </w:rPr>
          <w:tab/>
        </w:r>
        <w:r w:rsidR="00600ED4">
          <w:rPr>
            <w:noProof/>
            <w:webHidden/>
          </w:rPr>
          <w:fldChar w:fldCharType="begin"/>
        </w:r>
        <w:r w:rsidR="00600ED4">
          <w:rPr>
            <w:noProof/>
            <w:webHidden/>
          </w:rPr>
          <w:instrText xml:space="preserve"> PAGEREF _Toc90893341 \h </w:instrText>
        </w:r>
        <w:r w:rsidR="00600ED4">
          <w:rPr>
            <w:noProof/>
            <w:webHidden/>
          </w:rPr>
        </w:r>
        <w:r w:rsidR="00600ED4">
          <w:rPr>
            <w:noProof/>
            <w:webHidden/>
          </w:rPr>
          <w:fldChar w:fldCharType="separate"/>
        </w:r>
        <w:r w:rsidR="00600ED4">
          <w:rPr>
            <w:noProof/>
            <w:webHidden/>
          </w:rPr>
          <w:t>16</w:t>
        </w:r>
        <w:r w:rsidR="00600ED4">
          <w:rPr>
            <w:noProof/>
            <w:webHidden/>
          </w:rPr>
          <w:fldChar w:fldCharType="end"/>
        </w:r>
      </w:hyperlink>
    </w:p>
    <w:p w14:paraId="3EC1338A" w14:textId="64AA98D3" w:rsidR="00600ED4" w:rsidRDefault="00D67C4D">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42" w:history="1">
        <w:r w:rsidR="00600ED4" w:rsidRPr="005819BE">
          <w:rPr>
            <w:rStyle w:val="af"/>
            <w:noProof/>
          </w:rPr>
          <w:t>3.1</w:t>
        </w:r>
        <w:r w:rsidR="00600ED4">
          <w:rPr>
            <w:rFonts w:asciiTheme="minorHAnsi" w:eastAsiaTheme="minorEastAsia" w:hAnsiTheme="minorHAnsi" w:cstheme="minorBidi"/>
            <w:noProof/>
            <w:sz w:val="21"/>
            <w:szCs w:val="22"/>
          </w:rPr>
          <w:tab/>
        </w:r>
        <w:r w:rsidR="00600ED4" w:rsidRPr="005819BE">
          <w:rPr>
            <w:rStyle w:val="af"/>
            <w:noProof/>
          </w:rPr>
          <w:t>实验总结</w:t>
        </w:r>
        <w:r w:rsidR="00600ED4">
          <w:rPr>
            <w:noProof/>
            <w:webHidden/>
          </w:rPr>
          <w:tab/>
        </w:r>
        <w:r w:rsidR="00600ED4">
          <w:rPr>
            <w:noProof/>
            <w:webHidden/>
          </w:rPr>
          <w:fldChar w:fldCharType="begin"/>
        </w:r>
        <w:r w:rsidR="00600ED4">
          <w:rPr>
            <w:noProof/>
            <w:webHidden/>
          </w:rPr>
          <w:instrText xml:space="preserve"> PAGEREF _Toc90893342 \h </w:instrText>
        </w:r>
        <w:r w:rsidR="00600ED4">
          <w:rPr>
            <w:noProof/>
            <w:webHidden/>
          </w:rPr>
        </w:r>
        <w:r w:rsidR="00600ED4">
          <w:rPr>
            <w:noProof/>
            <w:webHidden/>
          </w:rPr>
          <w:fldChar w:fldCharType="separate"/>
        </w:r>
        <w:r w:rsidR="00600ED4">
          <w:rPr>
            <w:noProof/>
            <w:webHidden/>
          </w:rPr>
          <w:t>16</w:t>
        </w:r>
        <w:r w:rsidR="00600ED4">
          <w:rPr>
            <w:noProof/>
            <w:webHidden/>
          </w:rPr>
          <w:fldChar w:fldCharType="end"/>
        </w:r>
      </w:hyperlink>
    </w:p>
    <w:p w14:paraId="14E30648" w14:textId="46CDBF0D" w:rsidR="00600ED4" w:rsidRDefault="00D67C4D">
      <w:pPr>
        <w:pStyle w:val="TOC2"/>
        <w:tabs>
          <w:tab w:val="left" w:pos="1050"/>
          <w:tab w:val="right" w:leader="dot" w:pos="8949"/>
        </w:tabs>
        <w:ind w:left="480"/>
        <w:rPr>
          <w:rFonts w:asciiTheme="minorHAnsi" w:eastAsiaTheme="minorEastAsia" w:hAnsiTheme="minorHAnsi" w:cstheme="minorBidi"/>
          <w:noProof/>
          <w:sz w:val="21"/>
          <w:szCs w:val="22"/>
        </w:rPr>
      </w:pPr>
      <w:hyperlink w:anchor="_Toc90893343" w:history="1">
        <w:r w:rsidR="00600ED4" w:rsidRPr="005819BE">
          <w:rPr>
            <w:rStyle w:val="af"/>
            <w:noProof/>
          </w:rPr>
          <w:t>3.2</w:t>
        </w:r>
        <w:r w:rsidR="00600ED4">
          <w:rPr>
            <w:rFonts w:asciiTheme="minorHAnsi" w:eastAsiaTheme="minorEastAsia" w:hAnsiTheme="minorHAnsi" w:cstheme="minorBidi"/>
            <w:noProof/>
            <w:sz w:val="21"/>
            <w:szCs w:val="22"/>
          </w:rPr>
          <w:tab/>
        </w:r>
        <w:r w:rsidR="00600ED4" w:rsidRPr="005819BE">
          <w:rPr>
            <w:rStyle w:val="af"/>
            <w:noProof/>
          </w:rPr>
          <w:t>实验心得</w:t>
        </w:r>
        <w:r w:rsidR="00600ED4">
          <w:rPr>
            <w:noProof/>
            <w:webHidden/>
          </w:rPr>
          <w:tab/>
        </w:r>
        <w:r w:rsidR="00600ED4">
          <w:rPr>
            <w:noProof/>
            <w:webHidden/>
          </w:rPr>
          <w:fldChar w:fldCharType="begin"/>
        </w:r>
        <w:r w:rsidR="00600ED4">
          <w:rPr>
            <w:noProof/>
            <w:webHidden/>
          </w:rPr>
          <w:instrText xml:space="preserve"> PAGEREF _Toc90893343 \h </w:instrText>
        </w:r>
        <w:r w:rsidR="00600ED4">
          <w:rPr>
            <w:noProof/>
            <w:webHidden/>
          </w:rPr>
        </w:r>
        <w:r w:rsidR="00600ED4">
          <w:rPr>
            <w:noProof/>
            <w:webHidden/>
          </w:rPr>
          <w:fldChar w:fldCharType="separate"/>
        </w:r>
        <w:r w:rsidR="00600ED4">
          <w:rPr>
            <w:noProof/>
            <w:webHidden/>
          </w:rPr>
          <w:t>16</w:t>
        </w:r>
        <w:r w:rsidR="00600ED4">
          <w:rPr>
            <w:noProof/>
            <w:webHidden/>
          </w:rPr>
          <w:fldChar w:fldCharType="end"/>
        </w:r>
      </w:hyperlink>
    </w:p>
    <w:p w14:paraId="6474C721" w14:textId="15354322" w:rsidR="00600ED4" w:rsidRDefault="00D67C4D">
      <w:pPr>
        <w:pStyle w:val="TOC1"/>
        <w:tabs>
          <w:tab w:val="right" w:leader="dot" w:pos="8949"/>
        </w:tabs>
        <w:rPr>
          <w:rFonts w:asciiTheme="minorHAnsi" w:eastAsiaTheme="minorEastAsia" w:hAnsiTheme="minorHAnsi" w:cstheme="minorBidi"/>
          <w:noProof/>
          <w:sz w:val="21"/>
          <w:szCs w:val="22"/>
        </w:rPr>
      </w:pPr>
      <w:hyperlink w:anchor="_Toc90893344" w:history="1">
        <w:r w:rsidR="00600ED4" w:rsidRPr="005819BE">
          <w:rPr>
            <w:rStyle w:val="af"/>
            <w:noProof/>
          </w:rPr>
          <w:t>参考文献</w:t>
        </w:r>
        <w:r w:rsidR="00600ED4">
          <w:rPr>
            <w:noProof/>
            <w:webHidden/>
          </w:rPr>
          <w:tab/>
        </w:r>
        <w:r w:rsidR="00600ED4">
          <w:rPr>
            <w:noProof/>
            <w:webHidden/>
          </w:rPr>
          <w:fldChar w:fldCharType="begin"/>
        </w:r>
        <w:r w:rsidR="00600ED4">
          <w:rPr>
            <w:noProof/>
            <w:webHidden/>
          </w:rPr>
          <w:instrText xml:space="preserve"> PAGEREF _Toc90893344 \h </w:instrText>
        </w:r>
        <w:r w:rsidR="00600ED4">
          <w:rPr>
            <w:noProof/>
            <w:webHidden/>
          </w:rPr>
        </w:r>
        <w:r w:rsidR="00600ED4">
          <w:rPr>
            <w:noProof/>
            <w:webHidden/>
          </w:rPr>
          <w:fldChar w:fldCharType="separate"/>
        </w:r>
        <w:r w:rsidR="00600ED4">
          <w:rPr>
            <w:noProof/>
            <w:webHidden/>
          </w:rPr>
          <w:t>17</w:t>
        </w:r>
        <w:r w:rsidR="00600ED4">
          <w:rPr>
            <w:noProof/>
            <w:webHidden/>
          </w:rPr>
          <w:fldChar w:fldCharType="end"/>
        </w:r>
      </w:hyperlink>
    </w:p>
    <w:p w14:paraId="5071D983" w14:textId="0E4426B5" w:rsidR="00251310" w:rsidRDefault="000C5960" w:rsidP="00F97A3A">
      <w:r>
        <w:fldChar w:fldCharType="end"/>
      </w:r>
      <w:bookmarkStart w:id="14" w:name="_Toc134007939"/>
      <w:bookmarkStart w:id="15" w:name="_Toc135227344"/>
      <w:bookmarkStart w:id="16" w:name="_Toc135227423"/>
      <w:bookmarkStart w:id="17" w:name="_Toc135227590"/>
      <w:bookmarkStart w:id="18" w:name="_Toc135229748"/>
      <w:bookmarkStart w:id="19" w:name="_Toc266358996"/>
      <w:bookmarkEnd w:id="8"/>
      <w:bookmarkEnd w:id="9"/>
      <w:bookmarkEnd w:id="10"/>
      <w:bookmarkEnd w:id="11"/>
      <w:bookmarkEnd w:id="12"/>
      <w:bookmarkEnd w:id="13"/>
    </w:p>
    <w:p w14:paraId="3AB25B12" w14:textId="3142A524" w:rsidR="00251310" w:rsidRPr="00207D8A" w:rsidRDefault="000268A9" w:rsidP="00251310">
      <w:pPr>
        <w:pStyle w:val="10"/>
        <w:numPr>
          <w:ilvl w:val="0"/>
          <w:numId w:val="10"/>
        </w:numPr>
      </w:pPr>
      <w:bookmarkStart w:id="20" w:name="_Toc90893329"/>
      <w:r>
        <w:rPr>
          <w:rFonts w:hint="eastAsia"/>
        </w:rPr>
        <w:lastRenderedPageBreak/>
        <w:t>单总线</w:t>
      </w:r>
      <w:r>
        <w:rPr>
          <w:rFonts w:hint="eastAsia"/>
        </w:rPr>
        <w:t>R</w:t>
      </w:r>
      <w:r>
        <w:t>ISC</w:t>
      </w:r>
      <w:r>
        <w:rPr>
          <w:rFonts w:hint="eastAsia"/>
        </w:rPr>
        <w:t>-</w:t>
      </w:r>
      <w:r>
        <w:t xml:space="preserve">V </w:t>
      </w:r>
      <w:r>
        <w:rPr>
          <w:rFonts w:hint="eastAsia"/>
        </w:rPr>
        <w:t>CP</w:t>
      </w:r>
      <w:r>
        <w:t>U</w:t>
      </w:r>
      <w:r>
        <w:rPr>
          <w:rFonts w:hint="eastAsia"/>
        </w:rPr>
        <w:t>设计（变长指令周期</w:t>
      </w:r>
      <w:r>
        <w:rPr>
          <w:rFonts w:hint="eastAsia"/>
        </w:rPr>
        <w:t>3</w:t>
      </w:r>
      <w:r>
        <w:rPr>
          <w:rFonts w:hint="eastAsia"/>
        </w:rPr>
        <w:t>级时序）</w:t>
      </w:r>
      <w:bookmarkEnd w:id="20"/>
    </w:p>
    <w:p w14:paraId="117D3A8B" w14:textId="77777777" w:rsidR="00251310" w:rsidRDefault="00251310" w:rsidP="00251310">
      <w:pPr>
        <w:pStyle w:val="2"/>
      </w:pPr>
      <w:bookmarkStart w:id="21" w:name="_Toc90893330"/>
      <w:r>
        <w:rPr>
          <w:rFonts w:hint="eastAsia"/>
        </w:rPr>
        <w:t>设计要求</w:t>
      </w:r>
      <w:bookmarkEnd w:id="21"/>
    </w:p>
    <w:p w14:paraId="0C3BB0E7" w14:textId="3BFF9326" w:rsidR="00251310" w:rsidRDefault="00251310" w:rsidP="005C7ACC">
      <w:pPr>
        <w:pStyle w:val="a3"/>
        <w:ind w:firstLineChars="0"/>
      </w:pPr>
      <w:r w:rsidRPr="00BF4533">
        <w:rPr>
          <w:rFonts w:hint="eastAsia"/>
        </w:rPr>
        <w:t>利用</w:t>
      </w:r>
      <w:proofErr w:type="spellStart"/>
      <w:r>
        <w:rPr>
          <w:rFonts w:hint="eastAsia"/>
        </w:rPr>
        <w:t>logisim</w:t>
      </w:r>
      <w:proofErr w:type="spellEnd"/>
      <w:r>
        <w:rPr>
          <w:rFonts w:hint="eastAsia"/>
        </w:rPr>
        <w:t>平台中现有</w:t>
      </w:r>
      <w:r w:rsidR="005C7ACC">
        <w:rPr>
          <w:rFonts w:hint="eastAsia"/>
        </w:rPr>
        <w:t>的框架依次完成</w:t>
      </w:r>
      <w:r w:rsidR="005C7ACC">
        <w:rPr>
          <w:rFonts w:hint="eastAsia"/>
        </w:rPr>
        <w:t>R</w:t>
      </w:r>
      <w:r w:rsidR="005C7ACC">
        <w:t>ISC-V</w:t>
      </w:r>
      <w:r w:rsidR="005C7ACC">
        <w:rPr>
          <w:rFonts w:hint="eastAsia"/>
        </w:rPr>
        <w:t>指令译码器的设计、时序发生器</w:t>
      </w:r>
      <w:r w:rsidR="005C7ACC">
        <w:rPr>
          <w:rFonts w:hint="eastAsia"/>
        </w:rPr>
        <w:t>F</w:t>
      </w:r>
      <w:r w:rsidR="005C7ACC">
        <w:t>SM</w:t>
      </w:r>
      <w:r w:rsidR="005C7ACC">
        <w:rPr>
          <w:rFonts w:hint="eastAsia"/>
        </w:rPr>
        <w:t>的设计、时序发生器输出函数的设计、硬布线控制器组合逻辑单元的设计、硬布线控制器的设计，并在最后完成联调，测试排序程序。在</w:t>
      </w:r>
      <w:r w:rsidR="005C7ACC">
        <w:rPr>
          <w:rFonts w:hint="eastAsia"/>
        </w:rPr>
        <w:t>R</w:t>
      </w:r>
      <w:r w:rsidR="005C7ACC">
        <w:t>AM</w:t>
      </w:r>
      <w:r w:rsidR="005C7ACC">
        <w:rPr>
          <w:rFonts w:hint="eastAsia"/>
        </w:rPr>
        <w:t>中加载</w:t>
      </w:r>
      <w:r w:rsidR="005C7ACC">
        <w:rPr>
          <w:rFonts w:hint="eastAsia"/>
        </w:rPr>
        <w:t>sort-5-riscv</w:t>
      </w:r>
      <w:r w:rsidR="005C7ACC">
        <w:t>.hex</w:t>
      </w:r>
      <w:r w:rsidR="005C7ACC">
        <w:rPr>
          <w:rFonts w:hint="eastAsia"/>
        </w:rPr>
        <w:t>程序。</w:t>
      </w:r>
      <w:proofErr w:type="spellStart"/>
      <w:r w:rsidR="005C7ACC">
        <w:t>C</w:t>
      </w:r>
      <w:r w:rsidR="005C7ACC">
        <w:rPr>
          <w:rFonts w:hint="eastAsia"/>
        </w:rPr>
        <w:t>trl+k</w:t>
      </w:r>
      <w:proofErr w:type="spellEnd"/>
      <w:r w:rsidR="005C7ACC">
        <w:rPr>
          <w:rFonts w:hint="eastAsia"/>
        </w:rPr>
        <w:t>自动运行，程序应该正常运行至</w:t>
      </w:r>
      <w:r w:rsidR="005C7ACC">
        <w:rPr>
          <w:rFonts w:hint="eastAsia"/>
        </w:rPr>
        <w:t>0x81d</w:t>
      </w:r>
      <w:r w:rsidR="005C7ACC">
        <w:rPr>
          <w:rFonts w:hint="eastAsia"/>
        </w:rPr>
        <w:t>节拍停下，指令计数为</w:t>
      </w:r>
      <w:r w:rsidR="005C7ACC">
        <w:rPr>
          <w:rFonts w:hint="eastAsia"/>
        </w:rPr>
        <w:t>251</w:t>
      </w:r>
      <w:r w:rsidR="005C7ACC">
        <w:rPr>
          <w:rFonts w:hint="eastAsia"/>
        </w:rPr>
        <w:t>（最后一条指令是一条</w:t>
      </w:r>
      <w:proofErr w:type="spellStart"/>
      <w:r w:rsidR="005C7ACC">
        <w:rPr>
          <w:rFonts w:hint="eastAsia"/>
        </w:rPr>
        <w:t>beq</w:t>
      </w:r>
      <w:proofErr w:type="spellEnd"/>
      <w:r w:rsidR="005C7ACC">
        <w:rPr>
          <w:rFonts w:hint="eastAsia"/>
        </w:rPr>
        <w:t>分支指令，会跳回当前指令继续执行，将是死循环）。</w:t>
      </w:r>
    </w:p>
    <w:p w14:paraId="22FCF61D" w14:textId="77777777" w:rsidR="00251310" w:rsidRDefault="00251310" w:rsidP="00251310">
      <w:pPr>
        <w:pStyle w:val="2"/>
      </w:pPr>
      <w:bookmarkStart w:id="22" w:name="_Toc90893331"/>
      <w:r>
        <w:rPr>
          <w:rFonts w:hint="eastAsia"/>
        </w:rPr>
        <w:t>方案设计</w:t>
      </w:r>
      <w:bookmarkEnd w:id="22"/>
    </w:p>
    <w:p w14:paraId="5D7A6DE8" w14:textId="54C8B50E" w:rsidR="00251310" w:rsidRDefault="00C67699" w:rsidP="00251310">
      <w:pPr>
        <w:pStyle w:val="30"/>
        <w:tabs>
          <w:tab w:val="left" w:pos="1080"/>
        </w:tabs>
        <w:spacing w:beforeLines="0" w:before="229" w:afterLines="0" w:after="229"/>
        <w:rPr>
          <w:bCs w:val="0"/>
        </w:rPr>
      </w:pPr>
      <w:r>
        <w:rPr>
          <w:bCs w:val="0"/>
        </w:rPr>
        <w:t>RISC</w:t>
      </w:r>
      <w:r>
        <w:rPr>
          <w:rFonts w:hint="eastAsia"/>
          <w:bCs w:val="0"/>
        </w:rPr>
        <w:t>-</w:t>
      </w:r>
      <w:r>
        <w:rPr>
          <w:bCs w:val="0"/>
        </w:rPr>
        <w:t>V</w:t>
      </w:r>
      <w:r>
        <w:rPr>
          <w:rFonts w:hint="eastAsia"/>
          <w:bCs w:val="0"/>
        </w:rPr>
        <w:t>指令译码器设计</w:t>
      </w:r>
    </w:p>
    <w:p w14:paraId="5CE9ECC7" w14:textId="1A8C25EF" w:rsidR="00AD3D7A" w:rsidRDefault="00AD3D7A" w:rsidP="00AD3D7A">
      <w:pPr>
        <w:pStyle w:val="a3"/>
        <w:ind w:firstLineChars="0" w:firstLine="0"/>
      </w:pPr>
      <w:r>
        <w:rPr>
          <w:rFonts w:hint="eastAsia"/>
        </w:rPr>
        <w:t>（</w:t>
      </w:r>
      <w:r>
        <w:rPr>
          <w:rFonts w:hint="eastAsia"/>
        </w:rPr>
        <w:t>1</w:t>
      </w:r>
      <w:r>
        <w:rPr>
          <w:rFonts w:hint="eastAsia"/>
        </w:rPr>
        <w:t>）输入信号：</w:t>
      </w:r>
    </w:p>
    <w:p w14:paraId="0D980603" w14:textId="268BA2A2" w:rsidR="00AD3D7A" w:rsidRDefault="00AD3D7A" w:rsidP="00AD3D7A">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D3D7A">
        <w:rPr>
          <w:rFonts w:hint="eastAsia"/>
          <w:position w:val="3"/>
          <w:sz w:val="16"/>
        </w:rPr>
        <w:instrText>1</w:instrText>
      </w:r>
      <w:r>
        <w:rPr>
          <w:rFonts w:hint="eastAsia"/>
        </w:rPr>
        <w:instrText>)</w:instrText>
      </w:r>
      <w:r>
        <w:fldChar w:fldCharType="end"/>
      </w:r>
      <w:r>
        <w:t>IR</w:t>
      </w:r>
      <w:r>
        <w:rPr>
          <w:rFonts w:hint="eastAsia"/>
        </w:rPr>
        <w:t>：</w:t>
      </w:r>
      <w:r>
        <w:rPr>
          <w:rFonts w:hint="eastAsia"/>
        </w:rPr>
        <w:t>Riscv</w:t>
      </w:r>
      <w:r>
        <w:rPr>
          <w:rFonts w:hint="eastAsia"/>
        </w:rPr>
        <w:t>指令字。</w:t>
      </w:r>
    </w:p>
    <w:p w14:paraId="55EAEDCD" w14:textId="3AF653CC" w:rsidR="00AD3D7A" w:rsidRDefault="00AD3D7A" w:rsidP="00AD3D7A">
      <w:pPr>
        <w:pStyle w:val="a3"/>
        <w:ind w:firstLineChars="0" w:firstLine="0"/>
      </w:pPr>
      <w:r>
        <w:rPr>
          <w:rFonts w:hint="eastAsia"/>
        </w:rPr>
        <w:t>（</w:t>
      </w:r>
      <w:r>
        <w:rPr>
          <w:rFonts w:hint="eastAsia"/>
        </w:rPr>
        <w:t>2</w:t>
      </w:r>
      <w:r>
        <w:rPr>
          <w:rFonts w:hint="eastAsia"/>
        </w:rPr>
        <w:t>）输出信号：</w:t>
      </w:r>
    </w:p>
    <w:p w14:paraId="16F989A9" w14:textId="2E2FD07E" w:rsidR="00AD3D7A" w:rsidRDefault="00AD3D7A" w:rsidP="00AD3D7A">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D3D7A">
        <w:rPr>
          <w:rFonts w:hint="eastAsia"/>
          <w:position w:val="3"/>
          <w:sz w:val="16"/>
        </w:rPr>
        <w:instrText>1</w:instrText>
      </w:r>
      <w:r>
        <w:rPr>
          <w:rFonts w:hint="eastAsia"/>
        </w:rPr>
        <w:instrText>)</w:instrText>
      </w:r>
      <w:r>
        <w:fldChar w:fldCharType="end"/>
      </w:r>
      <w:r>
        <w:t>LW</w:t>
      </w:r>
      <w:r>
        <w:rPr>
          <w:rFonts w:hint="eastAsia"/>
        </w:rPr>
        <w:t>、</w:t>
      </w:r>
      <w:r>
        <w:rPr>
          <w:rFonts w:hint="eastAsia"/>
        </w:rPr>
        <w:t>S</w:t>
      </w:r>
      <w:r>
        <w:t>W</w:t>
      </w:r>
      <w:r>
        <w:rPr>
          <w:rFonts w:hint="eastAsia"/>
        </w:rPr>
        <w:t>、</w:t>
      </w:r>
      <w:r>
        <w:rPr>
          <w:rFonts w:hint="eastAsia"/>
        </w:rPr>
        <w:t>B</w:t>
      </w:r>
      <w:r>
        <w:t>EQ</w:t>
      </w:r>
      <w:r>
        <w:rPr>
          <w:rFonts w:hint="eastAsia"/>
        </w:rPr>
        <w:t>、</w:t>
      </w:r>
      <w:r>
        <w:rPr>
          <w:rFonts w:hint="eastAsia"/>
        </w:rPr>
        <w:t>A</w:t>
      </w:r>
      <w:r>
        <w:t>DDI</w:t>
      </w:r>
      <w:r>
        <w:rPr>
          <w:rFonts w:hint="eastAsia"/>
        </w:rPr>
        <w:t>、</w:t>
      </w:r>
      <w:r>
        <w:rPr>
          <w:rFonts w:hint="eastAsia"/>
        </w:rPr>
        <w:t>S</w:t>
      </w:r>
      <w:r>
        <w:t>LT</w:t>
      </w:r>
      <w:r>
        <w:rPr>
          <w:rFonts w:hint="eastAsia"/>
        </w:rPr>
        <w:t>：操作信号；</w:t>
      </w:r>
    </w:p>
    <w:p w14:paraId="7B5E2D30" w14:textId="3418D4F6" w:rsidR="00AD3D7A" w:rsidRDefault="00AD3D7A" w:rsidP="00AD3D7A">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D3D7A">
        <w:rPr>
          <w:rFonts w:hint="eastAsia"/>
          <w:position w:val="3"/>
          <w:sz w:val="16"/>
        </w:rPr>
        <w:instrText>2</w:instrText>
      </w:r>
      <w:r>
        <w:rPr>
          <w:rFonts w:hint="eastAsia"/>
        </w:rPr>
        <w:instrText>)</w:instrText>
      </w:r>
      <w:r>
        <w:fldChar w:fldCharType="end"/>
      </w:r>
      <w:proofErr w:type="spellStart"/>
      <w:r>
        <w:t>O</w:t>
      </w:r>
      <w:r>
        <w:rPr>
          <w:rFonts w:hint="eastAsia"/>
        </w:rPr>
        <w:t>therinstr</w:t>
      </w:r>
      <w:proofErr w:type="spellEnd"/>
      <w:r>
        <w:rPr>
          <w:rFonts w:hint="eastAsia"/>
        </w:rPr>
        <w:t>：不属于上述五个操作的其他信号。</w:t>
      </w:r>
    </w:p>
    <w:p w14:paraId="37AEAB66" w14:textId="6DA6CB93" w:rsidR="00AD3D7A" w:rsidRDefault="00AD3D7A" w:rsidP="00AD3D7A">
      <w:pPr>
        <w:pStyle w:val="a3"/>
        <w:ind w:firstLineChars="0" w:firstLine="0"/>
      </w:pPr>
      <w:r>
        <w:rPr>
          <w:rFonts w:hint="eastAsia"/>
        </w:rPr>
        <w:t>（</w:t>
      </w:r>
      <w:r>
        <w:rPr>
          <w:rFonts w:hint="eastAsia"/>
        </w:rPr>
        <w:t>3</w:t>
      </w:r>
      <w:r>
        <w:rPr>
          <w:rFonts w:hint="eastAsia"/>
        </w:rPr>
        <w:t>）设计原理：指令码在部分位数的值是固定的，我们只要将</w:t>
      </w:r>
      <w:r>
        <w:rPr>
          <w:rFonts w:hint="eastAsia"/>
        </w:rPr>
        <w:t>I</w:t>
      </w:r>
      <w:r>
        <w:t>R</w:t>
      </w:r>
      <w:r>
        <w:rPr>
          <w:rFonts w:hint="eastAsia"/>
        </w:rPr>
        <w:t>值的识别部分与固定值的相对部分相比对，就能够区分不同的操作信号，利用</w:t>
      </w:r>
      <w:proofErr w:type="spellStart"/>
      <w:r>
        <w:rPr>
          <w:rFonts w:hint="eastAsia"/>
        </w:rPr>
        <w:t>logis</w:t>
      </w:r>
      <w:r w:rsidR="00F270D2">
        <w:rPr>
          <w:rFonts w:hint="eastAsia"/>
        </w:rPr>
        <w:t>i</w:t>
      </w:r>
      <w:r>
        <w:rPr>
          <w:rFonts w:hint="eastAsia"/>
        </w:rPr>
        <w:t>m</w:t>
      </w:r>
      <w:proofErr w:type="spellEnd"/>
      <w:r>
        <w:rPr>
          <w:rFonts w:hint="eastAsia"/>
        </w:rPr>
        <w:t>库中的比较器，我们能很轻易地实现这个区分功能。</w:t>
      </w:r>
    </w:p>
    <w:p w14:paraId="2D80C9B0" w14:textId="635F1B30" w:rsidR="00AD3D7A" w:rsidRDefault="00AD3D7A" w:rsidP="00AD3D7A">
      <w:pPr>
        <w:pStyle w:val="a3"/>
        <w:ind w:firstLineChars="0" w:firstLine="0"/>
      </w:pPr>
      <w:r>
        <w:rPr>
          <w:rFonts w:hint="eastAsia"/>
        </w:rPr>
        <w:t>（</w:t>
      </w:r>
      <w:r>
        <w:rPr>
          <w:rFonts w:hint="eastAsia"/>
        </w:rPr>
        <w:t>4</w:t>
      </w:r>
      <w:r>
        <w:rPr>
          <w:rFonts w:hint="eastAsia"/>
        </w:rPr>
        <w:t>）设计思路：</w:t>
      </w:r>
      <w:r w:rsidR="00F270D2">
        <w:rPr>
          <w:rFonts w:hint="eastAsia"/>
        </w:rPr>
        <w:t>由给出的</w:t>
      </w:r>
      <w:r w:rsidR="00F270D2">
        <w:rPr>
          <w:rFonts w:hint="eastAsia"/>
        </w:rPr>
        <w:t>R</w:t>
      </w:r>
      <w:r w:rsidR="00F270D2">
        <w:t>ISC-V</w:t>
      </w:r>
      <w:r w:rsidR="00F270D2">
        <w:rPr>
          <w:rFonts w:hint="eastAsia"/>
        </w:rPr>
        <w:t>指令码表，我们能够</w:t>
      </w:r>
      <w:r w:rsidR="00D70C59">
        <w:rPr>
          <w:rFonts w:hint="eastAsia"/>
        </w:rPr>
        <w:t>发现各个指令的识别关键部分主要是在</w:t>
      </w:r>
      <w:r w:rsidR="00D70C59">
        <w:rPr>
          <w:rFonts w:hint="eastAsia"/>
        </w:rPr>
        <w:t>2-6</w:t>
      </w:r>
      <w:r w:rsidR="00D70C59">
        <w:rPr>
          <w:rFonts w:hint="eastAsia"/>
        </w:rPr>
        <w:t>位、</w:t>
      </w:r>
      <w:r w:rsidR="00D70C59">
        <w:rPr>
          <w:rFonts w:hint="eastAsia"/>
        </w:rPr>
        <w:t>12-14</w:t>
      </w:r>
      <w:r w:rsidR="00D70C59">
        <w:rPr>
          <w:rFonts w:hint="eastAsia"/>
        </w:rPr>
        <w:t>位和</w:t>
      </w:r>
      <w:r w:rsidR="00D70C59">
        <w:rPr>
          <w:rFonts w:hint="eastAsia"/>
        </w:rPr>
        <w:t>25-31</w:t>
      </w:r>
      <w:r w:rsidR="00D70C59">
        <w:rPr>
          <w:rFonts w:hint="eastAsia"/>
        </w:rPr>
        <w:t>位，所以将这三段提出保存为</w:t>
      </w:r>
      <w:r w:rsidR="00D70C59">
        <w:rPr>
          <w:rFonts w:hint="eastAsia"/>
        </w:rPr>
        <w:t>O</w:t>
      </w:r>
      <w:r w:rsidR="00D70C59">
        <w:t>P</w:t>
      </w:r>
      <w:r w:rsidR="00D70C59">
        <w:rPr>
          <w:rFonts w:hint="eastAsia"/>
        </w:rPr>
        <w:t>、</w:t>
      </w:r>
      <w:r w:rsidR="00D70C59">
        <w:rPr>
          <w:rFonts w:hint="eastAsia"/>
        </w:rPr>
        <w:t>F</w:t>
      </w:r>
      <w:r w:rsidR="00D70C59">
        <w:t>UNCT</w:t>
      </w:r>
      <w:r w:rsidR="00D70C59">
        <w:rPr>
          <w:rFonts w:hint="eastAsia"/>
        </w:rPr>
        <w:t>3</w:t>
      </w:r>
      <w:r w:rsidR="00D70C59">
        <w:rPr>
          <w:rFonts w:hint="eastAsia"/>
        </w:rPr>
        <w:t>、</w:t>
      </w:r>
      <w:r w:rsidR="00D70C59">
        <w:rPr>
          <w:rFonts w:hint="eastAsia"/>
        </w:rPr>
        <w:t>F</w:t>
      </w:r>
      <w:r w:rsidR="00D70C59">
        <w:t>UNCT7</w:t>
      </w:r>
      <w:r w:rsidR="00D70C59">
        <w:rPr>
          <w:rFonts w:hint="eastAsia"/>
        </w:rPr>
        <w:t>，其中</w:t>
      </w:r>
      <w:r w:rsidR="00D70C59">
        <w:rPr>
          <w:rFonts w:hint="eastAsia"/>
        </w:rPr>
        <w:t>O</w:t>
      </w:r>
      <w:r w:rsidR="00D70C59">
        <w:t>P</w:t>
      </w:r>
      <w:r w:rsidR="00D70C59">
        <w:rPr>
          <w:rFonts w:hint="eastAsia"/>
        </w:rPr>
        <w:t>和</w:t>
      </w:r>
      <w:r w:rsidR="00D70C59">
        <w:t>FUNCT3</w:t>
      </w:r>
      <w:r w:rsidR="00D70C59">
        <w:rPr>
          <w:rFonts w:hint="eastAsia"/>
        </w:rPr>
        <w:t>组合成</w:t>
      </w:r>
      <w:r w:rsidR="00D70C59">
        <w:rPr>
          <w:rFonts w:hint="eastAsia"/>
        </w:rPr>
        <w:t>O</w:t>
      </w:r>
      <w:r w:rsidR="00D70C59">
        <w:t>P</w:t>
      </w:r>
      <w:r w:rsidR="00D70C59">
        <w:rPr>
          <w:rFonts w:hint="eastAsia"/>
        </w:rPr>
        <w:t>_</w:t>
      </w:r>
      <w:r w:rsidR="00D70C59">
        <w:t>Funct3</w:t>
      </w:r>
      <w:r w:rsidR="00DC0E8F">
        <w:rPr>
          <w:rFonts w:hint="eastAsia"/>
        </w:rPr>
        <w:t>。利用比较器，将</w:t>
      </w:r>
      <w:r w:rsidR="00DC0E8F">
        <w:rPr>
          <w:rFonts w:hint="eastAsia"/>
        </w:rPr>
        <w:t>O</w:t>
      </w:r>
      <w:r w:rsidR="00DC0E8F">
        <w:t>P</w:t>
      </w:r>
      <w:r w:rsidR="00DC0E8F">
        <w:rPr>
          <w:rFonts w:hint="eastAsia"/>
        </w:rPr>
        <w:t>_</w:t>
      </w:r>
      <w:r w:rsidR="00DC0E8F">
        <w:t>Funct3</w:t>
      </w:r>
      <w:r w:rsidR="00DC0E8F">
        <w:rPr>
          <w:rFonts w:hint="eastAsia"/>
        </w:rPr>
        <w:t>和指令相对部分的值进行比对，“</w:t>
      </w:r>
      <w:r w:rsidR="00DC0E8F">
        <w:rPr>
          <w:rFonts w:hint="eastAsia"/>
        </w:rPr>
        <w:t>=</w:t>
      </w:r>
      <w:r w:rsidR="00DC0E8F">
        <w:rPr>
          <w:rFonts w:hint="eastAsia"/>
        </w:rPr>
        <w:t>”引脚输出即为指令；而五个指令经过或非门的输出即为</w:t>
      </w:r>
      <w:proofErr w:type="spellStart"/>
      <w:r w:rsidR="00DC0E8F">
        <w:rPr>
          <w:rFonts w:hint="eastAsia"/>
        </w:rPr>
        <w:t>Otherinstr</w:t>
      </w:r>
      <w:proofErr w:type="spellEnd"/>
      <w:r w:rsidR="00DC0E8F">
        <w:rPr>
          <w:rFonts w:hint="eastAsia"/>
        </w:rPr>
        <w:t>。</w:t>
      </w:r>
    </w:p>
    <w:p w14:paraId="245AC43C" w14:textId="530A8265" w:rsidR="002D01CC" w:rsidRDefault="002D01CC" w:rsidP="002D01CC">
      <w:pPr>
        <w:pStyle w:val="30"/>
        <w:tabs>
          <w:tab w:val="left" w:pos="1080"/>
        </w:tabs>
        <w:spacing w:beforeLines="0" w:before="229" w:afterLines="0" w:after="229"/>
        <w:rPr>
          <w:bCs w:val="0"/>
        </w:rPr>
      </w:pPr>
      <w:r>
        <w:rPr>
          <w:rFonts w:hint="eastAsia"/>
          <w:bCs w:val="0"/>
        </w:rPr>
        <w:t>变长指令周期——时序发生器</w:t>
      </w:r>
      <w:r>
        <w:rPr>
          <w:rFonts w:hint="eastAsia"/>
          <w:bCs w:val="0"/>
        </w:rPr>
        <w:t>F</w:t>
      </w:r>
      <w:r>
        <w:rPr>
          <w:bCs w:val="0"/>
        </w:rPr>
        <w:t>SM</w:t>
      </w:r>
      <w:r>
        <w:rPr>
          <w:rFonts w:hint="eastAsia"/>
          <w:bCs w:val="0"/>
        </w:rPr>
        <w:t>设计</w:t>
      </w:r>
    </w:p>
    <w:p w14:paraId="52A2F2DA" w14:textId="0BE275E5" w:rsidR="002D01CC" w:rsidRDefault="002D01CC" w:rsidP="00AD3D7A">
      <w:pPr>
        <w:pStyle w:val="a3"/>
        <w:ind w:firstLineChars="0" w:firstLine="0"/>
      </w:pPr>
      <w:r>
        <w:rPr>
          <w:rFonts w:hint="eastAsia"/>
        </w:rPr>
        <w:t>（</w:t>
      </w:r>
      <w:r>
        <w:rPr>
          <w:rFonts w:hint="eastAsia"/>
        </w:rPr>
        <w:t>1</w:t>
      </w:r>
      <w:r>
        <w:rPr>
          <w:rFonts w:hint="eastAsia"/>
        </w:rPr>
        <w:t>）输入信号：</w:t>
      </w:r>
    </w:p>
    <w:p w14:paraId="09D17B8E" w14:textId="02777958" w:rsidR="002D01CC" w:rsidRDefault="002D01CC" w:rsidP="00AD3D7A">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2D01CC">
        <w:rPr>
          <w:rFonts w:hint="eastAsia"/>
          <w:position w:val="3"/>
          <w:sz w:val="16"/>
        </w:rPr>
        <w:instrText>1</w:instrText>
      </w:r>
      <w:r>
        <w:rPr>
          <w:rFonts w:hint="eastAsia"/>
        </w:rPr>
        <w:instrText>)</w:instrText>
      </w:r>
      <w:r>
        <w:fldChar w:fldCharType="end"/>
      </w:r>
      <w:r>
        <w:t>S</w:t>
      </w:r>
      <w:r w:rsidRPr="002D01CC">
        <w:rPr>
          <w:rFonts w:hint="eastAsia"/>
          <w:vertAlign w:val="subscript"/>
        </w:rPr>
        <w:t>3</w:t>
      </w:r>
      <w:r>
        <w:rPr>
          <w:rFonts w:hint="eastAsia"/>
        </w:rPr>
        <w:t>、</w:t>
      </w:r>
      <w:r>
        <w:rPr>
          <w:rFonts w:hint="eastAsia"/>
        </w:rPr>
        <w:t>S</w:t>
      </w:r>
      <w:r w:rsidRPr="002D01CC">
        <w:rPr>
          <w:rFonts w:hint="eastAsia"/>
          <w:vertAlign w:val="subscript"/>
        </w:rPr>
        <w:t>2</w:t>
      </w:r>
      <w:r>
        <w:rPr>
          <w:rFonts w:hint="eastAsia"/>
        </w:rPr>
        <w:t>、</w:t>
      </w:r>
      <w:r>
        <w:rPr>
          <w:rFonts w:hint="eastAsia"/>
        </w:rPr>
        <w:t>S</w:t>
      </w:r>
      <w:r w:rsidRPr="002D01CC">
        <w:rPr>
          <w:rFonts w:hint="eastAsia"/>
          <w:vertAlign w:val="subscript"/>
        </w:rPr>
        <w:t>1</w:t>
      </w:r>
      <w:r>
        <w:rPr>
          <w:rFonts w:hint="eastAsia"/>
        </w:rPr>
        <w:t>、</w:t>
      </w:r>
      <w:r>
        <w:rPr>
          <w:rFonts w:hint="eastAsia"/>
        </w:rPr>
        <w:t>S</w:t>
      </w:r>
      <w:r w:rsidRPr="002D01CC">
        <w:rPr>
          <w:rFonts w:hint="eastAsia"/>
          <w:vertAlign w:val="subscript"/>
        </w:rPr>
        <w:t>0</w:t>
      </w:r>
      <w:r>
        <w:rPr>
          <w:rFonts w:hint="eastAsia"/>
        </w:rPr>
        <w:t>：</w:t>
      </w:r>
      <w:proofErr w:type="gramStart"/>
      <w:r w:rsidR="00270153">
        <w:rPr>
          <w:rFonts w:hint="eastAsia"/>
        </w:rPr>
        <w:t>现态输入</w:t>
      </w:r>
      <w:proofErr w:type="gramEnd"/>
      <w:r w:rsidR="00270153">
        <w:rPr>
          <w:rFonts w:hint="eastAsia"/>
        </w:rPr>
        <w:t>；</w:t>
      </w:r>
    </w:p>
    <w:p w14:paraId="6E1F00C6" w14:textId="78448820" w:rsidR="002D01CC" w:rsidRDefault="002D01CC" w:rsidP="00AD3D7A">
      <w:pPr>
        <w:pStyle w:val="a3"/>
        <w:ind w:firstLineChars="0" w:firstLine="0"/>
      </w:pPr>
      <w:r>
        <w:lastRenderedPageBreak/>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2D01CC">
        <w:rPr>
          <w:rFonts w:hint="eastAsia"/>
          <w:position w:val="3"/>
          <w:sz w:val="16"/>
        </w:rPr>
        <w:instrText>2</w:instrText>
      </w:r>
      <w:r>
        <w:rPr>
          <w:rFonts w:hint="eastAsia"/>
        </w:rPr>
        <w:instrText>)</w:instrText>
      </w:r>
      <w:r>
        <w:fldChar w:fldCharType="end"/>
      </w:r>
      <w:r>
        <w:t>LW</w:t>
      </w:r>
      <w:r>
        <w:rPr>
          <w:rFonts w:hint="eastAsia"/>
        </w:rPr>
        <w:t>、</w:t>
      </w:r>
      <w:r>
        <w:t>SW</w:t>
      </w:r>
      <w:r>
        <w:rPr>
          <w:rFonts w:hint="eastAsia"/>
        </w:rPr>
        <w:t>、</w:t>
      </w:r>
      <w:r>
        <w:rPr>
          <w:rFonts w:hint="eastAsia"/>
        </w:rPr>
        <w:t>B</w:t>
      </w:r>
      <w:r>
        <w:t>EQ</w:t>
      </w:r>
      <w:r>
        <w:rPr>
          <w:rFonts w:hint="eastAsia"/>
        </w:rPr>
        <w:t>、</w:t>
      </w:r>
      <w:r>
        <w:rPr>
          <w:rFonts w:hint="eastAsia"/>
        </w:rPr>
        <w:t>A</w:t>
      </w:r>
      <w:r>
        <w:t>DDI</w:t>
      </w:r>
      <w:r>
        <w:rPr>
          <w:rFonts w:hint="eastAsia"/>
        </w:rPr>
        <w:t>、</w:t>
      </w:r>
      <w:r>
        <w:rPr>
          <w:rFonts w:hint="eastAsia"/>
        </w:rPr>
        <w:t>S</w:t>
      </w:r>
      <w:r>
        <w:t>LT</w:t>
      </w:r>
      <w:r>
        <w:rPr>
          <w:rFonts w:hint="eastAsia"/>
        </w:rPr>
        <w:t>：</w:t>
      </w:r>
      <w:r w:rsidR="00270153">
        <w:rPr>
          <w:rFonts w:hint="eastAsia"/>
        </w:rPr>
        <w:t>指令选择。</w:t>
      </w:r>
    </w:p>
    <w:p w14:paraId="78273732" w14:textId="19D480AF" w:rsidR="00270153" w:rsidRDefault="00270153" w:rsidP="00AD3D7A">
      <w:pPr>
        <w:pStyle w:val="a3"/>
        <w:ind w:firstLineChars="0" w:firstLine="0"/>
      </w:pPr>
      <w:r>
        <w:rPr>
          <w:rFonts w:hint="eastAsia"/>
        </w:rPr>
        <w:t>（</w:t>
      </w:r>
      <w:r>
        <w:rPr>
          <w:rFonts w:hint="eastAsia"/>
        </w:rPr>
        <w:t>2</w:t>
      </w:r>
      <w:r>
        <w:rPr>
          <w:rFonts w:hint="eastAsia"/>
        </w:rPr>
        <w:t>）输出信号：</w:t>
      </w:r>
    </w:p>
    <w:p w14:paraId="08598242" w14:textId="6EC54B58" w:rsidR="00270153" w:rsidRDefault="00270153" w:rsidP="00AD3D7A">
      <w:pPr>
        <w:pStyle w:val="a3"/>
        <w:ind w:firstLineChars="0" w:firstLine="0"/>
      </w:pPr>
      <w:r>
        <w:tab/>
      </w:r>
      <w:r w:rsidR="00DD36A3">
        <w:fldChar w:fldCharType="begin"/>
      </w:r>
      <w:r w:rsidR="00DD36A3">
        <w:instrText xml:space="preserve"> </w:instrText>
      </w:r>
      <w:r w:rsidR="00DD36A3">
        <w:rPr>
          <w:rFonts w:hint="eastAsia"/>
        </w:rPr>
        <w:instrText>eq \o\ac(</w:instrText>
      </w:r>
      <w:r w:rsidR="00DD36A3">
        <w:rPr>
          <w:rFonts w:hint="eastAsia"/>
        </w:rPr>
        <w:instrText>○</w:instrText>
      </w:r>
      <w:r w:rsidR="00DD36A3">
        <w:rPr>
          <w:rFonts w:hint="eastAsia"/>
        </w:rPr>
        <w:instrText>,</w:instrText>
      </w:r>
      <w:r w:rsidR="00DD36A3" w:rsidRPr="00DD36A3">
        <w:rPr>
          <w:rFonts w:hint="eastAsia"/>
          <w:position w:val="3"/>
          <w:sz w:val="16"/>
        </w:rPr>
        <w:instrText>1</w:instrText>
      </w:r>
      <w:r w:rsidR="00DD36A3">
        <w:rPr>
          <w:rFonts w:hint="eastAsia"/>
        </w:rPr>
        <w:instrText>)</w:instrText>
      </w:r>
      <w:r w:rsidR="00DD36A3">
        <w:fldChar w:fldCharType="end"/>
      </w:r>
      <w:r w:rsidR="00DD36A3">
        <w:t>N</w:t>
      </w:r>
      <w:r w:rsidR="00DD36A3" w:rsidRPr="00DD36A3">
        <w:rPr>
          <w:rFonts w:hint="eastAsia"/>
          <w:vertAlign w:val="subscript"/>
        </w:rPr>
        <w:t>3</w:t>
      </w:r>
      <w:r w:rsidR="00DD36A3">
        <w:rPr>
          <w:rFonts w:hint="eastAsia"/>
        </w:rPr>
        <w:t>、</w:t>
      </w:r>
      <w:r w:rsidR="00DD36A3">
        <w:rPr>
          <w:rFonts w:hint="eastAsia"/>
        </w:rPr>
        <w:t>N</w:t>
      </w:r>
      <w:r w:rsidR="00DD36A3" w:rsidRPr="00DD36A3">
        <w:rPr>
          <w:rFonts w:hint="eastAsia"/>
          <w:vertAlign w:val="subscript"/>
        </w:rPr>
        <w:t>2</w:t>
      </w:r>
      <w:r w:rsidR="00DD36A3">
        <w:rPr>
          <w:rFonts w:hint="eastAsia"/>
        </w:rPr>
        <w:t>、</w:t>
      </w:r>
      <w:r w:rsidR="00DD36A3">
        <w:rPr>
          <w:rFonts w:hint="eastAsia"/>
        </w:rPr>
        <w:t>N</w:t>
      </w:r>
      <w:r w:rsidR="00DD36A3" w:rsidRPr="00DD36A3">
        <w:rPr>
          <w:rFonts w:hint="eastAsia"/>
          <w:vertAlign w:val="subscript"/>
        </w:rPr>
        <w:t>1</w:t>
      </w:r>
      <w:r w:rsidR="00DD36A3">
        <w:rPr>
          <w:rFonts w:hint="eastAsia"/>
        </w:rPr>
        <w:t>、</w:t>
      </w:r>
      <w:r w:rsidR="00DD36A3">
        <w:rPr>
          <w:rFonts w:hint="eastAsia"/>
        </w:rPr>
        <w:t>N</w:t>
      </w:r>
      <w:r w:rsidR="00DD36A3" w:rsidRPr="00DD36A3">
        <w:rPr>
          <w:rFonts w:hint="eastAsia"/>
          <w:vertAlign w:val="subscript"/>
        </w:rPr>
        <w:t>0</w:t>
      </w:r>
      <w:r w:rsidR="00DD36A3">
        <w:rPr>
          <w:rFonts w:hint="eastAsia"/>
        </w:rPr>
        <w:t>：</w:t>
      </w:r>
      <w:proofErr w:type="gramStart"/>
      <w:r w:rsidR="00DD36A3">
        <w:rPr>
          <w:rFonts w:hint="eastAsia"/>
        </w:rPr>
        <w:t>次态输出</w:t>
      </w:r>
      <w:proofErr w:type="gramEnd"/>
      <w:r w:rsidR="00DD36A3">
        <w:rPr>
          <w:rFonts w:hint="eastAsia"/>
        </w:rPr>
        <w:t>。</w:t>
      </w:r>
    </w:p>
    <w:p w14:paraId="21E8582C" w14:textId="5DD75B7A" w:rsidR="00DD36A3" w:rsidRDefault="00DD36A3" w:rsidP="00AD3D7A">
      <w:pPr>
        <w:pStyle w:val="a3"/>
        <w:ind w:firstLineChars="0" w:firstLine="0"/>
      </w:pPr>
      <w:r>
        <w:rPr>
          <w:rFonts w:hint="eastAsia"/>
        </w:rPr>
        <w:t>（</w:t>
      </w:r>
      <w:r>
        <w:rPr>
          <w:rFonts w:hint="eastAsia"/>
        </w:rPr>
        <w:t>3</w:t>
      </w:r>
      <w:r>
        <w:rPr>
          <w:rFonts w:hint="eastAsia"/>
        </w:rPr>
        <w:t>）设计原理：</w:t>
      </w:r>
      <w:r w:rsidR="00523B25">
        <w:rPr>
          <w:rFonts w:hint="eastAsia"/>
        </w:rPr>
        <w:t>虽然单总线结构中，使用变长指令周期时，不同指令的机器周期数不同、每个机器周期节拍数也是可变的，但是他们</w:t>
      </w:r>
      <w:r w:rsidR="00F729DA">
        <w:rPr>
          <w:rFonts w:hint="eastAsia"/>
        </w:rPr>
        <w:t>都是确定的，</w:t>
      </w:r>
      <w:r w:rsidR="008D4F3C">
        <w:rPr>
          <w:rFonts w:hint="eastAsia"/>
        </w:rPr>
        <w:t>只要根据相应的</w:t>
      </w:r>
      <w:r w:rsidR="009B415C">
        <w:rPr>
          <w:rFonts w:hint="eastAsia"/>
        </w:rPr>
        <w:t>状态图，</w:t>
      </w:r>
      <w:r w:rsidR="00523B25">
        <w:rPr>
          <w:rFonts w:hint="eastAsia"/>
        </w:rPr>
        <w:t>就能够得知</w:t>
      </w:r>
      <w:proofErr w:type="gramStart"/>
      <w:r w:rsidR="00523B25">
        <w:rPr>
          <w:rFonts w:hint="eastAsia"/>
        </w:rPr>
        <w:t>不</w:t>
      </w:r>
      <w:proofErr w:type="gramEnd"/>
      <w:r w:rsidR="00523B25">
        <w:rPr>
          <w:rFonts w:hint="eastAsia"/>
        </w:rPr>
        <w:t>同现态下不同指令输入后</w:t>
      </w:r>
      <w:proofErr w:type="gramStart"/>
      <w:r w:rsidR="00523B25">
        <w:rPr>
          <w:rFonts w:hint="eastAsia"/>
        </w:rPr>
        <w:t>的次态</w:t>
      </w:r>
      <w:proofErr w:type="gramEnd"/>
      <w:r w:rsidR="00523B25">
        <w:rPr>
          <w:rFonts w:hint="eastAsia"/>
        </w:rPr>
        <w:t>了。</w:t>
      </w:r>
    </w:p>
    <w:p w14:paraId="4A14D9BD" w14:textId="1CF20BD7" w:rsidR="004E7531" w:rsidRDefault="00DD36A3" w:rsidP="00AD3D7A">
      <w:pPr>
        <w:pStyle w:val="a3"/>
        <w:ind w:firstLineChars="0" w:firstLine="0"/>
      </w:pPr>
      <w:r>
        <w:rPr>
          <w:rFonts w:hint="eastAsia"/>
        </w:rPr>
        <w:t>（</w:t>
      </w:r>
      <w:r>
        <w:rPr>
          <w:rFonts w:hint="eastAsia"/>
        </w:rPr>
        <w:t>4</w:t>
      </w:r>
      <w:r>
        <w:rPr>
          <w:rFonts w:hint="eastAsia"/>
        </w:rPr>
        <w:t>）设计思路：</w:t>
      </w:r>
      <w:r w:rsidR="0076238A">
        <w:rPr>
          <w:rFonts w:hint="eastAsia"/>
        </w:rPr>
        <w:t>根据</w:t>
      </w:r>
      <w:r w:rsidR="004E7531">
        <w:rPr>
          <w:rFonts w:hint="eastAsia"/>
        </w:rPr>
        <w:t>变长指令周期的状态图，状态图如下：</w:t>
      </w:r>
    </w:p>
    <w:p w14:paraId="0CBD0B54" w14:textId="4670B88E" w:rsidR="004E7531" w:rsidRDefault="004E7531" w:rsidP="004E7531">
      <w:pPr>
        <w:pStyle w:val="a3"/>
        <w:ind w:firstLineChars="0" w:firstLine="0"/>
        <w:jc w:val="center"/>
      </w:pPr>
      <w:r>
        <w:rPr>
          <w:noProof/>
        </w:rPr>
        <w:drawing>
          <wp:inline distT="0" distB="0" distL="0" distR="0" wp14:anchorId="7E61E639" wp14:editId="27613EB7">
            <wp:extent cx="4396740" cy="1676400"/>
            <wp:effectExtent l="0" t="0" r="3810" b="0"/>
            <wp:docPr id="30" name="图片 30" descr="预览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预览大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6740" cy="1676400"/>
                    </a:xfrm>
                    <a:prstGeom prst="rect">
                      <a:avLst/>
                    </a:prstGeom>
                    <a:noFill/>
                    <a:ln>
                      <a:noFill/>
                    </a:ln>
                  </pic:spPr>
                </pic:pic>
              </a:graphicData>
            </a:graphic>
          </wp:inline>
        </w:drawing>
      </w:r>
    </w:p>
    <w:p w14:paraId="6D64F1EE" w14:textId="226312F0" w:rsidR="004E7531" w:rsidRPr="004E7531" w:rsidRDefault="004E7531" w:rsidP="004E7531">
      <w:pPr>
        <w:pStyle w:val="aff1"/>
        <w:spacing w:before="91" w:after="91"/>
        <w:rPr>
          <w:szCs w:val="21"/>
        </w:rPr>
      </w:pPr>
      <w:r>
        <w:t xml:space="preserve">图 </w:t>
      </w:r>
      <w:r>
        <w:rPr>
          <w:rFonts w:hint="eastAsia"/>
        </w:rPr>
        <w:t>1</w:t>
      </w:r>
      <w:r>
        <w:t>.</w:t>
      </w:r>
      <w:r>
        <w:rPr>
          <w:rFonts w:hint="eastAsia"/>
        </w:rPr>
        <w:t>2.</w:t>
      </w:r>
      <w:r>
        <w:rPr>
          <w:noProof/>
        </w:rPr>
        <w:fldChar w:fldCharType="begin"/>
      </w:r>
      <w:r>
        <w:rPr>
          <w:noProof/>
        </w:rPr>
        <w:instrText xml:space="preserve"> SEQ 图 \* ARABIC \s 1 </w:instrText>
      </w:r>
      <w:r>
        <w:rPr>
          <w:noProof/>
        </w:rPr>
        <w:fldChar w:fldCharType="separate"/>
      </w:r>
      <w:r>
        <w:rPr>
          <w:noProof/>
        </w:rPr>
        <w:t>1</w:t>
      </w:r>
      <w:r>
        <w:rPr>
          <w:noProof/>
        </w:rPr>
        <w:fldChar w:fldCharType="end"/>
      </w:r>
      <w:r>
        <w:rPr>
          <w:rFonts w:hint="eastAsia"/>
        </w:rPr>
        <w:t xml:space="preserve"> 三级时序</w:t>
      </w:r>
      <w:r w:rsidR="00FA047B">
        <w:rPr>
          <w:rFonts w:hint="eastAsia"/>
        </w:rPr>
        <w:t>状态</w:t>
      </w:r>
      <w:r>
        <w:rPr>
          <w:rFonts w:hint="eastAsia"/>
          <w:szCs w:val="21"/>
        </w:rPr>
        <w:t>图</w:t>
      </w:r>
    </w:p>
    <w:p w14:paraId="0CE75AB8" w14:textId="7AB7622C" w:rsidR="00DD36A3" w:rsidRDefault="004E7531" w:rsidP="00FA047B">
      <w:pPr>
        <w:pStyle w:val="a3"/>
        <w:ind w:firstLineChars="0"/>
      </w:pPr>
      <w:r>
        <w:rPr>
          <w:rFonts w:hint="eastAsia"/>
        </w:rPr>
        <w:t>在提供的三级时序产生器逻辑自动生成</w:t>
      </w:r>
      <w:r w:rsidR="00FA047B">
        <w:rPr>
          <w:rFonts w:hint="eastAsia"/>
        </w:rPr>
        <w:t>excel</w:t>
      </w:r>
      <w:r w:rsidR="0078459A">
        <w:rPr>
          <w:rFonts w:hint="eastAsia"/>
        </w:rPr>
        <w:t>表格中，只要</w:t>
      </w:r>
      <w:r w:rsidR="00FA047B">
        <w:rPr>
          <w:rFonts w:hint="eastAsia"/>
        </w:rPr>
        <w:t>按照状态图填写出现态以及输入信号以及对应的次态，就可以在</w:t>
      </w:r>
      <w:r w:rsidR="00D53110">
        <w:rPr>
          <w:rFonts w:hint="eastAsia"/>
        </w:rPr>
        <w:t>excel</w:t>
      </w:r>
      <w:r w:rsidR="00D53110">
        <w:rPr>
          <w:rFonts w:hint="eastAsia"/>
        </w:rPr>
        <w:t>中的触发器输入函数自动生成</w:t>
      </w:r>
      <w:r w:rsidR="00FA047B">
        <w:rPr>
          <w:rFonts w:hint="eastAsia"/>
        </w:rPr>
        <w:t>表格中</w:t>
      </w:r>
      <w:proofErr w:type="gramStart"/>
      <w:r w:rsidR="00FA047B">
        <w:rPr>
          <w:rFonts w:hint="eastAsia"/>
        </w:rPr>
        <w:t>获得次态表达式</w:t>
      </w:r>
      <w:proofErr w:type="gramEnd"/>
      <w:r w:rsidR="00FA047B">
        <w:rPr>
          <w:rFonts w:hint="eastAsia"/>
        </w:rPr>
        <w:t>。在</w:t>
      </w:r>
      <w:proofErr w:type="spellStart"/>
      <w:r w:rsidR="00FA047B">
        <w:rPr>
          <w:rFonts w:hint="eastAsia"/>
        </w:rPr>
        <w:t>logisim</w:t>
      </w:r>
      <w:proofErr w:type="spellEnd"/>
      <w:r w:rsidR="00FA047B">
        <w:rPr>
          <w:rFonts w:hint="eastAsia"/>
        </w:rPr>
        <w:t>分析组合逻辑电路中直接填写就能够生成电路。</w:t>
      </w:r>
    </w:p>
    <w:p w14:paraId="683E2C6A" w14:textId="56AF34E0" w:rsidR="00FF60BA" w:rsidRDefault="00FF60BA" w:rsidP="00FA047B">
      <w:pPr>
        <w:pStyle w:val="a3"/>
        <w:ind w:firstLineChars="0"/>
      </w:pPr>
      <w:r>
        <w:rPr>
          <w:rFonts w:hint="eastAsia"/>
        </w:rPr>
        <w:t>其中最需要注意的</w:t>
      </w:r>
      <w:proofErr w:type="gramStart"/>
      <w:r>
        <w:rPr>
          <w:rFonts w:hint="eastAsia"/>
        </w:rPr>
        <w:t>就是现态</w:t>
      </w:r>
      <w:proofErr w:type="gramEnd"/>
      <w:r>
        <w:rPr>
          <w:rFonts w:hint="eastAsia"/>
        </w:rPr>
        <w:t>3</w:t>
      </w:r>
      <w:r>
        <w:rPr>
          <w:rFonts w:hint="eastAsia"/>
        </w:rPr>
        <w:t>到</w:t>
      </w:r>
      <w:r>
        <w:rPr>
          <w:rFonts w:hint="eastAsia"/>
        </w:rPr>
        <w:t>4</w:t>
      </w:r>
      <w:r>
        <w:rPr>
          <w:rFonts w:hint="eastAsia"/>
        </w:rPr>
        <w:t>的转换，不同的输入信号会到不同的次态，需要区分。</w:t>
      </w:r>
    </w:p>
    <w:p w14:paraId="71835A0E" w14:textId="6FC0A5BA" w:rsidR="00FF60BA" w:rsidRDefault="00FF60BA" w:rsidP="00FF60BA">
      <w:pPr>
        <w:pStyle w:val="30"/>
        <w:tabs>
          <w:tab w:val="left" w:pos="1080"/>
        </w:tabs>
        <w:spacing w:beforeLines="0" w:before="229" w:afterLines="0" w:after="229"/>
        <w:rPr>
          <w:bCs w:val="0"/>
        </w:rPr>
      </w:pPr>
      <w:r>
        <w:rPr>
          <w:rFonts w:hint="eastAsia"/>
          <w:bCs w:val="0"/>
        </w:rPr>
        <w:t>变长指令周期——时序发生器输出函数设计</w:t>
      </w:r>
    </w:p>
    <w:p w14:paraId="1A8C4F37" w14:textId="2DB42F9D" w:rsidR="00FF60BA" w:rsidRDefault="0085679B" w:rsidP="00FF60BA">
      <w:pPr>
        <w:pStyle w:val="a3"/>
        <w:ind w:firstLineChars="0" w:firstLine="0"/>
      </w:pPr>
      <w:r>
        <w:rPr>
          <w:rFonts w:hint="eastAsia"/>
        </w:rPr>
        <w:t>（</w:t>
      </w:r>
      <w:r>
        <w:rPr>
          <w:rFonts w:hint="eastAsia"/>
        </w:rPr>
        <w:t>1</w:t>
      </w:r>
      <w:r>
        <w:rPr>
          <w:rFonts w:hint="eastAsia"/>
        </w:rPr>
        <w:t>）输入信号：</w:t>
      </w:r>
    </w:p>
    <w:p w14:paraId="66BBCCBD" w14:textId="611B7A2D" w:rsidR="00493018" w:rsidRPr="006C4F26" w:rsidRDefault="006C4F26" w:rsidP="00FF60BA">
      <w:pPr>
        <w:pStyle w:val="a3"/>
        <w:ind w:firstLineChars="0" w:firstLine="0"/>
      </w:pPr>
      <w:r>
        <w:tab/>
      </w:r>
      <w:r w:rsidR="00493018">
        <w:fldChar w:fldCharType="begin"/>
      </w:r>
      <w:r w:rsidR="00493018">
        <w:instrText xml:space="preserve"> </w:instrText>
      </w:r>
      <w:r w:rsidR="00493018">
        <w:rPr>
          <w:rFonts w:hint="eastAsia"/>
        </w:rPr>
        <w:instrText>eq \o\ac(</w:instrText>
      </w:r>
      <w:r w:rsidR="00493018">
        <w:rPr>
          <w:rFonts w:hint="eastAsia"/>
        </w:rPr>
        <w:instrText>○</w:instrText>
      </w:r>
      <w:r w:rsidR="00493018">
        <w:rPr>
          <w:rFonts w:hint="eastAsia"/>
        </w:rPr>
        <w:instrText>,</w:instrText>
      </w:r>
      <w:r w:rsidR="00493018" w:rsidRPr="002D01CC">
        <w:rPr>
          <w:rFonts w:hint="eastAsia"/>
          <w:position w:val="3"/>
          <w:sz w:val="16"/>
        </w:rPr>
        <w:instrText>1</w:instrText>
      </w:r>
      <w:r w:rsidR="00493018">
        <w:rPr>
          <w:rFonts w:hint="eastAsia"/>
        </w:rPr>
        <w:instrText>)</w:instrText>
      </w:r>
      <w:r w:rsidR="00493018">
        <w:fldChar w:fldCharType="end"/>
      </w:r>
      <w:r w:rsidR="00493018">
        <w:t>S</w:t>
      </w:r>
      <w:r w:rsidR="00493018" w:rsidRPr="002D01CC">
        <w:rPr>
          <w:rFonts w:hint="eastAsia"/>
          <w:vertAlign w:val="subscript"/>
        </w:rPr>
        <w:t>3</w:t>
      </w:r>
      <w:r w:rsidR="00493018">
        <w:rPr>
          <w:rFonts w:hint="eastAsia"/>
        </w:rPr>
        <w:t>、</w:t>
      </w:r>
      <w:r w:rsidR="00493018">
        <w:rPr>
          <w:rFonts w:hint="eastAsia"/>
        </w:rPr>
        <w:t>S</w:t>
      </w:r>
      <w:r w:rsidR="00493018" w:rsidRPr="002D01CC">
        <w:rPr>
          <w:rFonts w:hint="eastAsia"/>
          <w:vertAlign w:val="subscript"/>
        </w:rPr>
        <w:t>2</w:t>
      </w:r>
      <w:r w:rsidR="00493018">
        <w:rPr>
          <w:rFonts w:hint="eastAsia"/>
        </w:rPr>
        <w:t>、</w:t>
      </w:r>
      <w:r w:rsidR="00493018">
        <w:rPr>
          <w:rFonts w:hint="eastAsia"/>
        </w:rPr>
        <w:t>S</w:t>
      </w:r>
      <w:r w:rsidR="00493018" w:rsidRPr="002D01CC">
        <w:rPr>
          <w:rFonts w:hint="eastAsia"/>
          <w:vertAlign w:val="subscript"/>
        </w:rPr>
        <w:t>1</w:t>
      </w:r>
      <w:r w:rsidR="00493018">
        <w:rPr>
          <w:rFonts w:hint="eastAsia"/>
        </w:rPr>
        <w:t>、</w:t>
      </w:r>
      <w:r w:rsidR="00493018">
        <w:rPr>
          <w:rFonts w:hint="eastAsia"/>
        </w:rPr>
        <w:t>S</w:t>
      </w:r>
      <w:r w:rsidR="00493018" w:rsidRPr="002D01CC">
        <w:rPr>
          <w:rFonts w:hint="eastAsia"/>
          <w:vertAlign w:val="subscript"/>
        </w:rPr>
        <w:t>0</w:t>
      </w:r>
      <w:r w:rsidR="00493018">
        <w:rPr>
          <w:rFonts w:hint="eastAsia"/>
        </w:rPr>
        <w:t>：</w:t>
      </w:r>
      <w:proofErr w:type="gramStart"/>
      <w:r w:rsidR="00493018">
        <w:rPr>
          <w:rFonts w:hint="eastAsia"/>
        </w:rPr>
        <w:t>现态输入</w:t>
      </w:r>
      <w:proofErr w:type="gramEnd"/>
      <w:r w:rsidR="00AC35C1">
        <w:rPr>
          <w:rFonts w:hint="eastAsia"/>
        </w:rPr>
        <w:t>。</w:t>
      </w:r>
    </w:p>
    <w:p w14:paraId="7F7B6D3D" w14:textId="6201BCB4" w:rsidR="0085679B" w:rsidRDefault="0085679B" w:rsidP="00FF60BA">
      <w:pPr>
        <w:pStyle w:val="a3"/>
        <w:ind w:firstLineChars="0" w:firstLine="0"/>
      </w:pPr>
      <w:r>
        <w:rPr>
          <w:rFonts w:hint="eastAsia"/>
        </w:rPr>
        <w:t>（</w:t>
      </w:r>
      <w:r>
        <w:rPr>
          <w:rFonts w:hint="eastAsia"/>
        </w:rPr>
        <w:t>2</w:t>
      </w:r>
      <w:r>
        <w:rPr>
          <w:rFonts w:hint="eastAsia"/>
        </w:rPr>
        <w:t>）输出信号：</w:t>
      </w:r>
    </w:p>
    <w:p w14:paraId="77B12CA4" w14:textId="070C762A" w:rsidR="00DC6AA1" w:rsidRDefault="00DC6AA1" w:rsidP="00FF60BA">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DC6AA1">
        <w:rPr>
          <w:rFonts w:hint="eastAsia"/>
          <w:position w:val="3"/>
          <w:sz w:val="16"/>
        </w:rPr>
        <w:instrText>1</w:instrText>
      </w:r>
      <w:r>
        <w:rPr>
          <w:rFonts w:hint="eastAsia"/>
        </w:rPr>
        <w:instrText>)</w:instrText>
      </w:r>
      <w:r>
        <w:fldChar w:fldCharType="end"/>
      </w:r>
      <w:r w:rsidR="00FE6960" w:rsidRPr="00FE6960">
        <w:t xml:space="preserve"> </w:t>
      </w:r>
      <w:proofErr w:type="spellStart"/>
      <w:r w:rsidR="00FE6960">
        <w:t>M</w:t>
      </w:r>
      <w:r w:rsidR="00FE6960" w:rsidRPr="00FE6960">
        <w:rPr>
          <w:rFonts w:hint="eastAsia"/>
          <w:vertAlign w:val="subscript"/>
        </w:rPr>
        <w:t>if</w:t>
      </w:r>
      <w:proofErr w:type="spellEnd"/>
      <w:r w:rsidR="00FE6960">
        <w:rPr>
          <w:rFonts w:hint="eastAsia"/>
        </w:rPr>
        <w:t>、</w:t>
      </w:r>
      <w:proofErr w:type="spellStart"/>
      <w:r w:rsidR="00FE6960">
        <w:rPr>
          <w:rFonts w:hint="eastAsia"/>
        </w:rPr>
        <w:t>M</w:t>
      </w:r>
      <w:r w:rsidR="00FE6960" w:rsidRPr="00FE6960">
        <w:rPr>
          <w:rFonts w:hint="eastAsia"/>
          <w:vertAlign w:val="subscript"/>
        </w:rPr>
        <w:t>cal</w:t>
      </w:r>
      <w:proofErr w:type="spellEnd"/>
      <w:r w:rsidR="00FE6960">
        <w:rPr>
          <w:rFonts w:hint="eastAsia"/>
        </w:rPr>
        <w:t>、</w:t>
      </w:r>
      <w:r w:rsidR="00FE6960">
        <w:rPr>
          <w:rFonts w:hint="eastAsia"/>
        </w:rPr>
        <w:t>M</w:t>
      </w:r>
      <w:r w:rsidR="00FE6960" w:rsidRPr="00FE6960">
        <w:rPr>
          <w:rFonts w:hint="eastAsia"/>
          <w:vertAlign w:val="subscript"/>
        </w:rPr>
        <w:t>ex</w:t>
      </w:r>
      <w:r>
        <w:rPr>
          <w:rFonts w:hint="eastAsia"/>
        </w:rPr>
        <w:t>：周期电位输出；</w:t>
      </w:r>
    </w:p>
    <w:p w14:paraId="72097CBE" w14:textId="32FBEA70" w:rsidR="00DC6AA1" w:rsidRDefault="00DC6AA1" w:rsidP="00FF60BA">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DC6AA1">
        <w:rPr>
          <w:rFonts w:hint="eastAsia"/>
          <w:position w:val="3"/>
          <w:sz w:val="16"/>
        </w:rPr>
        <w:instrText>2</w:instrText>
      </w:r>
      <w:r>
        <w:rPr>
          <w:rFonts w:hint="eastAsia"/>
        </w:rPr>
        <w:instrText>)</w:instrText>
      </w:r>
      <w:r>
        <w:fldChar w:fldCharType="end"/>
      </w:r>
      <w:r>
        <w:t>T</w:t>
      </w:r>
      <w:r w:rsidRPr="00DC6AA1">
        <w:rPr>
          <w:rFonts w:hint="eastAsia"/>
          <w:vertAlign w:val="subscript"/>
        </w:rPr>
        <w:t>1</w:t>
      </w:r>
      <w:r>
        <w:rPr>
          <w:rFonts w:hint="eastAsia"/>
        </w:rPr>
        <w:t>、</w:t>
      </w:r>
      <w:r>
        <w:rPr>
          <w:rFonts w:hint="eastAsia"/>
        </w:rPr>
        <w:t>T</w:t>
      </w:r>
      <w:r w:rsidRPr="00DC6AA1">
        <w:rPr>
          <w:rFonts w:hint="eastAsia"/>
          <w:vertAlign w:val="subscript"/>
        </w:rPr>
        <w:t>2</w:t>
      </w:r>
      <w:r>
        <w:rPr>
          <w:rFonts w:hint="eastAsia"/>
        </w:rPr>
        <w:t>、</w:t>
      </w:r>
      <w:r>
        <w:rPr>
          <w:rFonts w:hint="eastAsia"/>
        </w:rPr>
        <w:t>T</w:t>
      </w:r>
      <w:r w:rsidRPr="00DC6AA1">
        <w:rPr>
          <w:rFonts w:hint="eastAsia"/>
          <w:vertAlign w:val="subscript"/>
        </w:rPr>
        <w:t>3</w:t>
      </w:r>
      <w:r>
        <w:rPr>
          <w:rFonts w:hint="eastAsia"/>
        </w:rPr>
        <w:t>、</w:t>
      </w:r>
      <w:r>
        <w:rPr>
          <w:rFonts w:hint="eastAsia"/>
        </w:rPr>
        <w:t>T</w:t>
      </w:r>
      <w:r w:rsidRPr="00DC6AA1">
        <w:rPr>
          <w:rFonts w:hint="eastAsia"/>
          <w:vertAlign w:val="subscript"/>
        </w:rPr>
        <w:t>4</w:t>
      </w:r>
      <w:r>
        <w:rPr>
          <w:rFonts w:hint="eastAsia"/>
        </w:rPr>
        <w:t>：节拍电位输出。</w:t>
      </w:r>
    </w:p>
    <w:p w14:paraId="49A3BE58" w14:textId="789B2413" w:rsidR="0085679B" w:rsidRDefault="0085679B" w:rsidP="00FF60BA">
      <w:pPr>
        <w:pStyle w:val="a3"/>
        <w:ind w:firstLineChars="0" w:firstLine="0"/>
      </w:pPr>
      <w:r>
        <w:rPr>
          <w:rFonts w:hint="eastAsia"/>
        </w:rPr>
        <w:t>（</w:t>
      </w:r>
      <w:r>
        <w:rPr>
          <w:rFonts w:hint="eastAsia"/>
        </w:rPr>
        <w:t>3</w:t>
      </w:r>
      <w:r>
        <w:rPr>
          <w:rFonts w:hint="eastAsia"/>
        </w:rPr>
        <w:t>）设计原理：</w:t>
      </w:r>
      <w:r w:rsidR="00AC35C1">
        <w:rPr>
          <w:rFonts w:hint="eastAsia"/>
        </w:rPr>
        <w:t>根据不同</w:t>
      </w:r>
      <w:proofErr w:type="gramStart"/>
      <w:r w:rsidR="00AC35C1">
        <w:rPr>
          <w:rFonts w:hint="eastAsia"/>
        </w:rPr>
        <w:t>的现态来</w:t>
      </w:r>
      <w:proofErr w:type="gramEnd"/>
      <w:r w:rsidR="00AC35C1">
        <w:rPr>
          <w:rFonts w:hint="eastAsia"/>
        </w:rPr>
        <w:t>确定不同的状态电位和节拍电位，而后两者的取值正如图</w:t>
      </w:r>
      <w:r w:rsidR="00AC35C1">
        <w:rPr>
          <w:rFonts w:hint="eastAsia"/>
        </w:rPr>
        <w:t>1.2.1</w:t>
      </w:r>
      <w:r w:rsidR="00AC35C1">
        <w:rPr>
          <w:rFonts w:hint="eastAsia"/>
        </w:rPr>
        <w:t>中所展示的，只要根据该状态图就可以知道</w:t>
      </w:r>
      <w:proofErr w:type="gramStart"/>
      <w:r w:rsidR="00AC35C1">
        <w:rPr>
          <w:rFonts w:hint="eastAsia"/>
        </w:rPr>
        <w:t>每个现</w:t>
      </w:r>
      <w:proofErr w:type="gramEnd"/>
      <w:r w:rsidR="00AC35C1">
        <w:rPr>
          <w:rFonts w:hint="eastAsia"/>
        </w:rPr>
        <w:t>态值对应的输出了。</w:t>
      </w:r>
    </w:p>
    <w:p w14:paraId="46E5B79A" w14:textId="5FC43FC3" w:rsidR="0085679B" w:rsidRDefault="0085679B" w:rsidP="00FF60BA">
      <w:pPr>
        <w:pStyle w:val="a3"/>
        <w:ind w:firstLineChars="0" w:firstLine="0"/>
      </w:pPr>
      <w:r>
        <w:rPr>
          <w:rFonts w:hint="eastAsia"/>
        </w:rPr>
        <w:t>（</w:t>
      </w:r>
      <w:r>
        <w:rPr>
          <w:rFonts w:hint="eastAsia"/>
        </w:rPr>
        <w:t>4</w:t>
      </w:r>
      <w:r>
        <w:rPr>
          <w:rFonts w:hint="eastAsia"/>
        </w:rPr>
        <w:t>）设计思路：</w:t>
      </w:r>
      <w:r w:rsidR="00AC35C1">
        <w:rPr>
          <w:rFonts w:hint="eastAsia"/>
        </w:rPr>
        <w:t>与</w:t>
      </w:r>
      <w:r w:rsidR="00AC35C1">
        <w:rPr>
          <w:rFonts w:hint="eastAsia"/>
        </w:rPr>
        <w:t>1.2.2</w:t>
      </w:r>
      <w:r w:rsidR="00AC35C1">
        <w:rPr>
          <w:rFonts w:hint="eastAsia"/>
        </w:rPr>
        <w:t>相似的。在三级时序产生器逻辑自动生成</w:t>
      </w:r>
      <w:r w:rsidR="00AC35C1">
        <w:rPr>
          <w:rFonts w:hint="eastAsia"/>
        </w:rPr>
        <w:t>excel</w:t>
      </w:r>
      <w:r w:rsidR="00AC35C1">
        <w:rPr>
          <w:rFonts w:hint="eastAsia"/>
        </w:rPr>
        <w:t>表格的输出函</w:t>
      </w:r>
      <w:r w:rsidR="00AC35C1">
        <w:rPr>
          <w:rFonts w:hint="eastAsia"/>
        </w:rPr>
        <w:lastRenderedPageBreak/>
        <w:t>数真值表中</w:t>
      </w:r>
      <w:proofErr w:type="gramStart"/>
      <w:r w:rsidR="00AC35C1">
        <w:rPr>
          <w:rFonts w:hint="eastAsia"/>
        </w:rPr>
        <w:t>填写现态的</w:t>
      </w:r>
      <w:proofErr w:type="gramEnd"/>
      <w:r w:rsidR="00AC35C1">
        <w:rPr>
          <w:rFonts w:hint="eastAsia"/>
        </w:rPr>
        <w:t>值，并根据三级时序状态图，填写对应的输出，就可以在输出函数自动生成表格中获得输出信号最终的表达式，复制到</w:t>
      </w:r>
      <w:proofErr w:type="spellStart"/>
      <w:r w:rsidR="00AC35C1">
        <w:rPr>
          <w:rFonts w:hint="eastAsia"/>
        </w:rPr>
        <w:t>logisim</w:t>
      </w:r>
      <w:proofErr w:type="spellEnd"/>
      <w:r w:rsidR="00AC35C1">
        <w:rPr>
          <w:rFonts w:hint="eastAsia"/>
        </w:rPr>
        <w:t>中的分析组合逻辑电路中就能自动生成电路图了。</w:t>
      </w:r>
    </w:p>
    <w:p w14:paraId="49CFAEEC" w14:textId="6208E250" w:rsidR="00FF60BA" w:rsidRDefault="00FF60BA" w:rsidP="00FF60BA">
      <w:pPr>
        <w:pStyle w:val="30"/>
        <w:tabs>
          <w:tab w:val="left" w:pos="1080"/>
        </w:tabs>
        <w:spacing w:beforeLines="0" w:before="229" w:afterLines="0" w:after="229"/>
        <w:rPr>
          <w:bCs w:val="0"/>
        </w:rPr>
      </w:pPr>
      <w:r>
        <w:rPr>
          <w:rFonts w:hint="eastAsia"/>
          <w:bCs w:val="0"/>
        </w:rPr>
        <w:t>硬布线控制器组合逻辑单元</w:t>
      </w:r>
    </w:p>
    <w:p w14:paraId="71F2DE42" w14:textId="06CF06B1" w:rsidR="0085679B" w:rsidRDefault="0085679B" w:rsidP="0085679B">
      <w:pPr>
        <w:pStyle w:val="a3"/>
        <w:ind w:firstLineChars="0" w:firstLine="0"/>
      </w:pPr>
      <w:r>
        <w:rPr>
          <w:rFonts w:hint="eastAsia"/>
        </w:rPr>
        <w:t>（</w:t>
      </w:r>
      <w:r>
        <w:rPr>
          <w:rFonts w:hint="eastAsia"/>
        </w:rPr>
        <w:t>1</w:t>
      </w:r>
      <w:r>
        <w:rPr>
          <w:rFonts w:hint="eastAsia"/>
        </w:rPr>
        <w:t>）输入信号：</w:t>
      </w:r>
    </w:p>
    <w:p w14:paraId="4F406886" w14:textId="32D3B478" w:rsidR="00AC35C1" w:rsidRDefault="00AC35C1" w:rsidP="0085679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DC6AA1">
        <w:rPr>
          <w:rFonts w:hint="eastAsia"/>
          <w:position w:val="3"/>
          <w:sz w:val="16"/>
        </w:rPr>
        <w:instrText>1</w:instrText>
      </w:r>
      <w:r>
        <w:rPr>
          <w:rFonts w:hint="eastAsia"/>
        </w:rPr>
        <w:instrText>)</w:instrText>
      </w:r>
      <w:r>
        <w:fldChar w:fldCharType="end"/>
      </w:r>
      <w:proofErr w:type="spellStart"/>
      <w:r>
        <w:t>M</w:t>
      </w:r>
      <w:r w:rsidRPr="00FE6960">
        <w:rPr>
          <w:rFonts w:hint="eastAsia"/>
          <w:vertAlign w:val="subscript"/>
        </w:rPr>
        <w:t>if</w:t>
      </w:r>
      <w:proofErr w:type="spellEnd"/>
      <w:r>
        <w:rPr>
          <w:rFonts w:hint="eastAsia"/>
        </w:rPr>
        <w:t>、</w:t>
      </w:r>
      <w:proofErr w:type="spellStart"/>
      <w:r>
        <w:rPr>
          <w:rFonts w:hint="eastAsia"/>
        </w:rPr>
        <w:t>M</w:t>
      </w:r>
      <w:r w:rsidRPr="00FE6960">
        <w:rPr>
          <w:rFonts w:hint="eastAsia"/>
          <w:vertAlign w:val="subscript"/>
        </w:rPr>
        <w:t>cal</w:t>
      </w:r>
      <w:proofErr w:type="spellEnd"/>
      <w:r>
        <w:rPr>
          <w:rFonts w:hint="eastAsia"/>
        </w:rPr>
        <w:t>、</w:t>
      </w:r>
      <w:r>
        <w:rPr>
          <w:rFonts w:hint="eastAsia"/>
        </w:rPr>
        <w:t>M</w:t>
      </w:r>
      <w:r w:rsidRPr="00FE6960">
        <w:rPr>
          <w:rFonts w:hint="eastAsia"/>
          <w:vertAlign w:val="subscript"/>
        </w:rPr>
        <w:t>ex</w:t>
      </w:r>
      <w:r>
        <w:rPr>
          <w:rFonts w:hint="eastAsia"/>
        </w:rPr>
        <w:t>：</w:t>
      </w:r>
      <w:r w:rsidR="006740B2">
        <w:rPr>
          <w:rFonts w:hint="eastAsia"/>
        </w:rPr>
        <w:t>周期电位输入；</w:t>
      </w:r>
    </w:p>
    <w:p w14:paraId="7EBF20DA" w14:textId="0BFBD93D" w:rsidR="006740B2" w:rsidRDefault="006740B2" w:rsidP="0085679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DC6AA1">
        <w:rPr>
          <w:rFonts w:hint="eastAsia"/>
          <w:position w:val="3"/>
          <w:sz w:val="16"/>
        </w:rPr>
        <w:instrText>2</w:instrText>
      </w:r>
      <w:r>
        <w:rPr>
          <w:rFonts w:hint="eastAsia"/>
        </w:rPr>
        <w:instrText>)</w:instrText>
      </w:r>
      <w:r>
        <w:fldChar w:fldCharType="end"/>
      </w:r>
      <w:r>
        <w:t>T</w:t>
      </w:r>
      <w:r w:rsidRPr="00DC6AA1">
        <w:rPr>
          <w:rFonts w:hint="eastAsia"/>
          <w:vertAlign w:val="subscript"/>
        </w:rPr>
        <w:t>1</w:t>
      </w:r>
      <w:r>
        <w:rPr>
          <w:rFonts w:hint="eastAsia"/>
        </w:rPr>
        <w:t>、</w:t>
      </w:r>
      <w:r>
        <w:rPr>
          <w:rFonts w:hint="eastAsia"/>
        </w:rPr>
        <w:t>T</w:t>
      </w:r>
      <w:r w:rsidRPr="00DC6AA1">
        <w:rPr>
          <w:rFonts w:hint="eastAsia"/>
          <w:vertAlign w:val="subscript"/>
        </w:rPr>
        <w:t>2</w:t>
      </w:r>
      <w:r>
        <w:rPr>
          <w:rFonts w:hint="eastAsia"/>
        </w:rPr>
        <w:t>、</w:t>
      </w:r>
      <w:r>
        <w:rPr>
          <w:rFonts w:hint="eastAsia"/>
        </w:rPr>
        <w:t>T</w:t>
      </w:r>
      <w:r w:rsidRPr="00DC6AA1">
        <w:rPr>
          <w:rFonts w:hint="eastAsia"/>
          <w:vertAlign w:val="subscript"/>
        </w:rPr>
        <w:t>3</w:t>
      </w:r>
      <w:r>
        <w:rPr>
          <w:rFonts w:hint="eastAsia"/>
        </w:rPr>
        <w:t>、</w:t>
      </w:r>
      <w:r>
        <w:rPr>
          <w:rFonts w:hint="eastAsia"/>
        </w:rPr>
        <w:t>T</w:t>
      </w:r>
      <w:r w:rsidRPr="00DC6AA1">
        <w:rPr>
          <w:rFonts w:hint="eastAsia"/>
          <w:vertAlign w:val="subscript"/>
        </w:rPr>
        <w:t>4</w:t>
      </w:r>
      <w:r>
        <w:rPr>
          <w:rFonts w:hint="eastAsia"/>
        </w:rPr>
        <w:t>：节拍电位信号输入；</w:t>
      </w:r>
    </w:p>
    <w:p w14:paraId="57C9AAFD" w14:textId="6E364E37" w:rsidR="006740B2" w:rsidRDefault="006740B2" w:rsidP="0085679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6740B2">
        <w:rPr>
          <w:rFonts w:hint="eastAsia"/>
          <w:position w:val="3"/>
          <w:sz w:val="16"/>
        </w:rPr>
        <w:instrText>3</w:instrText>
      </w:r>
      <w:r>
        <w:rPr>
          <w:rFonts w:hint="eastAsia"/>
        </w:rPr>
        <w:instrText>)</w:instrText>
      </w:r>
      <w:r>
        <w:fldChar w:fldCharType="end"/>
      </w:r>
      <w:r>
        <w:t>LW</w:t>
      </w:r>
      <w:r>
        <w:rPr>
          <w:rFonts w:hint="eastAsia"/>
        </w:rPr>
        <w:t>、</w:t>
      </w:r>
      <w:r>
        <w:rPr>
          <w:rFonts w:hint="eastAsia"/>
        </w:rPr>
        <w:t>S</w:t>
      </w:r>
      <w:r>
        <w:t>W</w:t>
      </w:r>
      <w:r>
        <w:rPr>
          <w:rFonts w:hint="eastAsia"/>
        </w:rPr>
        <w:t>、</w:t>
      </w:r>
      <w:r>
        <w:rPr>
          <w:rFonts w:hint="eastAsia"/>
        </w:rPr>
        <w:t>B</w:t>
      </w:r>
      <w:r>
        <w:t>EQ</w:t>
      </w:r>
      <w:r>
        <w:rPr>
          <w:rFonts w:hint="eastAsia"/>
        </w:rPr>
        <w:t>、</w:t>
      </w:r>
      <w:r>
        <w:rPr>
          <w:rFonts w:hint="eastAsia"/>
        </w:rPr>
        <w:t>S</w:t>
      </w:r>
      <w:r>
        <w:t>LT</w:t>
      </w:r>
      <w:r>
        <w:rPr>
          <w:rFonts w:hint="eastAsia"/>
        </w:rPr>
        <w:t>、</w:t>
      </w:r>
      <w:r>
        <w:rPr>
          <w:rFonts w:hint="eastAsia"/>
        </w:rPr>
        <w:t>A</w:t>
      </w:r>
      <w:r>
        <w:t>DDI</w:t>
      </w:r>
      <w:r>
        <w:rPr>
          <w:rFonts w:hint="eastAsia"/>
        </w:rPr>
        <w:t>：指令译码信号输入</w:t>
      </w:r>
      <w:r w:rsidR="00FF3A09">
        <w:rPr>
          <w:rFonts w:hint="eastAsia"/>
        </w:rPr>
        <w:t>；</w:t>
      </w:r>
    </w:p>
    <w:p w14:paraId="3463819A" w14:textId="3CAE475B" w:rsidR="00FF3A09" w:rsidRPr="00AC35C1" w:rsidRDefault="00FF3A09" w:rsidP="0085679B">
      <w:pPr>
        <w:pStyle w:val="a3"/>
        <w:ind w:firstLineChars="0" w:firstLine="0"/>
      </w:pPr>
      <w:r>
        <w:tab/>
      </w:r>
      <w:r w:rsidR="00BF6621">
        <w:fldChar w:fldCharType="begin"/>
      </w:r>
      <w:r w:rsidR="00BF6621">
        <w:instrText xml:space="preserve"> </w:instrText>
      </w:r>
      <w:r w:rsidR="00BF6621">
        <w:rPr>
          <w:rFonts w:hint="eastAsia"/>
        </w:rPr>
        <w:instrText>eq \o\ac(</w:instrText>
      </w:r>
      <w:r w:rsidR="00BF6621">
        <w:rPr>
          <w:rFonts w:hint="eastAsia"/>
        </w:rPr>
        <w:instrText>○</w:instrText>
      </w:r>
      <w:r w:rsidR="00BF6621">
        <w:rPr>
          <w:rFonts w:hint="eastAsia"/>
        </w:rPr>
        <w:instrText>,</w:instrText>
      </w:r>
      <w:r w:rsidR="00BF6621" w:rsidRPr="00BF6621">
        <w:rPr>
          <w:rFonts w:hint="eastAsia"/>
          <w:position w:val="3"/>
          <w:sz w:val="16"/>
        </w:rPr>
        <w:instrText>4</w:instrText>
      </w:r>
      <w:r w:rsidR="00BF6621">
        <w:rPr>
          <w:rFonts w:hint="eastAsia"/>
        </w:rPr>
        <w:instrText>)</w:instrText>
      </w:r>
      <w:r w:rsidR="00BF6621">
        <w:fldChar w:fldCharType="end"/>
      </w:r>
      <w:r>
        <w:rPr>
          <w:rFonts w:hint="eastAsia"/>
        </w:rPr>
        <w:t>equal</w:t>
      </w:r>
      <w:r>
        <w:rPr>
          <w:rFonts w:hint="eastAsia"/>
        </w:rPr>
        <w:t>：</w:t>
      </w:r>
      <w:r w:rsidR="00BF6621">
        <w:rPr>
          <w:rFonts w:hint="eastAsia"/>
        </w:rPr>
        <w:t>相等状态标志位，反馈信息。</w:t>
      </w:r>
    </w:p>
    <w:p w14:paraId="0D457C9F" w14:textId="6C7CAD8A" w:rsidR="0085679B" w:rsidRDefault="0085679B" w:rsidP="0085679B">
      <w:pPr>
        <w:pStyle w:val="a3"/>
        <w:ind w:firstLineChars="0" w:firstLine="0"/>
      </w:pPr>
      <w:r>
        <w:rPr>
          <w:rFonts w:hint="eastAsia"/>
        </w:rPr>
        <w:t>（</w:t>
      </w:r>
      <w:r>
        <w:rPr>
          <w:rFonts w:hint="eastAsia"/>
        </w:rPr>
        <w:t>2</w:t>
      </w:r>
      <w:r>
        <w:rPr>
          <w:rFonts w:hint="eastAsia"/>
        </w:rPr>
        <w:t>）输出信号：</w:t>
      </w:r>
    </w:p>
    <w:p w14:paraId="061A7F9F" w14:textId="0179A8D9" w:rsidR="002B39F7" w:rsidRDefault="002B39F7" w:rsidP="0085679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2B39F7">
        <w:rPr>
          <w:rFonts w:hint="eastAsia"/>
          <w:position w:val="3"/>
          <w:sz w:val="16"/>
        </w:rPr>
        <w:instrText>1</w:instrText>
      </w:r>
      <w:r>
        <w:rPr>
          <w:rFonts w:hint="eastAsia"/>
        </w:rPr>
        <w:instrText>)</w:instrText>
      </w:r>
      <w:r>
        <w:fldChar w:fldCharType="end"/>
      </w:r>
      <w:proofErr w:type="spellStart"/>
      <w:r>
        <w:t>PC</w:t>
      </w:r>
      <w:r>
        <w:rPr>
          <w:rFonts w:hint="eastAsia"/>
        </w:rPr>
        <w:t>out</w:t>
      </w:r>
      <w:proofErr w:type="spellEnd"/>
      <w:r>
        <w:t>…</w:t>
      </w:r>
      <w:r>
        <w:rPr>
          <w:rFonts w:hint="eastAsia"/>
        </w:rPr>
        <w:t>：控制器信号输出。</w:t>
      </w:r>
    </w:p>
    <w:p w14:paraId="3DCA8FF1" w14:textId="0E7B59D6" w:rsidR="0085679B" w:rsidRDefault="0085679B" w:rsidP="0085679B">
      <w:pPr>
        <w:pStyle w:val="a3"/>
        <w:ind w:firstLineChars="0" w:firstLine="0"/>
      </w:pPr>
      <w:r>
        <w:rPr>
          <w:rFonts w:hint="eastAsia"/>
        </w:rPr>
        <w:t>（</w:t>
      </w:r>
      <w:r>
        <w:rPr>
          <w:rFonts w:hint="eastAsia"/>
        </w:rPr>
        <w:t>3</w:t>
      </w:r>
      <w:r>
        <w:rPr>
          <w:rFonts w:hint="eastAsia"/>
        </w:rPr>
        <w:t>）设计原理：</w:t>
      </w:r>
      <w:r w:rsidR="00BF6621">
        <w:rPr>
          <w:rFonts w:hint="eastAsia"/>
        </w:rPr>
        <w:t>硬布线控制器</w:t>
      </w:r>
      <w:r w:rsidR="000A7FD8">
        <w:rPr>
          <w:rFonts w:hint="eastAsia"/>
        </w:rPr>
        <w:t>组合逻辑单元就是</w:t>
      </w:r>
      <w:r w:rsidR="00D95111">
        <w:rPr>
          <w:rFonts w:hint="eastAsia"/>
        </w:rPr>
        <w:t>将反馈信号、指令译码信号、</w:t>
      </w:r>
      <w:r w:rsidR="00801AC5">
        <w:rPr>
          <w:rFonts w:hint="eastAsia"/>
        </w:rPr>
        <w:t>状态周期电位、节拍电位转化为微操作控制信号序列。每一条指令序列在不同时钟周期产生的控制信号序列都是一定的，所以，我们只要根据输入，结合逻辑便能知道输出信号序列。</w:t>
      </w:r>
    </w:p>
    <w:p w14:paraId="35E8E124" w14:textId="77777777" w:rsidR="00E85D81" w:rsidRDefault="0085679B" w:rsidP="00FF60BA">
      <w:pPr>
        <w:pStyle w:val="a3"/>
        <w:ind w:firstLineChars="0" w:firstLine="0"/>
      </w:pPr>
      <w:r>
        <w:rPr>
          <w:rFonts w:hint="eastAsia"/>
        </w:rPr>
        <w:t>（</w:t>
      </w:r>
      <w:r>
        <w:rPr>
          <w:rFonts w:hint="eastAsia"/>
        </w:rPr>
        <w:t>4</w:t>
      </w:r>
      <w:r>
        <w:rPr>
          <w:rFonts w:hint="eastAsia"/>
        </w:rPr>
        <w:t>）设计思路：</w:t>
      </w:r>
      <w:r w:rsidR="00FF0F7B">
        <w:rPr>
          <w:rFonts w:hint="eastAsia"/>
        </w:rPr>
        <w:t>每一种输入都有相对的输出，所以在</w:t>
      </w:r>
      <w:r w:rsidR="00CC0F72">
        <w:rPr>
          <w:rFonts w:hint="eastAsia"/>
        </w:rPr>
        <w:t>三级时序控制器控制信号逻辑自动生成</w:t>
      </w:r>
      <w:r w:rsidR="00353AFF">
        <w:rPr>
          <w:rFonts w:hint="eastAsia"/>
        </w:rPr>
        <w:t>excel</w:t>
      </w:r>
      <w:r w:rsidR="00353AFF">
        <w:rPr>
          <w:rFonts w:hint="eastAsia"/>
        </w:rPr>
        <w:t>表中填写</w:t>
      </w:r>
      <w:r w:rsidR="00E85D81">
        <w:rPr>
          <w:rFonts w:hint="eastAsia"/>
        </w:rPr>
        <w:t>将</w:t>
      </w:r>
      <w:r w:rsidR="0057100D">
        <w:rPr>
          <w:rFonts w:hint="eastAsia"/>
        </w:rPr>
        <w:t>状态电位、节拍电位、指令译码信号</w:t>
      </w:r>
      <w:r w:rsidR="00E85D81">
        <w:rPr>
          <w:rFonts w:hint="eastAsia"/>
        </w:rPr>
        <w:t>、反馈信号逐个列出，并由此写出每个控制信号序列，如下图：</w:t>
      </w:r>
    </w:p>
    <w:p w14:paraId="3597CF3F" w14:textId="70A311FB" w:rsidR="00E85D81" w:rsidRDefault="00E85D81" w:rsidP="00E85D81">
      <w:pPr>
        <w:pStyle w:val="a3"/>
        <w:ind w:firstLineChars="0" w:firstLine="0"/>
        <w:jc w:val="center"/>
      </w:pPr>
      <w:r>
        <w:rPr>
          <w:noProof/>
        </w:rPr>
        <w:drawing>
          <wp:inline distT="0" distB="0" distL="0" distR="0" wp14:anchorId="3F442AB4" wp14:editId="0C3F86B2">
            <wp:extent cx="4998720" cy="2590028"/>
            <wp:effectExtent l="0" t="0" r="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5719" cy="2609199"/>
                    </a:xfrm>
                    <a:prstGeom prst="rect">
                      <a:avLst/>
                    </a:prstGeom>
                  </pic:spPr>
                </pic:pic>
              </a:graphicData>
            </a:graphic>
          </wp:inline>
        </w:drawing>
      </w:r>
    </w:p>
    <w:p w14:paraId="3AF5AC0A" w14:textId="59AFD196" w:rsidR="00E85D81" w:rsidRDefault="00E85D81" w:rsidP="000170AF">
      <w:pPr>
        <w:pStyle w:val="aff1"/>
        <w:spacing w:before="91" w:after="91"/>
      </w:pPr>
      <w:r>
        <w:t xml:space="preserve">图 </w:t>
      </w:r>
      <w:r>
        <w:rPr>
          <w:rFonts w:hint="eastAsia"/>
        </w:rPr>
        <w:t>1</w:t>
      </w:r>
      <w:r>
        <w:t>.</w:t>
      </w:r>
      <w:r>
        <w:rPr>
          <w:rFonts w:hint="eastAsia"/>
        </w:rPr>
        <w:t>2.2 三级时序状态</w:t>
      </w:r>
      <w:r w:rsidRPr="000170AF">
        <w:rPr>
          <w:rFonts w:hint="eastAsia"/>
        </w:rPr>
        <w:t>图</w:t>
      </w:r>
    </w:p>
    <w:p w14:paraId="6B201B99" w14:textId="37DF8601" w:rsidR="00FF60BA" w:rsidRPr="0085679B" w:rsidRDefault="00121C0D" w:rsidP="00121C0D">
      <w:pPr>
        <w:pStyle w:val="a3"/>
        <w:ind w:firstLineChars="0"/>
      </w:pPr>
      <w:r>
        <w:rPr>
          <w:rFonts w:hint="eastAsia"/>
        </w:rPr>
        <w:lastRenderedPageBreak/>
        <w:t>之后</w:t>
      </w:r>
      <w:r w:rsidR="00E85D81">
        <w:rPr>
          <w:rFonts w:hint="eastAsia"/>
        </w:rPr>
        <w:t>便可在输出信号表达式自动生成表格中获得每个输出控制信号的逻辑表达式</w:t>
      </w:r>
      <w:r>
        <w:rPr>
          <w:rFonts w:hint="eastAsia"/>
        </w:rPr>
        <w:t>，再复制到</w:t>
      </w:r>
      <w:proofErr w:type="spellStart"/>
      <w:r>
        <w:rPr>
          <w:rFonts w:hint="eastAsia"/>
        </w:rPr>
        <w:t>logisim</w:t>
      </w:r>
      <w:proofErr w:type="spellEnd"/>
      <w:r>
        <w:rPr>
          <w:rFonts w:hint="eastAsia"/>
        </w:rPr>
        <w:t>中的分析组合逻辑电路中就能自动生成电路图了</w:t>
      </w:r>
      <w:r w:rsidR="00E85D81">
        <w:rPr>
          <w:rFonts w:hint="eastAsia"/>
        </w:rPr>
        <w:t>。</w:t>
      </w:r>
    </w:p>
    <w:p w14:paraId="12CAD1CC" w14:textId="56C06E1E" w:rsidR="00FF60BA" w:rsidRDefault="00FF60BA" w:rsidP="00FF60BA">
      <w:pPr>
        <w:pStyle w:val="30"/>
        <w:tabs>
          <w:tab w:val="left" w:pos="1080"/>
        </w:tabs>
        <w:spacing w:beforeLines="0" w:before="229" w:afterLines="0" w:after="229"/>
        <w:rPr>
          <w:bCs w:val="0"/>
        </w:rPr>
      </w:pPr>
      <w:r>
        <w:rPr>
          <w:rFonts w:hint="eastAsia"/>
          <w:bCs w:val="0"/>
        </w:rPr>
        <w:t>变长指令周期——硬布线控制器设计</w:t>
      </w:r>
    </w:p>
    <w:p w14:paraId="7FFEFD93" w14:textId="1F430C1E" w:rsidR="0085679B" w:rsidRDefault="0085679B" w:rsidP="0085679B">
      <w:pPr>
        <w:pStyle w:val="a3"/>
        <w:ind w:firstLineChars="0" w:firstLine="0"/>
      </w:pPr>
      <w:r>
        <w:rPr>
          <w:rFonts w:hint="eastAsia"/>
        </w:rPr>
        <w:t>（</w:t>
      </w:r>
      <w:r>
        <w:rPr>
          <w:rFonts w:hint="eastAsia"/>
        </w:rPr>
        <w:t>1</w:t>
      </w:r>
      <w:r>
        <w:rPr>
          <w:rFonts w:hint="eastAsia"/>
        </w:rPr>
        <w:t>）输入信号：</w:t>
      </w:r>
    </w:p>
    <w:p w14:paraId="12773718" w14:textId="1F15F0D3" w:rsidR="008625DD" w:rsidRPr="00BD78A8" w:rsidRDefault="00BD78A8" w:rsidP="00742788">
      <w:pPr>
        <w:pStyle w:val="a3"/>
        <w:ind w:firstLineChars="0" w:firstLine="0"/>
      </w:pPr>
      <w:r>
        <w:tab/>
      </w:r>
      <w:r w:rsidR="008625DD">
        <w:fldChar w:fldCharType="begin"/>
      </w:r>
      <w:r w:rsidR="008625DD">
        <w:instrText xml:space="preserve"> </w:instrText>
      </w:r>
      <w:r w:rsidR="008625DD">
        <w:rPr>
          <w:rFonts w:hint="eastAsia"/>
        </w:rPr>
        <w:instrText>eq \o\ac(</w:instrText>
      </w:r>
      <w:r w:rsidR="008625DD">
        <w:rPr>
          <w:rFonts w:hint="eastAsia"/>
        </w:rPr>
        <w:instrText>○</w:instrText>
      </w:r>
      <w:r w:rsidR="008625DD">
        <w:rPr>
          <w:rFonts w:hint="eastAsia"/>
        </w:rPr>
        <w:instrText>,</w:instrText>
      </w:r>
      <w:r w:rsidR="008625DD" w:rsidRPr="008625DD">
        <w:rPr>
          <w:rFonts w:hint="eastAsia"/>
          <w:position w:val="3"/>
          <w:sz w:val="16"/>
        </w:rPr>
        <w:instrText>1</w:instrText>
      </w:r>
      <w:r w:rsidR="008625DD">
        <w:rPr>
          <w:rFonts w:hint="eastAsia"/>
        </w:rPr>
        <w:instrText>)</w:instrText>
      </w:r>
      <w:r w:rsidR="008625DD">
        <w:fldChar w:fldCharType="end"/>
      </w:r>
      <w:r>
        <w:t>IR</w:t>
      </w:r>
      <w:r>
        <w:rPr>
          <w:rFonts w:hint="eastAsia"/>
        </w:rPr>
        <w:t>：</w:t>
      </w:r>
      <w:proofErr w:type="spellStart"/>
      <w:r w:rsidR="008625DD">
        <w:t>Risc</w:t>
      </w:r>
      <w:proofErr w:type="spellEnd"/>
      <w:r w:rsidR="008625DD">
        <w:rPr>
          <w:rFonts w:hint="eastAsia"/>
        </w:rPr>
        <w:t>-</w:t>
      </w:r>
      <w:r w:rsidR="008625DD">
        <w:t>V</w:t>
      </w:r>
      <w:r w:rsidR="008625DD">
        <w:rPr>
          <w:rFonts w:hint="eastAsia"/>
        </w:rPr>
        <w:t>指令字</w:t>
      </w:r>
      <w:r w:rsidR="00742788">
        <w:rPr>
          <w:rFonts w:hint="eastAsia"/>
        </w:rPr>
        <w:t>。</w:t>
      </w:r>
      <w:r w:rsidR="00742788" w:rsidRPr="00BD78A8">
        <w:rPr>
          <w:rFonts w:hint="eastAsia"/>
        </w:rPr>
        <w:t xml:space="preserve"> </w:t>
      </w:r>
    </w:p>
    <w:p w14:paraId="7452FADE" w14:textId="6C6D5CFD" w:rsidR="0085679B" w:rsidRDefault="0085679B" w:rsidP="0085679B">
      <w:pPr>
        <w:pStyle w:val="a3"/>
        <w:ind w:firstLineChars="0" w:firstLine="0"/>
      </w:pPr>
      <w:r>
        <w:rPr>
          <w:rFonts w:hint="eastAsia"/>
        </w:rPr>
        <w:t>（</w:t>
      </w:r>
      <w:r>
        <w:rPr>
          <w:rFonts w:hint="eastAsia"/>
        </w:rPr>
        <w:t>2</w:t>
      </w:r>
      <w:r>
        <w:rPr>
          <w:rFonts w:hint="eastAsia"/>
        </w:rPr>
        <w:t>）输出信号：</w:t>
      </w:r>
    </w:p>
    <w:p w14:paraId="3A953F8F" w14:textId="37C37937" w:rsidR="008625DD" w:rsidRDefault="008625DD" w:rsidP="0085679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8625DD">
        <w:rPr>
          <w:rFonts w:hint="eastAsia"/>
          <w:position w:val="3"/>
          <w:sz w:val="16"/>
        </w:rPr>
        <w:instrText>1</w:instrText>
      </w:r>
      <w:r>
        <w:rPr>
          <w:rFonts w:hint="eastAsia"/>
        </w:rPr>
        <w:instrText>)</w:instrText>
      </w:r>
      <w:r>
        <w:fldChar w:fldCharType="end"/>
      </w:r>
      <w:proofErr w:type="spellStart"/>
      <w:r>
        <w:t>M</w:t>
      </w:r>
      <w:r w:rsidRPr="00FE6960">
        <w:rPr>
          <w:rFonts w:hint="eastAsia"/>
          <w:vertAlign w:val="subscript"/>
        </w:rPr>
        <w:t>if</w:t>
      </w:r>
      <w:proofErr w:type="spellEnd"/>
      <w:r>
        <w:rPr>
          <w:rFonts w:hint="eastAsia"/>
        </w:rPr>
        <w:t>、</w:t>
      </w:r>
      <w:proofErr w:type="spellStart"/>
      <w:r>
        <w:rPr>
          <w:rFonts w:hint="eastAsia"/>
        </w:rPr>
        <w:t>M</w:t>
      </w:r>
      <w:r w:rsidRPr="00FE6960">
        <w:rPr>
          <w:rFonts w:hint="eastAsia"/>
          <w:vertAlign w:val="subscript"/>
        </w:rPr>
        <w:t>cal</w:t>
      </w:r>
      <w:proofErr w:type="spellEnd"/>
      <w:r>
        <w:rPr>
          <w:rFonts w:hint="eastAsia"/>
        </w:rPr>
        <w:t>、</w:t>
      </w:r>
      <w:r>
        <w:rPr>
          <w:rFonts w:hint="eastAsia"/>
        </w:rPr>
        <w:t>M</w:t>
      </w:r>
      <w:r w:rsidRPr="00FE6960">
        <w:rPr>
          <w:rFonts w:hint="eastAsia"/>
          <w:vertAlign w:val="subscript"/>
        </w:rPr>
        <w:t>ex</w:t>
      </w:r>
      <w:r>
        <w:rPr>
          <w:rFonts w:hint="eastAsia"/>
        </w:rPr>
        <w:t>、</w:t>
      </w:r>
      <w:r>
        <w:t>T</w:t>
      </w:r>
      <w:r w:rsidRPr="00DC6AA1">
        <w:rPr>
          <w:rFonts w:hint="eastAsia"/>
          <w:vertAlign w:val="subscript"/>
        </w:rPr>
        <w:t>1</w:t>
      </w:r>
      <w:r>
        <w:rPr>
          <w:rFonts w:hint="eastAsia"/>
        </w:rPr>
        <w:t>、</w:t>
      </w:r>
      <w:r>
        <w:rPr>
          <w:rFonts w:hint="eastAsia"/>
        </w:rPr>
        <w:t>T</w:t>
      </w:r>
      <w:r w:rsidRPr="00DC6AA1">
        <w:rPr>
          <w:rFonts w:hint="eastAsia"/>
          <w:vertAlign w:val="subscript"/>
        </w:rPr>
        <w:t>2</w:t>
      </w:r>
      <w:r>
        <w:rPr>
          <w:rFonts w:hint="eastAsia"/>
        </w:rPr>
        <w:t>、</w:t>
      </w:r>
      <w:r>
        <w:rPr>
          <w:rFonts w:hint="eastAsia"/>
        </w:rPr>
        <w:t>T</w:t>
      </w:r>
      <w:r w:rsidRPr="00DC6AA1">
        <w:rPr>
          <w:rFonts w:hint="eastAsia"/>
          <w:vertAlign w:val="subscript"/>
        </w:rPr>
        <w:t>3</w:t>
      </w:r>
      <w:r>
        <w:rPr>
          <w:rFonts w:hint="eastAsia"/>
        </w:rPr>
        <w:t>、</w:t>
      </w:r>
      <w:r>
        <w:rPr>
          <w:rFonts w:hint="eastAsia"/>
        </w:rPr>
        <w:t>T</w:t>
      </w:r>
      <w:r w:rsidRPr="00DC6AA1">
        <w:rPr>
          <w:rFonts w:hint="eastAsia"/>
          <w:vertAlign w:val="subscript"/>
        </w:rPr>
        <w:t>4</w:t>
      </w:r>
      <w:r>
        <w:rPr>
          <w:rFonts w:hint="eastAsia"/>
        </w:rPr>
        <w:t>：状态节拍信号；</w:t>
      </w:r>
    </w:p>
    <w:p w14:paraId="610DF2AB" w14:textId="75663DAA" w:rsidR="008625DD" w:rsidRDefault="008625DD" w:rsidP="0085679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8625DD">
        <w:rPr>
          <w:rFonts w:hint="eastAsia"/>
          <w:position w:val="3"/>
          <w:sz w:val="16"/>
        </w:rPr>
        <w:instrText>2</w:instrText>
      </w:r>
      <w:r>
        <w:rPr>
          <w:rFonts w:hint="eastAsia"/>
        </w:rPr>
        <w:instrText>)</w:instrText>
      </w:r>
      <w:r>
        <w:fldChar w:fldCharType="end"/>
      </w:r>
      <w:proofErr w:type="spellStart"/>
      <w:r>
        <w:t>PC</w:t>
      </w:r>
      <w:r>
        <w:rPr>
          <w:rFonts w:hint="eastAsia"/>
        </w:rPr>
        <w:t>out</w:t>
      </w:r>
      <w:proofErr w:type="spellEnd"/>
      <w:r>
        <w:t>…</w:t>
      </w:r>
      <w:r>
        <w:rPr>
          <w:rFonts w:hint="eastAsia"/>
        </w:rPr>
        <w:t>：控制总线。</w:t>
      </w:r>
    </w:p>
    <w:p w14:paraId="153D37A1" w14:textId="7955ACB5" w:rsidR="00742788" w:rsidRDefault="0085679B" w:rsidP="0085679B">
      <w:pPr>
        <w:pStyle w:val="a3"/>
        <w:ind w:firstLineChars="0" w:firstLine="0"/>
      </w:pPr>
      <w:r>
        <w:rPr>
          <w:rFonts w:hint="eastAsia"/>
        </w:rPr>
        <w:t>（</w:t>
      </w:r>
      <w:r>
        <w:rPr>
          <w:rFonts w:hint="eastAsia"/>
        </w:rPr>
        <w:t>3</w:t>
      </w:r>
      <w:r>
        <w:rPr>
          <w:rFonts w:hint="eastAsia"/>
        </w:rPr>
        <w:t>）设计原理：</w:t>
      </w:r>
      <w:r w:rsidR="00097FE7">
        <w:rPr>
          <w:rFonts w:hint="eastAsia"/>
        </w:rPr>
        <w:t>硬布线</w:t>
      </w:r>
      <w:r w:rsidR="00742788">
        <w:rPr>
          <w:rFonts w:hint="eastAsia"/>
        </w:rPr>
        <w:t>控制器</w:t>
      </w:r>
      <w:r w:rsidR="00097FE7">
        <w:rPr>
          <w:rFonts w:hint="eastAsia"/>
        </w:rPr>
        <w:t>的组成部分主要</w:t>
      </w:r>
      <w:r w:rsidR="00742788">
        <w:rPr>
          <w:rFonts w:hint="eastAsia"/>
        </w:rPr>
        <w:t>包括</w:t>
      </w:r>
      <w:r w:rsidR="00097FE7">
        <w:rPr>
          <w:rFonts w:hint="eastAsia"/>
        </w:rPr>
        <w:t>指令译码</w:t>
      </w:r>
      <w:r w:rsidR="00742788">
        <w:rPr>
          <w:rFonts w:hint="eastAsia"/>
        </w:rPr>
        <w:t>逻辑</w:t>
      </w:r>
      <w:r w:rsidR="00097FE7">
        <w:rPr>
          <w:rFonts w:hint="eastAsia"/>
        </w:rPr>
        <w:t>、时序发生器、以及硬布线控制器组合逻辑单元</w:t>
      </w:r>
      <w:r w:rsidR="008E1259">
        <w:rPr>
          <w:rFonts w:hint="eastAsia"/>
        </w:rPr>
        <w:t>：</w:t>
      </w:r>
    </w:p>
    <w:p w14:paraId="5A52A014" w14:textId="77777777" w:rsidR="00742788" w:rsidRDefault="00097FE7" w:rsidP="00742788">
      <w:pPr>
        <w:pStyle w:val="a3"/>
        <w:ind w:firstLineChars="0"/>
      </w:pPr>
      <w:r>
        <w:rPr>
          <w:rFonts w:hint="eastAsia"/>
        </w:rPr>
        <w:t>指令译码</w:t>
      </w:r>
      <w:r w:rsidR="00742788">
        <w:rPr>
          <w:rFonts w:hint="eastAsia"/>
        </w:rPr>
        <w:t>逻辑</w:t>
      </w:r>
      <w:r>
        <w:rPr>
          <w:rFonts w:hint="eastAsia"/>
        </w:rPr>
        <w:t>就是</w:t>
      </w:r>
      <w:r w:rsidR="00742788">
        <w:rPr>
          <w:rFonts w:hint="eastAsia"/>
        </w:rPr>
        <w:t>将</w:t>
      </w:r>
      <w:r>
        <w:rPr>
          <w:rFonts w:hint="eastAsia"/>
        </w:rPr>
        <w:t>I</w:t>
      </w:r>
      <w:r>
        <w:t>R</w:t>
      </w:r>
      <w:r>
        <w:rPr>
          <w:rFonts w:hint="eastAsia"/>
        </w:rPr>
        <w:t>译码，得到指令信息作为时序发生器以及硬布线控制器的输入信号</w:t>
      </w:r>
      <w:r w:rsidR="00742788">
        <w:rPr>
          <w:rFonts w:hint="eastAsia"/>
        </w:rPr>
        <w:t>；</w:t>
      </w:r>
    </w:p>
    <w:p w14:paraId="6FD67C57" w14:textId="77777777" w:rsidR="008E1259" w:rsidRDefault="00097FE7" w:rsidP="00742788">
      <w:pPr>
        <w:pStyle w:val="a3"/>
        <w:ind w:firstLineChars="0"/>
      </w:pPr>
      <w:r>
        <w:rPr>
          <w:rFonts w:hint="eastAsia"/>
        </w:rPr>
        <w:t>时序发生器根据时钟脉冲信号持续不断地产生状态周期电位以及节拍电位</w:t>
      </w:r>
      <w:r w:rsidR="00742788">
        <w:rPr>
          <w:rFonts w:hint="eastAsia"/>
        </w:rPr>
        <w:t>，</w:t>
      </w:r>
      <w:r>
        <w:rPr>
          <w:rFonts w:hint="eastAsia"/>
        </w:rPr>
        <w:t>主要由状态寄存器、</w:t>
      </w:r>
      <w:r>
        <w:rPr>
          <w:rFonts w:hint="eastAsia"/>
        </w:rPr>
        <w:t>F</w:t>
      </w:r>
      <w:r>
        <w:t>SM</w:t>
      </w:r>
      <w:r>
        <w:rPr>
          <w:rFonts w:hint="eastAsia"/>
        </w:rPr>
        <w:t>状态机以及输出函数构成。</w:t>
      </w:r>
      <w:r w:rsidR="00742788">
        <w:rPr>
          <w:rFonts w:hint="eastAsia"/>
        </w:rPr>
        <w:t>这是我们需要完成的部分，完成之后能够使得时序发生器正常运作</w:t>
      </w:r>
      <w:r w:rsidR="008E1259">
        <w:rPr>
          <w:rFonts w:hint="eastAsia"/>
        </w:rPr>
        <w:t>；</w:t>
      </w:r>
    </w:p>
    <w:p w14:paraId="2E6F0A44" w14:textId="7C184C6C" w:rsidR="0085679B" w:rsidRDefault="00097FE7" w:rsidP="00742788">
      <w:pPr>
        <w:pStyle w:val="a3"/>
        <w:ind w:firstLineChars="0"/>
      </w:pPr>
      <w:r>
        <w:rPr>
          <w:rFonts w:hint="eastAsia"/>
        </w:rPr>
        <w:t>硬布线控制器组合逻辑单元是根据时序发生器所给出的时序，</w:t>
      </w:r>
      <w:r w:rsidR="008E1259">
        <w:rPr>
          <w:rFonts w:hint="eastAsia"/>
        </w:rPr>
        <w:t>结合</w:t>
      </w:r>
      <w:r>
        <w:rPr>
          <w:rFonts w:hint="eastAsia"/>
        </w:rPr>
        <w:t>译码信号</w:t>
      </w:r>
      <w:r w:rsidR="008E1259">
        <w:rPr>
          <w:rFonts w:hint="eastAsia"/>
        </w:rPr>
        <w:t>、</w:t>
      </w:r>
      <w:r>
        <w:rPr>
          <w:rFonts w:hint="eastAsia"/>
        </w:rPr>
        <w:t>反馈信号</w:t>
      </w:r>
      <w:r w:rsidR="008E1259">
        <w:rPr>
          <w:rFonts w:hint="eastAsia"/>
        </w:rPr>
        <w:t>得出</w:t>
      </w:r>
      <w:r>
        <w:rPr>
          <w:rFonts w:hint="eastAsia"/>
        </w:rPr>
        <w:t>控制</w:t>
      </w:r>
      <w:r w:rsidR="008E1259">
        <w:rPr>
          <w:rFonts w:hint="eastAsia"/>
        </w:rPr>
        <w:t>总线的各信号</w:t>
      </w:r>
      <w:r>
        <w:rPr>
          <w:rFonts w:hint="eastAsia"/>
        </w:rPr>
        <w:t>。</w:t>
      </w:r>
    </w:p>
    <w:p w14:paraId="3E6A65A9" w14:textId="10A96EA4" w:rsidR="00FF60BA" w:rsidRDefault="0085679B" w:rsidP="00374692">
      <w:pPr>
        <w:pStyle w:val="a3"/>
        <w:ind w:firstLine="480"/>
      </w:pPr>
      <w:r>
        <w:rPr>
          <w:rFonts w:hint="eastAsia"/>
        </w:rPr>
        <w:t>（</w:t>
      </w:r>
      <w:r>
        <w:rPr>
          <w:rFonts w:hint="eastAsia"/>
        </w:rPr>
        <w:t>4</w:t>
      </w:r>
      <w:r>
        <w:rPr>
          <w:rFonts w:hint="eastAsia"/>
        </w:rPr>
        <w:t>）设计思路：</w:t>
      </w:r>
      <w:r w:rsidR="00097FE7">
        <w:rPr>
          <w:rFonts w:hint="eastAsia"/>
        </w:rPr>
        <w:t>实验文件中指令译码逻辑、硬布线控制器组合逻辑都已完成</w:t>
      </w:r>
      <w:r w:rsidR="00374692">
        <w:rPr>
          <w:rFonts w:hint="eastAsia"/>
        </w:rPr>
        <w:t>，我们只需要完成时序发生器的连线。时序发生器要能够输出</w:t>
      </w:r>
      <w:proofErr w:type="gramStart"/>
      <w:r w:rsidR="00374692">
        <w:rPr>
          <w:rFonts w:hint="eastAsia"/>
        </w:rPr>
        <w:t>现态并</w:t>
      </w:r>
      <w:proofErr w:type="gramEnd"/>
      <w:r w:rsidR="00374692">
        <w:rPr>
          <w:rFonts w:hint="eastAsia"/>
        </w:rPr>
        <w:t>保存次态，因此我们利用寄存器完成这样的功能。寄存器的输出置为状态机和输出函数的输入，状态机的输出返回寄存器进行保存。最终实现的电路效果如下：</w:t>
      </w:r>
    </w:p>
    <w:p w14:paraId="36468A73" w14:textId="2590F97B" w:rsidR="00097FE7" w:rsidRDefault="00097FE7" w:rsidP="00097FE7">
      <w:pPr>
        <w:pStyle w:val="a3"/>
        <w:ind w:firstLineChars="0" w:firstLine="0"/>
        <w:jc w:val="center"/>
      </w:pPr>
      <w:r>
        <w:rPr>
          <w:noProof/>
        </w:rPr>
        <w:drawing>
          <wp:inline distT="0" distB="0" distL="0" distR="0" wp14:anchorId="13D1FC15" wp14:editId="050ED4C5">
            <wp:extent cx="3459480" cy="1725014"/>
            <wp:effectExtent l="0" t="0" r="762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9593" cy="1769947"/>
                    </a:xfrm>
                    <a:prstGeom prst="rect">
                      <a:avLst/>
                    </a:prstGeom>
                  </pic:spPr>
                </pic:pic>
              </a:graphicData>
            </a:graphic>
          </wp:inline>
        </w:drawing>
      </w:r>
    </w:p>
    <w:p w14:paraId="45BFAC10" w14:textId="192ECFE2" w:rsidR="00097FE7" w:rsidRPr="0085679B" w:rsidRDefault="00097FE7" w:rsidP="000170AF">
      <w:pPr>
        <w:pStyle w:val="aff1"/>
        <w:spacing w:before="91" w:after="91"/>
      </w:pPr>
      <w:r>
        <w:t xml:space="preserve">图 </w:t>
      </w:r>
      <w:r>
        <w:rPr>
          <w:rFonts w:hint="eastAsia"/>
        </w:rPr>
        <w:t>1</w:t>
      </w:r>
      <w:r>
        <w:t>.</w:t>
      </w:r>
      <w:r>
        <w:rPr>
          <w:rFonts w:hint="eastAsia"/>
        </w:rPr>
        <w:t>2.3 时序发生器T</w:t>
      </w:r>
      <w:r>
        <w:t>G</w:t>
      </w:r>
      <w:r>
        <w:rPr>
          <w:rFonts w:hint="eastAsia"/>
        </w:rPr>
        <w:t>连接图</w:t>
      </w:r>
    </w:p>
    <w:p w14:paraId="145864C9" w14:textId="4E0B11A9" w:rsidR="00FF60BA" w:rsidRDefault="00FF60BA" w:rsidP="00FF60BA">
      <w:pPr>
        <w:pStyle w:val="30"/>
        <w:tabs>
          <w:tab w:val="left" w:pos="1080"/>
        </w:tabs>
        <w:spacing w:beforeLines="0" w:before="229" w:afterLines="0" w:after="229"/>
        <w:rPr>
          <w:bCs w:val="0"/>
        </w:rPr>
      </w:pPr>
      <w:r>
        <w:rPr>
          <w:rFonts w:hint="eastAsia"/>
          <w:bCs w:val="0"/>
        </w:rPr>
        <w:lastRenderedPageBreak/>
        <w:t>变长指令周期——</w:t>
      </w:r>
      <w:r w:rsidR="00C50FB7">
        <w:rPr>
          <w:rFonts w:hint="eastAsia"/>
          <w:bCs w:val="0"/>
        </w:rPr>
        <w:t>单总线</w:t>
      </w:r>
      <w:r w:rsidR="00C50FB7">
        <w:rPr>
          <w:rFonts w:hint="eastAsia"/>
          <w:bCs w:val="0"/>
        </w:rPr>
        <w:t>C</w:t>
      </w:r>
      <w:r w:rsidR="00C50FB7">
        <w:rPr>
          <w:bCs w:val="0"/>
        </w:rPr>
        <w:t>PU</w:t>
      </w:r>
      <w:r w:rsidR="00C50FB7">
        <w:rPr>
          <w:rFonts w:hint="eastAsia"/>
          <w:bCs w:val="0"/>
        </w:rPr>
        <w:t>设计</w:t>
      </w:r>
    </w:p>
    <w:p w14:paraId="1D3C66A1" w14:textId="4133FE3D" w:rsidR="0085679B" w:rsidRDefault="0085679B" w:rsidP="0085679B">
      <w:pPr>
        <w:pStyle w:val="a3"/>
        <w:ind w:firstLineChars="0" w:firstLine="0"/>
      </w:pPr>
      <w:r>
        <w:rPr>
          <w:rFonts w:hint="eastAsia"/>
        </w:rPr>
        <w:t>（</w:t>
      </w:r>
      <w:r>
        <w:rPr>
          <w:rFonts w:hint="eastAsia"/>
        </w:rPr>
        <w:t>1</w:t>
      </w:r>
      <w:r>
        <w:rPr>
          <w:rFonts w:hint="eastAsia"/>
        </w:rPr>
        <w:t>）输入信号：</w:t>
      </w:r>
      <w:r w:rsidR="008625DD">
        <w:rPr>
          <w:rFonts w:hint="eastAsia"/>
        </w:rPr>
        <w:t>无</w:t>
      </w:r>
    </w:p>
    <w:p w14:paraId="3139F7B2" w14:textId="02AD420E" w:rsidR="0085679B" w:rsidRDefault="0085679B" w:rsidP="0085679B">
      <w:pPr>
        <w:pStyle w:val="a3"/>
        <w:ind w:firstLineChars="0" w:firstLine="0"/>
      </w:pPr>
      <w:r>
        <w:rPr>
          <w:rFonts w:hint="eastAsia"/>
        </w:rPr>
        <w:t>（</w:t>
      </w:r>
      <w:r>
        <w:rPr>
          <w:rFonts w:hint="eastAsia"/>
        </w:rPr>
        <w:t>2</w:t>
      </w:r>
      <w:r>
        <w:rPr>
          <w:rFonts w:hint="eastAsia"/>
        </w:rPr>
        <w:t>）输出信号：</w:t>
      </w:r>
    </w:p>
    <w:p w14:paraId="4BCBC909" w14:textId="0D75F622" w:rsidR="008625DD" w:rsidRDefault="008625DD" w:rsidP="0085679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8625DD">
        <w:rPr>
          <w:rFonts w:hint="eastAsia"/>
          <w:position w:val="3"/>
          <w:sz w:val="16"/>
        </w:rPr>
        <w:instrText>1</w:instrText>
      </w:r>
      <w:r>
        <w:rPr>
          <w:rFonts w:hint="eastAsia"/>
        </w:rPr>
        <w:instrText>)</w:instrText>
      </w:r>
      <w:r>
        <w:fldChar w:fldCharType="end"/>
      </w:r>
      <w:proofErr w:type="spellStart"/>
      <w:r>
        <w:t>C</w:t>
      </w:r>
      <w:r>
        <w:rPr>
          <w:rFonts w:hint="eastAsia"/>
        </w:rPr>
        <w:t>ontrol</w:t>
      </w:r>
      <w:r>
        <w:t>B</w:t>
      </w:r>
      <w:r>
        <w:rPr>
          <w:rFonts w:hint="eastAsia"/>
        </w:rPr>
        <w:t>us</w:t>
      </w:r>
      <w:proofErr w:type="spellEnd"/>
      <w:r>
        <w:rPr>
          <w:rFonts w:hint="eastAsia"/>
        </w:rPr>
        <w:t>：控制总线，用于</w:t>
      </w:r>
      <w:proofErr w:type="spellStart"/>
      <w:r>
        <w:rPr>
          <w:rFonts w:hint="eastAsia"/>
        </w:rPr>
        <w:t>EduCoder</w:t>
      </w:r>
      <w:proofErr w:type="spellEnd"/>
      <w:r>
        <w:rPr>
          <w:rFonts w:hint="eastAsia"/>
        </w:rPr>
        <w:t>系统自动测试。</w:t>
      </w:r>
    </w:p>
    <w:p w14:paraId="17E02CE7" w14:textId="0EC99597" w:rsidR="0085679B" w:rsidRDefault="0085679B" w:rsidP="0085679B">
      <w:pPr>
        <w:pStyle w:val="a3"/>
        <w:ind w:firstLineChars="0" w:firstLine="0"/>
      </w:pPr>
      <w:r>
        <w:rPr>
          <w:rFonts w:hint="eastAsia"/>
        </w:rPr>
        <w:t>（</w:t>
      </w:r>
      <w:r>
        <w:rPr>
          <w:rFonts w:hint="eastAsia"/>
        </w:rPr>
        <w:t>3</w:t>
      </w:r>
      <w:r>
        <w:rPr>
          <w:rFonts w:hint="eastAsia"/>
        </w:rPr>
        <w:t>）设计原理：</w:t>
      </w:r>
      <w:r w:rsidR="008625DD">
        <w:rPr>
          <w:rFonts w:hint="eastAsia"/>
        </w:rPr>
        <w:t>这只是将前面的</w:t>
      </w:r>
      <w:r w:rsidR="008625DD">
        <w:rPr>
          <w:rFonts w:hint="eastAsia"/>
        </w:rPr>
        <w:t>5</w:t>
      </w:r>
      <w:r w:rsidR="008625DD">
        <w:rPr>
          <w:rFonts w:hint="eastAsia"/>
        </w:rPr>
        <w:t>个实验联调得到的一个完整的</w:t>
      </w:r>
      <w:r w:rsidR="008625DD">
        <w:rPr>
          <w:rFonts w:hint="eastAsia"/>
        </w:rPr>
        <w:t>C</w:t>
      </w:r>
      <w:r w:rsidR="008625DD">
        <w:t>PU</w:t>
      </w:r>
      <w:r w:rsidR="008625DD">
        <w:rPr>
          <w:rFonts w:hint="eastAsia"/>
        </w:rPr>
        <w:t>，需要完成的只是在</w:t>
      </w:r>
      <w:r w:rsidR="008625DD">
        <w:rPr>
          <w:rFonts w:hint="eastAsia"/>
        </w:rPr>
        <w:t>R</w:t>
      </w:r>
      <w:r w:rsidR="008625DD">
        <w:t>AM</w:t>
      </w:r>
      <w:r w:rsidR="008625DD">
        <w:rPr>
          <w:rFonts w:hint="eastAsia"/>
        </w:rPr>
        <w:t>中加载指令即可。</w:t>
      </w:r>
    </w:p>
    <w:p w14:paraId="43905D4E" w14:textId="37DB3AC2" w:rsidR="00FF60BA" w:rsidRPr="0085679B" w:rsidRDefault="0085679B" w:rsidP="00FF60BA">
      <w:pPr>
        <w:pStyle w:val="a3"/>
        <w:ind w:firstLineChars="0" w:firstLine="0"/>
      </w:pPr>
      <w:r>
        <w:rPr>
          <w:rFonts w:hint="eastAsia"/>
        </w:rPr>
        <w:t>（</w:t>
      </w:r>
      <w:r>
        <w:rPr>
          <w:rFonts w:hint="eastAsia"/>
        </w:rPr>
        <w:t>4</w:t>
      </w:r>
      <w:r>
        <w:rPr>
          <w:rFonts w:hint="eastAsia"/>
        </w:rPr>
        <w:t>）设计思路：</w:t>
      </w:r>
      <w:r w:rsidR="008625DD">
        <w:rPr>
          <w:rFonts w:hint="eastAsia"/>
        </w:rPr>
        <w:t>在</w:t>
      </w:r>
      <w:r w:rsidR="008625DD">
        <w:rPr>
          <w:rFonts w:hint="eastAsia"/>
        </w:rPr>
        <w:t>R</w:t>
      </w:r>
      <w:r w:rsidR="008625DD">
        <w:t>AM</w:t>
      </w:r>
      <w:r w:rsidR="008625DD">
        <w:rPr>
          <w:rFonts w:hint="eastAsia"/>
        </w:rPr>
        <w:t>中加载</w:t>
      </w:r>
      <w:r w:rsidR="008625DD">
        <w:rPr>
          <w:rFonts w:hint="eastAsia"/>
        </w:rPr>
        <w:t>sort-5-riscv</w:t>
      </w:r>
      <w:r w:rsidR="008625DD">
        <w:t>.hex</w:t>
      </w:r>
      <w:r w:rsidR="008625DD">
        <w:rPr>
          <w:rFonts w:hint="eastAsia"/>
        </w:rPr>
        <w:t>程序，自动运行，检查是否执行正确，之后放入</w:t>
      </w:r>
      <w:r w:rsidR="008625DD">
        <w:rPr>
          <w:rFonts w:hint="eastAsia"/>
        </w:rPr>
        <w:t>educoder</w:t>
      </w:r>
      <w:r w:rsidR="008625DD">
        <w:rPr>
          <w:rFonts w:hint="eastAsia"/>
        </w:rPr>
        <w:t>即可验证。</w:t>
      </w:r>
    </w:p>
    <w:p w14:paraId="3AB2BA71" w14:textId="33BA1EC2" w:rsidR="00251310" w:rsidRDefault="00251310" w:rsidP="00251310">
      <w:pPr>
        <w:pStyle w:val="2"/>
      </w:pPr>
      <w:bookmarkStart w:id="23" w:name="_Toc90893332"/>
      <w:r>
        <w:rPr>
          <w:rFonts w:hint="eastAsia"/>
        </w:rPr>
        <w:t>实验步骤</w:t>
      </w:r>
      <w:bookmarkEnd w:id="23"/>
    </w:p>
    <w:p w14:paraId="063ACE59" w14:textId="3A886EB9" w:rsidR="00472709" w:rsidRDefault="00472709" w:rsidP="00472709">
      <w:pPr>
        <w:pStyle w:val="a3"/>
        <w:numPr>
          <w:ilvl w:val="0"/>
          <w:numId w:val="30"/>
        </w:numPr>
        <w:ind w:firstLineChars="0"/>
      </w:pPr>
      <w:r>
        <w:rPr>
          <w:rFonts w:hint="eastAsia"/>
        </w:rPr>
        <w:t>学习实验，阅读文档、观看视频，初步了解实验的目的以及过程；</w:t>
      </w:r>
    </w:p>
    <w:p w14:paraId="1593254A" w14:textId="585D823D" w:rsidR="00472709" w:rsidRDefault="00472709" w:rsidP="00472709">
      <w:pPr>
        <w:pStyle w:val="a3"/>
        <w:numPr>
          <w:ilvl w:val="0"/>
          <w:numId w:val="30"/>
        </w:numPr>
        <w:ind w:firstLineChars="0"/>
      </w:pPr>
      <w:r>
        <w:rPr>
          <w:rFonts w:hint="eastAsia"/>
        </w:rPr>
        <w:t>根据</w:t>
      </w:r>
      <w:r>
        <w:rPr>
          <w:rFonts w:hint="eastAsia"/>
        </w:rPr>
        <w:t>educoder</w:t>
      </w:r>
      <w:r>
        <w:rPr>
          <w:rFonts w:hint="eastAsia"/>
        </w:rPr>
        <w:t>的试验任务，从简到难逐个完成各个部件的设计，通过平台的测验；</w:t>
      </w:r>
    </w:p>
    <w:p w14:paraId="165A4F14" w14:textId="51FC8790" w:rsidR="00472709" w:rsidRDefault="00472709" w:rsidP="00472709">
      <w:pPr>
        <w:pStyle w:val="a3"/>
        <w:numPr>
          <w:ilvl w:val="0"/>
          <w:numId w:val="30"/>
        </w:numPr>
        <w:ind w:firstLineChars="0"/>
      </w:pPr>
      <w:r>
        <w:rPr>
          <w:rFonts w:hint="eastAsia"/>
        </w:rPr>
        <w:t>将各个部件组装为总控制器。在</w:t>
      </w:r>
      <w:r>
        <w:rPr>
          <w:rFonts w:hint="eastAsia"/>
        </w:rPr>
        <w:t>R</w:t>
      </w:r>
      <w:r>
        <w:t>AM</w:t>
      </w:r>
      <w:r>
        <w:rPr>
          <w:rFonts w:hint="eastAsia"/>
        </w:rPr>
        <w:t>中加载排序程序</w:t>
      </w:r>
      <w:r>
        <w:rPr>
          <w:rFonts w:hint="eastAsia"/>
        </w:rPr>
        <w:t>sort-5-riscv</w:t>
      </w:r>
      <w:r>
        <w:t>.hex</w:t>
      </w:r>
      <w:r>
        <w:rPr>
          <w:rFonts w:hint="eastAsia"/>
        </w:rPr>
        <w:t>，运行</w:t>
      </w:r>
      <w:r>
        <w:t>CPU</w:t>
      </w:r>
      <w:r>
        <w:rPr>
          <w:rFonts w:hint="eastAsia"/>
        </w:rPr>
        <w:t>检查有无异常；</w:t>
      </w:r>
    </w:p>
    <w:p w14:paraId="5FE97A0D" w14:textId="61552173" w:rsidR="00472709" w:rsidRPr="00472709" w:rsidRDefault="00472709" w:rsidP="00472709">
      <w:pPr>
        <w:pStyle w:val="a3"/>
        <w:numPr>
          <w:ilvl w:val="0"/>
          <w:numId w:val="30"/>
        </w:numPr>
        <w:ind w:firstLineChars="0"/>
      </w:pPr>
      <w:r>
        <w:rPr>
          <w:rFonts w:hint="eastAsia"/>
        </w:rPr>
        <w:t>将内容传至</w:t>
      </w:r>
      <w:r>
        <w:rPr>
          <w:rFonts w:hint="eastAsia"/>
        </w:rPr>
        <w:t>educoder</w:t>
      </w:r>
      <w:r>
        <w:rPr>
          <w:rFonts w:hint="eastAsia"/>
        </w:rPr>
        <w:t>对最终实验进行测试。</w:t>
      </w:r>
    </w:p>
    <w:p w14:paraId="3C15F64B" w14:textId="77777777" w:rsidR="00251310" w:rsidRDefault="00251310" w:rsidP="00251310">
      <w:pPr>
        <w:pStyle w:val="2"/>
      </w:pPr>
      <w:bookmarkStart w:id="24" w:name="_Toc90893333"/>
      <w:r>
        <w:rPr>
          <w:rFonts w:hint="eastAsia"/>
        </w:rPr>
        <w:t>故障与调试</w:t>
      </w:r>
      <w:bookmarkEnd w:id="24"/>
    </w:p>
    <w:p w14:paraId="31967370" w14:textId="269A9A70" w:rsidR="00251310" w:rsidRDefault="00DA61AF" w:rsidP="00251310">
      <w:pPr>
        <w:pStyle w:val="30"/>
        <w:keepNext w:val="0"/>
        <w:keepLines w:val="0"/>
        <w:tabs>
          <w:tab w:val="left" w:pos="1080"/>
        </w:tabs>
        <w:spacing w:beforeLines="0" w:before="229" w:afterLines="0" w:after="229"/>
      </w:pPr>
      <w:r>
        <w:rPr>
          <w:rFonts w:hint="eastAsia"/>
        </w:rPr>
        <w:t>时序发生器输出异常</w:t>
      </w:r>
    </w:p>
    <w:p w14:paraId="73D76182" w14:textId="6D9B3050" w:rsidR="00251310" w:rsidRDefault="00251310" w:rsidP="00251310">
      <w:pPr>
        <w:pStyle w:val="a3"/>
        <w:ind w:firstLine="482"/>
      </w:pPr>
      <w:r w:rsidRPr="007E12D0">
        <w:rPr>
          <w:rFonts w:hint="eastAsia"/>
          <w:b/>
        </w:rPr>
        <w:t>故障</w:t>
      </w:r>
      <w:r>
        <w:rPr>
          <w:rFonts w:hint="eastAsia"/>
          <w:b/>
        </w:rPr>
        <w:t>现象</w:t>
      </w:r>
      <w:r w:rsidRPr="007E12D0">
        <w:rPr>
          <w:rFonts w:hint="eastAsia"/>
          <w:b/>
        </w:rPr>
        <w:t>：</w:t>
      </w:r>
      <w:proofErr w:type="spellStart"/>
      <w:r w:rsidR="00DA61AF">
        <w:rPr>
          <w:rFonts w:hint="eastAsia"/>
          <w:b/>
        </w:rPr>
        <w:t>logisim</w:t>
      </w:r>
      <w:proofErr w:type="spellEnd"/>
      <w:r w:rsidR="00DA61AF">
        <w:rPr>
          <w:rFonts w:hint="eastAsia"/>
          <w:b/>
        </w:rPr>
        <w:t>上的现象正常，但是在</w:t>
      </w:r>
      <w:r w:rsidR="00DA61AF">
        <w:rPr>
          <w:rFonts w:hint="eastAsia"/>
          <w:b/>
        </w:rPr>
        <w:t>educoder</w:t>
      </w:r>
      <w:r w:rsidR="00DA61AF">
        <w:rPr>
          <w:rFonts w:hint="eastAsia"/>
          <w:b/>
        </w:rPr>
        <w:t>中检验时发现有两次重复的输出</w:t>
      </w:r>
      <w:r>
        <w:rPr>
          <w:rFonts w:hint="eastAsia"/>
        </w:rPr>
        <w:t>。</w:t>
      </w:r>
    </w:p>
    <w:p w14:paraId="51361D69" w14:textId="71C2DC77" w:rsidR="00251310" w:rsidRPr="00A91B4A" w:rsidRDefault="00251310" w:rsidP="00251310">
      <w:pPr>
        <w:pStyle w:val="a3"/>
        <w:ind w:firstLine="482"/>
      </w:pPr>
      <w:r>
        <w:rPr>
          <w:rFonts w:hint="eastAsia"/>
          <w:b/>
        </w:rPr>
        <w:t>原因分析</w:t>
      </w:r>
      <w:r w:rsidRPr="007E12D0">
        <w:rPr>
          <w:rFonts w:hint="eastAsia"/>
          <w:b/>
        </w:rPr>
        <w:t>：</w:t>
      </w:r>
      <w:r w:rsidR="004C3E95">
        <w:rPr>
          <w:rFonts w:hint="eastAsia"/>
        </w:rPr>
        <w:t>最初以为是寄存器的问题，但是</w:t>
      </w:r>
      <w:r w:rsidR="00D61B1F">
        <w:rPr>
          <w:rFonts w:hint="eastAsia"/>
        </w:rPr>
        <w:t>在</w:t>
      </w:r>
      <w:proofErr w:type="spellStart"/>
      <w:r w:rsidR="00D61B1F">
        <w:rPr>
          <w:rFonts w:hint="eastAsia"/>
        </w:rPr>
        <w:t>logisim</w:t>
      </w:r>
      <w:proofErr w:type="spellEnd"/>
      <w:r w:rsidR="00D61B1F">
        <w:rPr>
          <w:rFonts w:hint="eastAsia"/>
        </w:rPr>
        <w:t>上</w:t>
      </w:r>
      <w:r w:rsidR="004C3E95">
        <w:rPr>
          <w:rFonts w:hint="eastAsia"/>
        </w:rPr>
        <w:t>经过检查</w:t>
      </w:r>
      <w:r w:rsidR="00D61B1F">
        <w:rPr>
          <w:rFonts w:hint="eastAsia"/>
        </w:rPr>
        <w:t>，好像并没有问题</w:t>
      </w:r>
      <w:r w:rsidR="00520A78">
        <w:rPr>
          <w:rFonts w:hint="eastAsia"/>
        </w:rPr>
        <w:t>；于是考虑是否是</w:t>
      </w:r>
      <w:proofErr w:type="spellStart"/>
      <w:r w:rsidR="00520A78">
        <w:rPr>
          <w:rFonts w:hint="eastAsia"/>
        </w:rPr>
        <w:t>educoder</w:t>
      </w:r>
      <w:proofErr w:type="spellEnd"/>
      <w:r w:rsidR="00520A78">
        <w:rPr>
          <w:rFonts w:hint="eastAsia"/>
        </w:rPr>
        <w:t>或者</w:t>
      </w:r>
      <w:proofErr w:type="spellStart"/>
      <w:r w:rsidR="00520A78">
        <w:rPr>
          <w:rFonts w:hint="eastAsia"/>
        </w:rPr>
        <w:t>logisim</w:t>
      </w:r>
      <w:proofErr w:type="spellEnd"/>
      <w:r w:rsidR="00520A78">
        <w:rPr>
          <w:rFonts w:hint="eastAsia"/>
        </w:rPr>
        <w:t>本身存在的问题。</w:t>
      </w:r>
    </w:p>
    <w:p w14:paraId="0E982434" w14:textId="19BFEBCE" w:rsidR="00251310" w:rsidRPr="00F1021B" w:rsidRDefault="00251310" w:rsidP="00520A78">
      <w:pPr>
        <w:pStyle w:val="a3"/>
        <w:ind w:firstLine="482"/>
      </w:pPr>
      <w:r w:rsidRPr="007E12D0">
        <w:rPr>
          <w:rFonts w:hint="eastAsia"/>
          <w:b/>
        </w:rPr>
        <w:t>解决方案</w:t>
      </w:r>
      <w:r>
        <w:rPr>
          <w:rFonts w:hint="eastAsia"/>
          <w:b/>
        </w:rPr>
        <w:t>：</w:t>
      </w:r>
      <w:r w:rsidR="00520A78">
        <w:rPr>
          <w:rFonts w:hint="eastAsia"/>
        </w:rPr>
        <w:t>通过重启</w:t>
      </w:r>
      <w:proofErr w:type="spellStart"/>
      <w:r w:rsidR="00520A78">
        <w:rPr>
          <w:rFonts w:hint="eastAsia"/>
        </w:rPr>
        <w:t>educoder</w:t>
      </w:r>
      <w:proofErr w:type="spellEnd"/>
      <w:r w:rsidR="00520A78">
        <w:rPr>
          <w:rFonts w:hint="eastAsia"/>
        </w:rPr>
        <w:t>和</w:t>
      </w:r>
      <w:proofErr w:type="spellStart"/>
      <w:r w:rsidR="00520A78">
        <w:rPr>
          <w:rFonts w:hint="eastAsia"/>
        </w:rPr>
        <w:t>logisim</w:t>
      </w:r>
      <w:proofErr w:type="spellEnd"/>
      <w:r w:rsidR="00520A78">
        <w:rPr>
          <w:rFonts w:hint="eastAsia"/>
        </w:rPr>
        <w:t>，再将</w:t>
      </w:r>
      <w:proofErr w:type="spellStart"/>
      <w:r w:rsidR="00520A78">
        <w:rPr>
          <w:rFonts w:hint="eastAsia"/>
        </w:rPr>
        <w:t>logisim</w:t>
      </w:r>
      <w:proofErr w:type="spellEnd"/>
      <w:r w:rsidR="00520A78">
        <w:rPr>
          <w:rFonts w:hint="eastAsia"/>
        </w:rPr>
        <w:t>文件传至</w:t>
      </w:r>
      <w:r w:rsidR="00520A78">
        <w:rPr>
          <w:rFonts w:hint="eastAsia"/>
        </w:rPr>
        <w:t>educoder</w:t>
      </w:r>
      <w:r w:rsidR="00520A78">
        <w:rPr>
          <w:rFonts w:hint="eastAsia"/>
        </w:rPr>
        <w:t>上进行检查，便通过了。</w:t>
      </w:r>
    </w:p>
    <w:p w14:paraId="14C43E22" w14:textId="77777777" w:rsidR="00251310" w:rsidRDefault="00251310" w:rsidP="00251310">
      <w:pPr>
        <w:pStyle w:val="2"/>
        <w:keepNext w:val="0"/>
        <w:tabs>
          <w:tab w:val="clear" w:pos="567"/>
          <w:tab w:val="num" w:pos="720"/>
        </w:tabs>
        <w:spacing w:beforeLines="100" w:afterLines="100"/>
        <w:ind w:left="576" w:hanging="576"/>
      </w:pPr>
      <w:bookmarkStart w:id="25" w:name="_Toc90893334"/>
      <w:r>
        <w:t>测试与分析</w:t>
      </w:r>
      <w:bookmarkEnd w:id="25"/>
    </w:p>
    <w:p w14:paraId="53919F95" w14:textId="77777777" w:rsidR="00C41DF7" w:rsidRDefault="00C41DF7" w:rsidP="00251310">
      <w:pPr>
        <w:pStyle w:val="a3"/>
        <w:ind w:firstLine="480"/>
      </w:pPr>
      <w:r>
        <w:rPr>
          <w:rFonts w:hint="eastAsia"/>
        </w:rPr>
        <w:lastRenderedPageBreak/>
        <w:t>在</w:t>
      </w:r>
      <w:r>
        <w:rPr>
          <w:rFonts w:hint="eastAsia"/>
        </w:rPr>
        <w:t>R</w:t>
      </w:r>
      <w:r>
        <w:t>AM</w:t>
      </w:r>
      <w:r>
        <w:rPr>
          <w:rFonts w:hint="eastAsia"/>
        </w:rPr>
        <w:t>中加载</w:t>
      </w:r>
      <w:r>
        <w:rPr>
          <w:rFonts w:hint="eastAsia"/>
        </w:rPr>
        <w:t>sort-5-riscv</w:t>
      </w:r>
      <w:r>
        <w:t>.hex</w:t>
      </w:r>
      <w:r>
        <w:rPr>
          <w:rFonts w:hint="eastAsia"/>
        </w:rPr>
        <w:t>文件，加载内容后如下：</w:t>
      </w:r>
    </w:p>
    <w:p w14:paraId="700FAF62" w14:textId="11DFB109" w:rsidR="00C41DF7" w:rsidRDefault="00CA72A1" w:rsidP="00CA72A1">
      <w:pPr>
        <w:pStyle w:val="a3"/>
        <w:ind w:firstLineChars="0" w:firstLine="0"/>
        <w:jc w:val="center"/>
      </w:pPr>
      <w:r>
        <w:rPr>
          <w:noProof/>
        </w:rPr>
        <w:drawing>
          <wp:inline distT="0" distB="0" distL="0" distR="0" wp14:anchorId="7DF4CDEF" wp14:editId="44A28F5D">
            <wp:extent cx="5688965" cy="471805"/>
            <wp:effectExtent l="0" t="0" r="6985"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8965" cy="471805"/>
                    </a:xfrm>
                    <a:prstGeom prst="rect">
                      <a:avLst/>
                    </a:prstGeom>
                  </pic:spPr>
                </pic:pic>
              </a:graphicData>
            </a:graphic>
          </wp:inline>
        </w:drawing>
      </w:r>
    </w:p>
    <w:p w14:paraId="4D975E8A" w14:textId="0BB79C09" w:rsidR="000170AF" w:rsidRDefault="000170AF" w:rsidP="000170AF">
      <w:pPr>
        <w:pStyle w:val="aff1"/>
        <w:spacing w:before="91" w:after="91"/>
      </w:pPr>
      <w:r>
        <w:t xml:space="preserve">图 </w:t>
      </w:r>
      <w:r>
        <w:rPr>
          <w:rFonts w:hint="eastAsia"/>
        </w:rPr>
        <w:t>1</w:t>
      </w:r>
      <w:r>
        <w:t>.</w:t>
      </w:r>
      <w:r>
        <w:rPr>
          <w:rFonts w:hint="eastAsia"/>
        </w:rPr>
        <w:t>5.1 R</w:t>
      </w:r>
      <w:r>
        <w:t>AM</w:t>
      </w:r>
      <w:r>
        <w:rPr>
          <w:rFonts w:hint="eastAsia"/>
        </w:rPr>
        <w:t>内容最初显示</w:t>
      </w:r>
    </w:p>
    <w:p w14:paraId="12A8EB78" w14:textId="3197ED0E" w:rsidR="00C41DF7" w:rsidRDefault="00C41DF7" w:rsidP="000170AF">
      <w:pPr>
        <w:pStyle w:val="a3"/>
        <w:ind w:firstLineChars="0"/>
      </w:pPr>
      <w:r>
        <w:rPr>
          <w:rFonts w:hint="eastAsia"/>
        </w:rPr>
        <w:t>启动时钟进行测试，直到</w:t>
      </w:r>
      <w:r>
        <w:rPr>
          <w:rFonts w:hint="eastAsia"/>
        </w:rPr>
        <w:t>C</w:t>
      </w:r>
      <w:r>
        <w:t>PU</w:t>
      </w:r>
      <w:r>
        <w:rPr>
          <w:rFonts w:hint="eastAsia"/>
        </w:rPr>
        <w:t>运行结束</w:t>
      </w:r>
      <w:r w:rsidR="000170AF">
        <w:rPr>
          <w:rFonts w:hint="eastAsia"/>
        </w:rPr>
        <w:t>：</w:t>
      </w:r>
    </w:p>
    <w:p w14:paraId="49BD6F47" w14:textId="0194F78F" w:rsidR="000170AF" w:rsidRDefault="000170AF" w:rsidP="000170AF">
      <w:pPr>
        <w:pStyle w:val="a3"/>
        <w:ind w:firstLineChars="0" w:firstLine="0"/>
        <w:jc w:val="center"/>
      </w:pPr>
      <w:r>
        <w:rPr>
          <w:noProof/>
        </w:rPr>
        <w:drawing>
          <wp:inline distT="0" distB="0" distL="0" distR="0" wp14:anchorId="3B58DB0C" wp14:editId="392491B1">
            <wp:extent cx="2559133" cy="158496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6186" cy="1614101"/>
                    </a:xfrm>
                    <a:prstGeom prst="rect">
                      <a:avLst/>
                    </a:prstGeom>
                  </pic:spPr>
                </pic:pic>
              </a:graphicData>
            </a:graphic>
          </wp:inline>
        </w:drawing>
      </w:r>
    </w:p>
    <w:p w14:paraId="4AE9EA70" w14:textId="1593A082" w:rsidR="000170AF" w:rsidRDefault="000170AF" w:rsidP="000170AF">
      <w:pPr>
        <w:pStyle w:val="aff1"/>
        <w:spacing w:before="91" w:after="91"/>
      </w:pPr>
      <w:r>
        <w:t xml:space="preserve">图 </w:t>
      </w:r>
      <w:r>
        <w:rPr>
          <w:rFonts w:hint="eastAsia"/>
        </w:rPr>
        <w:t>1</w:t>
      </w:r>
      <w:r>
        <w:t>.</w:t>
      </w:r>
      <w:r>
        <w:rPr>
          <w:rFonts w:hint="eastAsia"/>
        </w:rPr>
        <w:t>5.2 运行结束时时钟周期数和指令数显示</w:t>
      </w:r>
    </w:p>
    <w:p w14:paraId="71449836" w14:textId="6F903119" w:rsidR="000170AF" w:rsidRDefault="000170AF" w:rsidP="00251310">
      <w:pPr>
        <w:pStyle w:val="a3"/>
        <w:ind w:firstLine="480"/>
      </w:pPr>
      <w:r>
        <w:rPr>
          <w:rFonts w:hint="eastAsia"/>
        </w:rPr>
        <w:t>而最终完成排序后，</w:t>
      </w:r>
      <w:r>
        <w:rPr>
          <w:rFonts w:hint="eastAsia"/>
        </w:rPr>
        <w:t>R</w:t>
      </w:r>
      <w:r>
        <w:t>AM</w:t>
      </w:r>
      <w:r>
        <w:rPr>
          <w:rFonts w:hint="eastAsia"/>
        </w:rPr>
        <w:t>中的内容就变成了：</w:t>
      </w:r>
    </w:p>
    <w:p w14:paraId="09B87210" w14:textId="2D13C8A5" w:rsidR="000170AF" w:rsidRDefault="000170AF" w:rsidP="000170AF">
      <w:pPr>
        <w:pStyle w:val="a3"/>
        <w:ind w:firstLineChars="0" w:firstLine="0"/>
        <w:jc w:val="center"/>
      </w:pPr>
      <w:r>
        <w:rPr>
          <w:noProof/>
        </w:rPr>
        <w:drawing>
          <wp:inline distT="0" distB="0" distL="0" distR="0" wp14:anchorId="114483BA" wp14:editId="7838EEB3">
            <wp:extent cx="5688965" cy="1070610"/>
            <wp:effectExtent l="0" t="0" r="698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8965" cy="1070610"/>
                    </a:xfrm>
                    <a:prstGeom prst="rect">
                      <a:avLst/>
                    </a:prstGeom>
                  </pic:spPr>
                </pic:pic>
              </a:graphicData>
            </a:graphic>
          </wp:inline>
        </w:drawing>
      </w:r>
    </w:p>
    <w:p w14:paraId="6B051EDB" w14:textId="4829DC8A" w:rsidR="000170AF" w:rsidRDefault="000170AF" w:rsidP="000170AF">
      <w:pPr>
        <w:pStyle w:val="aff1"/>
        <w:spacing w:before="91" w:after="91"/>
      </w:pPr>
      <w:r>
        <w:t xml:space="preserve">图 </w:t>
      </w:r>
      <w:r>
        <w:rPr>
          <w:rFonts w:hint="eastAsia"/>
        </w:rPr>
        <w:t>1</w:t>
      </w:r>
      <w:r>
        <w:t>.</w:t>
      </w:r>
      <w:r>
        <w:rPr>
          <w:rFonts w:hint="eastAsia"/>
        </w:rPr>
        <w:t>5.</w:t>
      </w:r>
      <w:r w:rsidR="00BF0657">
        <w:rPr>
          <w:rFonts w:hint="eastAsia"/>
        </w:rPr>
        <w:t>3</w:t>
      </w:r>
      <w:r>
        <w:rPr>
          <w:rFonts w:hint="eastAsia"/>
        </w:rPr>
        <w:t xml:space="preserve"> 运行结束</w:t>
      </w:r>
      <w:r w:rsidR="00BF0657">
        <w:rPr>
          <w:rFonts w:hint="eastAsia"/>
        </w:rPr>
        <w:t>后R</w:t>
      </w:r>
      <w:r w:rsidR="00BF0657">
        <w:t>AM</w:t>
      </w:r>
      <w:r w:rsidR="00BF0657">
        <w:rPr>
          <w:rFonts w:hint="eastAsia"/>
        </w:rPr>
        <w:t>内容</w:t>
      </w:r>
    </w:p>
    <w:p w14:paraId="0B6C8F27" w14:textId="55813A3C" w:rsidR="00BF0657" w:rsidRDefault="000170AF" w:rsidP="00BF0657">
      <w:pPr>
        <w:pStyle w:val="a3"/>
        <w:ind w:firstLine="480"/>
      </w:pPr>
      <w:r>
        <w:rPr>
          <w:rFonts w:hint="eastAsia"/>
        </w:rPr>
        <w:t>我们可以发现在</w:t>
      </w:r>
      <w:r>
        <w:rPr>
          <w:rFonts w:hint="eastAsia"/>
        </w:rPr>
        <w:t>080</w:t>
      </w:r>
      <w:r>
        <w:rPr>
          <w:rFonts w:hint="eastAsia"/>
        </w:rPr>
        <w:t>排，有着</w:t>
      </w:r>
      <w:r w:rsidR="00BF0657">
        <w:rPr>
          <w:rFonts w:hint="eastAsia"/>
        </w:rPr>
        <w:t>6</w:t>
      </w:r>
      <w:r w:rsidR="00BF0657">
        <w:rPr>
          <w:rFonts w:hint="eastAsia"/>
        </w:rPr>
        <w:t>到</w:t>
      </w:r>
      <w:r w:rsidR="00BF0657">
        <w:rPr>
          <w:rFonts w:hint="eastAsia"/>
        </w:rPr>
        <w:t>-1</w:t>
      </w:r>
      <w:r w:rsidR="00BF0657">
        <w:rPr>
          <w:rFonts w:hint="eastAsia"/>
        </w:rPr>
        <w:t>的递减排序，那么这样我们就能够知道我们的整个功能是正常完成的。再将文件放入</w:t>
      </w:r>
      <w:r w:rsidR="00BF0657">
        <w:rPr>
          <w:rFonts w:hint="eastAsia"/>
        </w:rPr>
        <w:t>educoder</w:t>
      </w:r>
      <w:r w:rsidR="00BF0657">
        <w:rPr>
          <w:rFonts w:hint="eastAsia"/>
        </w:rPr>
        <w:t>平台，测试成功。</w:t>
      </w:r>
    </w:p>
    <w:p w14:paraId="3D9AC1F0" w14:textId="77777777" w:rsidR="00BF0657" w:rsidRDefault="00BF0657" w:rsidP="00BF0657">
      <w:pPr>
        <w:pStyle w:val="a3"/>
        <w:ind w:firstLineChars="0" w:firstLine="0"/>
      </w:pPr>
      <w:r>
        <w:rPr>
          <w:noProof/>
        </w:rPr>
        <w:drawing>
          <wp:inline distT="0" distB="0" distL="0" distR="0" wp14:anchorId="17BB9632" wp14:editId="127DB0D7">
            <wp:extent cx="5688965" cy="636270"/>
            <wp:effectExtent l="0" t="0" r="698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8965" cy="636270"/>
                    </a:xfrm>
                    <a:prstGeom prst="rect">
                      <a:avLst/>
                    </a:prstGeom>
                  </pic:spPr>
                </pic:pic>
              </a:graphicData>
            </a:graphic>
          </wp:inline>
        </w:drawing>
      </w:r>
    </w:p>
    <w:p w14:paraId="1B23DE9C" w14:textId="750ED7FF" w:rsidR="00AC656C" w:rsidRDefault="00BF0657" w:rsidP="00BF0657">
      <w:pPr>
        <w:pStyle w:val="aff1"/>
        <w:spacing w:before="91" w:after="91"/>
      </w:pPr>
      <w:r>
        <w:t xml:space="preserve">图 </w:t>
      </w:r>
      <w:r>
        <w:rPr>
          <w:rFonts w:hint="eastAsia"/>
        </w:rPr>
        <w:t>1</w:t>
      </w:r>
      <w:r>
        <w:t>.</w:t>
      </w:r>
      <w:r>
        <w:rPr>
          <w:rFonts w:hint="eastAsia"/>
        </w:rPr>
        <w:t>5.2 运行结束时时钟周期数和指令数显示</w:t>
      </w:r>
      <w:r w:rsidR="00AC656C">
        <w:br w:type="page"/>
      </w:r>
    </w:p>
    <w:p w14:paraId="08416296" w14:textId="4D81721C" w:rsidR="00AC656C" w:rsidRPr="00207D8A" w:rsidRDefault="00AC656C" w:rsidP="00AC656C">
      <w:pPr>
        <w:pStyle w:val="10"/>
        <w:numPr>
          <w:ilvl w:val="0"/>
          <w:numId w:val="10"/>
        </w:numPr>
      </w:pPr>
      <w:bookmarkStart w:id="26" w:name="_Toc90893335"/>
      <w:r>
        <w:rPr>
          <w:rFonts w:hint="eastAsia"/>
        </w:rPr>
        <w:lastRenderedPageBreak/>
        <w:t>R</w:t>
      </w:r>
      <w:r>
        <w:t>ISC</w:t>
      </w:r>
      <w:r>
        <w:rPr>
          <w:rFonts w:hint="eastAsia"/>
        </w:rPr>
        <w:t>-</w:t>
      </w:r>
      <w:r>
        <w:t xml:space="preserve">V </w:t>
      </w:r>
      <w:r>
        <w:rPr>
          <w:rFonts w:hint="eastAsia"/>
        </w:rPr>
        <w:t>现代时序中断机制实现</w:t>
      </w:r>
      <w:bookmarkEnd w:id="26"/>
    </w:p>
    <w:p w14:paraId="4F6FC652" w14:textId="77777777" w:rsidR="00AC656C" w:rsidRDefault="00AC656C" w:rsidP="00AC656C">
      <w:pPr>
        <w:pStyle w:val="2"/>
      </w:pPr>
      <w:bookmarkStart w:id="27" w:name="_Toc90893336"/>
      <w:r>
        <w:rPr>
          <w:rFonts w:hint="eastAsia"/>
        </w:rPr>
        <w:t>设计要求</w:t>
      </w:r>
      <w:bookmarkEnd w:id="27"/>
    </w:p>
    <w:p w14:paraId="3F503987" w14:textId="77777777" w:rsidR="001A5E02" w:rsidRDefault="00C82549" w:rsidP="00C82549">
      <w:pPr>
        <w:pStyle w:val="a3"/>
        <w:ind w:firstLineChars="0"/>
      </w:pPr>
      <w:r>
        <w:rPr>
          <w:rFonts w:hint="eastAsia"/>
        </w:rPr>
        <w:t>本实验需要完成现代时序微程序控制器，在其基础上增加硬件数据通路、中断返回指令</w:t>
      </w:r>
      <w:proofErr w:type="spellStart"/>
      <w:r>
        <w:rPr>
          <w:rFonts w:hint="eastAsia"/>
        </w:rPr>
        <w:t>meret</w:t>
      </w:r>
      <w:proofErr w:type="spellEnd"/>
      <w:r w:rsidR="001A5E02">
        <w:rPr>
          <w:rFonts w:hint="eastAsia"/>
        </w:rPr>
        <w:t>的支持</w:t>
      </w:r>
      <w:r>
        <w:rPr>
          <w:rFonts w:hint="eastAsia"/>
        </w:rPr>
        <w:t>，需要中断服务程序配合。</w:t>
      </w:r>
    </w:p>
    <w:p w14:paraId="0E18099D" w14:textId="558D5C59" w:rsidR="00AC656C" w:rsidRDefault="00C82549" w:rsidP="00C82549">
      <w:pPr>
        <w:pStyle w:val="a3"/>
        <w:ind w:firstLineChars="0"/>
      </w:pPr>
      <w:r w:rsidRPr="00BF4533">
        <w:rPr>
          <w:rFonts w:hint="eastAsia"/>
        </w:rPr>
        <w:t>利用</w:t>
      </w:r>
      <w:proofErr w:type="spellStart"/>
      <w:r>
        <w:rPr>
          <w:rFonts w:hint="eastAsia"/>
        </w:rPr>
        <w:t>logisim</w:t>
      </w:r>
      <w:proofErr w:type="spellEnd"/>
      <w:r>
        <w:rPr>
          <w:rFonts w:hint="eastAsia"/>
        </w:rPr>
        <w:t>平台中现有的框架依次完成</w:t>
      </w:r>
      <w:r>
        <w:rPr>
          <w:rFonts w:hint="eastAsia"/>
        </w:rPr>
        <w:t>R</w:t>
      </w:r>
      <w:r>
        <w:t>ISC-V</w:t>
      </w:r>
      <w:r>
        <w:rPr>
          <w:rFonts w:hint="eastAsia"/>
        </w:rPr>
        <w:t>指令译码器设计、支持中断的微程序入口查找逻辑、支持中断的微程序条件判别测试逻辑、支持中断的微程序控制器设计、支持中断的微程序单总线</w:t>
      </w:r>
      <w:r>
        <w:rPr>
          <w:rFonts w:hint="eastAsia"/>
        </w:rPr>
        <w:t>C</w:t>
      </w:r>
      <w:r>
        <w:t>PU</w:t>
      </w:r>
      <w:r>
        <w:rPr>
          <w:rFonts w:hint="eastAsia"/>
        </w:rPr>
        <w:t>设计</w:t>
      </w:r>
      <w:r w:rsidR="00CE0D7A">
        <w:rPr>
          <w:rFonts w:hint="eastAsia"/>
        </w:rPr>
        <w:t>，在</w:t>
      </w:r>
      <w:r w:rsidR="00CE0D7A">
        <w:rPr>
          <w:rFonts w:hint="eastAsia"/>
        </w:rPr>
        <w:t>R</w:t>
      </w:r>
      <w:r w:rsidR="00CE0D7A">
        <w:t>AM</w:t>
      </w:r>
      <w:r w:rsidR="00CE0D7A">
        <w:rPr>
          <w:rFonts w:hint="eastAsia"/>
        </w:rPr>
        <w:t>中加载</w:t>
      </w:r>
      <w:r w:rsidR="00CE0D7A">
        <w:rPr>
          <w:rFonts w:hint="eastAsia"/>
        </w:rPr>
        <w:t>sort-5-riscv</w:t>
      </w:r>
      <w:r w:rsidR="00CE0D7A">
        <w:t>.hex</w:t>
      </w:r>
      <w:r w:rsidR="00CE0D7A">
        <w:rPr>
          <w:rFonts w:hint="eastAsia"/>
        </w:rPr>
        <w:t>程序</w:t>
      </w:r>
      <w:r w:rsidR="00225766">
        <w:rPr>
          <w:rFonts w:hint="eastAsia"/>
        </w:rPr>
        <w:t>，</w:t>
      </w:r>
      <w:r w:rsidR="00CE0D7A">
        <w:t>C</w:t>
      </w:r>
      <w:r w:rsidR="00CE0D7A">
        <w:rPr>
          <w:rFonts w:hint="eastAsia"/>
        </w:rPr>
        <w:t>trl+k</w:t>
      </w:r>
      <w:r w:rsidR="00CE0D7A">
        <w:rPr>
          <w:rFonts w:hint="eastAsia"/>
        </w:rPr>
        <w:t>自动运行，</w:t>
      </w:r>
      <w:r w:rsidR="00CE0D7A">
        <w:t>CPU</w:t>
      </w:r>
      <w:r w:rsidR="00CE0D7A">
        <w:rPr>
          <w:rFonts w:hint="eastAsia"/>
        </w:rPr>
        <w:t>能够完成简单的排序程序</w:t>
      </w:r>
      <w:r w:rsidR="00225766">
        <w:rPr>
          <w:rFonts w:hint="eastAsia"/>
        </w:rPr>
        <w:t>；接着完成</w:t>
      </w:r>
      <w:r>
        <w:rPr>
          <w:rFonts w:hint="eastAsia"/>
        </w:rPr>
        <w:t>支持中断的现代时序硬布线控制器状态机设计、支持中断的现代时序硬布线控制器设计，</w:t>
      </w:r>
      <w:r w:rsidR="00225766">
        <w:rPr>
          <w:rFonts w:hint="eastAsia"/>
        </w:rPr>
        <w:t>对</w:t>
      </w:r>
      <w:r w:rsidR="00225766">
        <w:rPr>
          <w:rFonts w:hint="eastAsia"/>
        </w:rPr>
        <w:t>C</w:t>
      </w:r>
      <w:r w:rsidR="00225766">
        <w:t>PU</w:t>
      </w:r>
      <w:r w:rsidR="00225766">
        <w:rPr>
          <w:rFonts w:hint="eastAsia"/>
        </w:rPr>
        <w:t>中的微程序控制器进行替换，</w:t>
      </w:r>
      <w:r>
        <w:rPr>
          <w:rFonts w:hint="eastAsia"/>
        </w:rPr>
        <w:t>完成联调</w:t>
      </w:r>
      <w:r w:rsidR="00225766">
        <w:rPr>
          <w:rFonts w:hint="eastAsia"/>
        </w:rPr>
        <w:t>后测试</w:t>
      </w:r>
      <w:r>
        <w:rPr>
          <w:rFonts w:hint="eastAsia"/>
        </w:rPr>
        <w:t>，</w:t>
      </w:r>
      <w:r w:rsidR="00225766">
        <w:rPr>
          <w:rFonts w:hint="eastAsia"/>
        </w:rPr>
        <w:t>同样应该能够完成简单的</w:t>
      </w:r>
      <w:r>
        <w:rPr>
          <w:rFonts w:hint="eastAsia"/>
        </w:rPr>
        <w:t>排序程序。</w:t>
      </w:r>
    </w:p>
    <w:p w14:paraId="47FF7792" w14:textId="77777777" w:rsidR="00AC656C" w:rsidRDefault="00AC656C" w:rsidP="00AC656C">
      <w:pPr>
        <w:pStyle w:val="2"/>
      </w:pPr>
      <w:bookmarkStart w:id="28" w:name="_Toc90893337"/>
      <w:r>
        <w:rPr>
          <w:rFonts w:hint="eastAsia"/>
        </w:rPr>
        <w:t>方案设计</w:t>
      </w:r>
      <w:bookmarkEnd w:id="28"/>
    </w:p>
    <w:p w14:paraId="2E9AFA3A" w14:textId="7BDC6CCF" w:rsidR="00AC656C" w:rsidRDefault="00CE0D7A" w:rsidP="00AC656C">
      <w:pPr>
        <w:pStyle w:val="30"/>
        <w:tabs>
          <w:tab w:val="left" w:pos="1080"/>
        </w:tabs>
        <w:spacing w:beforeLines="0" w:before="229" w:afterLines="0" w:after="229"/>
        <w:rPr>
          <w:bCs w:val="0"/>
        </w:rPr>
      </w:pPr>
      <w:r>
        <w:rPr>
          <w:bCs w:val="0"/>
        </w:rPr>
        <w:t>RISC-V</w:t>
      </w:r>
      <w:r>
        <w:rPr>
          <w:rFonts w:hint="eastAsia"/>
          <w:bCs w:val="0"/>
        </w:rPr>
        <w:t>指令译码器设计</w:t>
      </w:r>
    </w:p>
    <w:p w14:paraId="52153FAE" w14:textId="77777777" w:rsidR="00D26E2E" w:rsidRDefault="00D26E2E" w:rsidP="00D26E2E">
      <w:pPr>
        <w:pStyle w:val="a3"/>
        <w:ind w:firstLineChars="0" w:firstLine="0"/>
      </w:pPr>
      <w:r>
        <w:rPr>
          <w:rFonts w:hint="eastAsia"/>
        </w:rPr>
        <w:t>（</w:t>
      </w:r>
      <w:r>
        <w:rPr>
          <w:rFonts w:hint="eastAsia"/>
        </w:rPr>
        <w:t>1</w:t>
      </w:r>
      <w:r>
        <w:rPr>
          <w:rFonts w:hint="eastAsia"/>
        </w:rPr>
        <w:t>）输入信号：</w:t>
      </w:r>
    </w:p>
    <w:p w14:paraId="1438D3B9" w14:textId="77777777" w:rsidR="00D26E2E" w:rsidRDefault="00D26E2E" w:rsidP="00D26E2E">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D3D7A">
        <w:rPr>
          <w:rFonts w:hint="eastAsia"/>
          <w:position w:val="3"/>
          <w:sz w:val="16"/>
        </w:rPr>
        <w:instrText>1</w:instrText>
      </w:r>
      <w:r>
        <w:rPr>
          <w:rFonts w:hint="eastAsia"/>
        </w:rPr>
        <w:instrText>)</w:instrText>
      </w:r>
      <w:r>
        <w:fldChar w:fldCharType="end"/>
      </w:r>
      <w:r>
        <w:t>IR</w:t>
      </w:r>
      <w:r>
        <w:rPr>
          <w:rFonts w:hint="eastAsia"/>
        </w:rPr>
        <w:t>：</w:t>
      </w:r>
      <w:r>
        <w:rPr>
          <w:rFonts w:hint="eastAsia"/>
        </w:rPr>
        <w:t>Riscv</w:t>
      </w:r>
      <w:r>
        <w:rPr>
          <w:rFonts w:hint="eastAsia"/>
        </w:rPr>
        <w:t>指令字。</w:t>
      </w:r>
    </w:p>
    <w:p w14:paraId="631F2E0E" w14:textId="77777777" w:rsidR="00D26E2E" w:rsidRDefault="00D26E2E" w:rsidP="00D26E2E">
      <w:pPr>
        <w:pStyle w:val="a3"/>
        <w:ind w:firstLineChars="0" w:firstLine="0"/>
      </w:pPr>
      <w:r>
        <w:rPr>
          <w:rFonts w:hint="eastAsia"/>
        </w:rPr>
        <w:t>（</w:t>
      </w:r>
      <w:r>
        <w:rPr>
          <w:rFonts w:hint="eastAsia"/>
        </w:rPr>
        <w:t>2</w:t>
      </w:r>
      <w:r>
        <w:rPr>
          <w:rFonts w:hint="eastAsia"/>
        </w:rPr>
        <w:t>）输出信号：</w:t>
      </w:r>
    </w:p>
    <w:p w14:paraId="3E36C4B9" w14:textId="77777777" w:rsidR="00D26E2E" w:rsidRDefault="00D26E2E" w:rsidP="00D26E2E">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D3D7A">
        <w:rPr>
          <w:rFonts w:hint="eastAsia"/>
          <w:position w:val="3"/>
          <w:sz w:val="16"/>
        </w:rPr>
        <w:instrText>1</w:instrText>
      </w:r>
      <w:r>
        <w:rPr>
          <w:rFonts w:hint="eastAsia"/>
        </w:rPr>
        <w:instrText>)</w:instrText>
      </w:r>
      <w:r>
        <w:fldChar w:fldCharType="end"/>
      </w:r>
      <w:r>
        <w:t>LW</w:t>
      </w:r>
      <w:r>
        <w:rPr>
          <w:rFonts w:hint="eastAsia"/>
        </w:rPr>
        <w:t>、</w:t>
      </w:r>
      <w:r>
        <w:rPr>
          <w:rFonts w:hint="eastAsia"/>
        </w:rPr>
        <w:t>S</w:t>
      </w:r>
      <w:r>
        <w:t>W</w:t>
      </w:r>
      <w:r>
        <w:rPr>
          <w:rFonts w:hint="eastAsia"/>
        </w:rPr>
        <w:t>、</w:t>
      </w:r>
      <w:r>
        <w:rPr>
          <w:rFonts w:hint="eastAsia"/>
        </w:rPr>
        <w:t>B</w:t>
      </w:r>
      <w:r>
        <w:t>EQ</w:t>
      </w:r>
      <w:r>
        <w:rPr>
          <w:rFonts w:hint="eastAsia"/>
        </w:rPr>
        <w:t>、</w:t>
      </w:r>
      <w:r>
        <w:rPr>
          <w:rFonts w:hint="eastAsia"/>
        </w:rPr>
        <w:t>A</w:t>
      </w:r>
      <w:r>
        <w:t>DDI</w:t>
      </w:r>
      <w:r>
        <w:rPr>
          <w:rFonts w:hint="eastAsia"/>
        </w:rPr>
        <w:t>、</w:t>
      </w:r>
      <w:r>
        <w:rPr>
          <w:rFonts w:hint="eastAsia"/>
        </w:rPr>
        <w:t>S</w:t>
      </w:r>
      <w:r>
        <w:t>LT</w:t>
      </w:r>
      <w:r>
        <w:rPr>
          <w:rFonts w:hint="eastAsia"/>
        </w:rPr>
        <w:t>：操作信号；</w:t>
      </w:r>
    </w:p>
    <w:p w14:paraId="5625CDCA" w14:textId="77777777" w:rsidR="00D26E2E" w:rsidRDefault="00D26E2E" w:rsidP="00D26E2E">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D3D7A">
        <w:rPr>
          <w:rFonts w:hint="eastAsia"/>
          <w:position w:val="3"/>
          <w:sz w:val="16"/>
        </w:rPr>
        <w:instrText>2</w:instrText>
      </w:r>
      <w:r>
        <w:rPr>
          <w:rFonts w:hint="eastAsia"/>
        </w:rPr>
        <w:instrText>)</w:instrText>
      </w:r>
      <w:r>
        <w:fldChar w:fldCharType="end"/>
      </w:r>
      <w:proofErr w:type="spellStart"/>
      <w:r>
        <w:t>O</w:t>
      </w:r>
      <w:r>
        <w:rPr>
          <w:rFonts w:hint="eastAsia"/>
        </w:rPr>
        <w:t>therinstr</w:t>
      </w:r>
      <w:proofErr w:type="spellEnd"/>
      <w:r>
        <w:rPr>
          <w:rFonts w:hint="eastAsia"/>
        </w:rPr>
        <w:t>：不属于上述五个操作的其他信号。</w:t>
      </w:r>
    </w:p>
    <w:p w14:paraId="03549D65" w14:textId="59549465" w:rsidR="00D26E2E" w:rsidRDefault="00D26E2E" w:rsidP="00D26E2E">
      <w:pPr>
        <w:pStyle w:val="a3"/>
        <w:ind w:firstLineChars="0" w:firstLine="0"/>
      </w:pPr>
      <w:r>
        <w:rPr>
          <w:rFonts w:hint="eastAsia"/>
        </w:rPr>
        <w:t>（</w:t>
      </w:r>
      <w:r>
        <w:rPr>
          <w:rFonts w:hint="eastAsia"/>
        </w:rPr>
        <w:t>3</w:t>
      </w:r>
      <w:r>
        <w:rPr>
          <w:rFonts w:hint="eastAsia"/>
        </w:rPr>
        <w:t>）设计原理：其实与</w:t>
      </w:r>
      <w:r>
        <w:rPr>
          <w:rFonts w:hint="eastAsia"/>
        </w:rPr>
        <w:t>1.2.1</w:t>
      </w:r>
      <w:r>
        <w:rPr>
          <w:rFonts w:hint="eastAsia"/>
        </w:rPr>
        <w:t>中的设计是相同的，不再分析。</w:t>
      </w:r>
    </w:p>
    <w:p w14:paraId="6026EB74" w14:textId="32EB2180" w:rsidR="00D26E2E" w:rsidRDefault="00D26E2E" w:rsidP="00D26E2E">
      <w:pPr>
        <w:pStyle w:val="a3"/>
        <w:ind w:firstLineChars="0" w:firstLine="0"/>
      </w:pPr>
      <w:r>
        <w:rPr>
          <w:rFonts w:hint="eastAsia"/>
        </w:rPr>
        <w:t>（</w:t>
      </w:r>
      <w:r>
        <w:rPr>
          <w:rFonts w:hint="eastAsia"/>
        </w:rPr>
        <w:t>4</w:t>
      </w:r>
      <w:r>
        <w:rPr>
          <w:rFonts w:hint="eastAsia"/>
        </w:rPr>
        <w:t>）设计思路：与</w:t>
      </w:r>
      <w:r>
        <w:rPr>
          <w:rFonts w:hint="eastAsia"/>
        </w:rPr>
        <w:t>1.2.1</w:t>
      </w:r>
      <w:r>
        <w:rPr>
          <w:rFonts w:hint="eastAsia"/>
        </w:rPr>
        <w:t>中的设计思路相同，只是在本次实验中，</w:t>
      </w:r>
      <w:proofErr w:type="spellStart"/>
      <w:r>
        <w:t>O</w:t>
      </w:r>
      <w:r>
        <w:rPr>
          <w:rFonts w:hint="eastAsia"/>
        </w:rPr>
        <w:t>therinstr</w:t>
      </w:r>
      <w:proofErr w:type="spellEnd"/>
      <w:r>
        <w:rPr>
          <w:rFonts w:hint="eastAsia"/>
        </w:rPr>
        <w:t>这个输出会成为中断信号</w:t>
      </w:r>
      <w:r w:rsidR="00A8296B">
        <w:rPr>
          <w:rFonts w:hint="eastAsia"/>
        </w:rPr>
        <w:t>M</w:t>
      </w:r>
      <w:r>
        <w:rPr>
          <w:rFonts w:hint="eastAsia"/>
        </w:rPr>
        <w:t>E</w:t>
      </w:r>
      <w:r>
        <w:t>RET</w:t>
      </w:r>
      <w:r>
        <w:rPr>
          <w:rFonts w:hint="eastAsia"/>
        </w:rPr>
        <w:t>。</w:t>
      </w:r>
    </w:p>
    <w:p w14:paraId="28D9B532" w14:textId="1647BD4E" w:rsidR="00AC656C" w:rsidRDefault="00CE0D7A" w:rsidP="00AC656C">
      <w:pPr>
        <w:pStyle w:val="30"/>
        <w:tabs>
          <w:tab w:val="left" w:pos="1080"/>
        </w:tabs>
        <w:spacing w:beforeLines="0" w:before="229" w:afterLines="0" w:after="229"/>
        <w:rPr>
          <w:bCs w:val="0"/>
        </w:rPr>
      </w:pPr>
      <w:r>
        <w:rPr>
          <w:rFonts w:hint="eastAsia"/>
          <w:bCs w:val="0"/>
        </w:rPr>
        <w:t>支持中断的微程序入口查找逻辑</w:t>
      </w:r>
    </w:p>
    <w:p w14:paraId="0DAF8A09" w14:textId="2BAADB8F" w:rsidR="00B277B0" w:rsidRDefault="00B277B0" w:rsidP="00B277B0">
      <w:pPr>
        <w:pStyle w:val="a3"/>
        <w:ind w:firstLineChars="0" w:firstLine="0"/>
      </w:pPr>
      <w:r>
        <w:rPr>
          <w:rFonts w:hint="eastAsia"/>
        </w:rPr>
        <w:t>（</w:t>
      </w:r>
      <w:r>
        <w:rPr>
          <w:rFonts w:hint="eastAsia"/>
        </w:rPr>
        <w:t>1</w:t>
      </w:r>
      <w:r>
        <w:rPr>
          <w:rFonts w:hint="eastAsia"/>
        </w:rPr>
        <w:t>）输入信号：</w:t>
      </w:r>
      <w:r>
        <w:t xml:space="preserve"> </w:t>
      </w:r>
    </w:p>
    <w:p w14:paraId="54B5C15C" w14:textId="62EF56C4" w:rsidR="00A8296B" w:rsidRDefault="00A8296B"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D3D7A">
        <w:rPr>
          <w:rFonts w:hint="eastAsia"/>
          <w:position w:val="3"/>
          <w:sz w:val="16"/>
        </w:rPr>
        <w:instrText>1</w:instrText>
      </w:r>
      <w:r>
        <w:rPr>
          <w:rFonts w:hint="eastAsia"/>
        </w:rPr>
        <w:instrText>)</w:instrText>
      </w:r>
      <w:r>
        <w:fldChar w:fldCharType="end"/>
      </w:r>
      <w:r>
        <w:t>LW</w:t>
      </w:r>
      <w:r>
        <w:rPr>
          <w:rFonts w:hint="eastAsia"/>
        </w:rPr>
        <w:t>、</w:t>
      </w:r>
      <w:r>
        <w:rPr>
          <w:rFonts w:hint="eastAsia"/>
        </w:rPr>
        <w:t>S</w:t>
      </w:r>
      <w:r>
        <w:t>W</w:t>
      </w:r>
      <w:r>
        <w:rPr>
          <w:rFonts w:hint="eastAsia"/>
        </w:rPr>
        <w:t>、</w:t>
      </w:r>
      <w:r>
        <w:rPr>
          <w:rFonts w:hint="eastAsia"/>
        </w:rPr>
        <w:t>B</w:t>
      </w:r>
      <w:r>
        <w:t>EQ</w:t>
      </w:r>
      <w:r>
        <w:rPr>
          <w:rFonts w:hint="eastAsia"/>
        </w:rPr>
        <w:t>、</w:t>
      </w:r>
      <w:r>
        <w:rPr>
          <w:rFonts w:hint="eastAsia"/>
        </w:rPr>
        <w:t>A</w:t>
      </w:r>
      <w:r>
        <w:t>DDI</w:t>
      </w:r>
      <w:r>
        <w:rPr>
          <w:rFonts w:hint="eastAsia"/>
        </w:rPr>
        <w:t>、</w:t>
      </w:r>
      <w:r>
        <w:rPr>
          <w:rFonts w:hint="eastAsia"/>
        </w:rPr>
        <w:t>S</w:t>
      </w:r>
      <w:r>
        <w:t>LT</w:t>
      </w:r>
      <w:r>
        <w:rPr>
          <w:rFonts w:hint="eastAsia"/>
        </w:rPr>
        <w:t>：指令译码信号；</w:t>
      </w:r>
    </w:p>
    <w:p w14:paraId="12E0850F" w14:textId="5335248F" w:rsidR="00A8296B" w:rsidRPr="00A8296B" w:rsidRDefault="00A8296B"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8296B">
        <w:rPr>
          <w:rFonts w:hint="eastAsia"/>
          <w:position w:val="3"/>
          <w:sz w:val="16"/>
        </w:rPr>
        <w:instrText>2</w:instrText>
      </w:r>
      <w:r>
        <w:rPr>
          <w:rFonts w:hint="eastAsia"/>
        </w:rPr>
        <w:instrText>)</w:instrText>
      </w:r>
      <w:r>
        <w:fldChar w:fldCharType="end"/>
      </w:r>
      <w:r>
        <w:t>ERET</w:t>
      </w:r>
      <w:r>
        <w:rPr>
          <w:rFonts w:hint="eastAsia"/>
        </w:rPr>
        <w:t>：</w:t>
      </w:r>
      <w:r>
        <w:rPr>
          <w:rFonts w:hint="eastAsia"/>
        </w:rPr>
        <w:t>M</w:t>
      </w:r>
      <w:r>
        <w:t>ERET</w:t>
      </w:r>
      <w:r>
        <w:rPr>
          <w:rFonts w:hint="eastAsia"/>
        </w:rPr>
        <w:t>指令译码信号。</w:t>
      </w:r>
    </w:p>
    <w:p w14:paraId="224F2648" w14:textId="3B7878CD" w:rsidR="00B277B0" w:rsidRDefault="00B277B0" w:rsidP="00B277B0">
      <w:pPr>
        <w:pStyle w:val="a3"/>
        <w:ind w:firstLineChars="0" w:firstLine="0"/>
      </w:pPr>
      <w:r>
        <w:rPr>
          <w:rFonts w:hint="eastAsia"/>
        </w:rPr>
        <w:lastRenderedPageBreak/>
        <w:t>（</w:t>
      </w:r>
      <w:r>
        <w:rPr>
          <w:rFonts w:hint="eastAsia"/>
        </w:rPr>
        <w:t>2</w:t>
      </w:r>
      <w:r>
        <w:rPr>
          <w:rFonts w:hint="eastAsia"/>
        </w:rPr>
        <w:t>）输出信</w:t>
      </w:r>
      <w:r w:rsidR="00A8296B">
        <w:rPr>
          <w:rFonts w:hint="eastAsia"/>
        </w:rPr>
        <w:t>号</w:t>
      </w:r>
      <w:r>
        <w:rPr>
          <w:rFonts w:hint="eastAsia"/>
        </w:rPr>
        <w:t>：</w:t>
      </w:r>
      <w:r>
        <w:rPr>
          <w:rFonts w:hint="eastAsia"/>
        </w:rPr>
        <w:t xml:space="preserve"> </w:t>
      </w:r>
    </w:p>
    <w:p w14:paraId="40A78D6C" w14:textId="7F2A87A7" w:rsidR="00A8296B" w:rsidRDefault="00A8296B"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8296B">
        <w:rPr>
          <w:rFonts w:hint="eastAsia"/>
          <w:position w:val="3"/>
          <w:sz w:val="16"/>
        </w:rPr>
        <w:instrText>1</w:instrText>
      </w:r>
      <w:r>
        <w:rPr>
          <w:rFonts w:hint="eastAsia"/>
        </w:rPr>
        <w:instrText>)</w:instrText>
      </w:r>
      <w:r>
        <w:fldChar w:fldCharType="end"/>
      </w:r>
      <w:r w:rsidRPr="00A8296B">
        <w:t xml:space="preserve"> </w:t>
      </w:r>
      <w:r>
        <w:t>S</w:t>
      </w:r>
      <w:r w:rsidRPr="00A8296B">
        <w:rPr>
          <w:rFonts w:hint="eastAsia"/>
          <w:vertAlign w:val="subscript"/>
        </w:rPr>
        <w:t>4</w:t>
      </w:r>
      <w:r>
        <w:rPr>
          <w:rFonts w:hint="eastAsia"/>
        </w:rPr>
        <w:t>、</w:t>
      </w:r>
      <w:r>
        <w:t>S</w:t>
      </w:r>
      <w:r w:rsidRPr="002D01CC">
        <w:rPr>
          <w:rFonts w:hint="eastAsia"/>
          <w:vertAlign w:val="subscript"/>
        </w:rPr>
        <w:t>3</w:t>
      </w:r>
      <w:r>
        <w:rPr>
          <w:rFonts w:hint="eastAsia"/>
        </w:rPr>
        <w:t>、</w:t>
      </w:r>
      <w:r>
        <w:rPr>
          <w:rFonts w:hint="eastAsia"/>
        </w:rPr>
        <w:t>S</w:t>
      </w:r>
      <w:r w:rsidRPr="002D01CC">
        <w:rPr>
          <w:rFonts w:hint="eastAsia"/>
          <w:vertAlign w:val="subscript"/>
        </w:rPr>
        <w:t>2</w:t>
      </w:r>
      <w:r>
        <w:rPr>
          <w:rFonts w:hint="eastAsia"/>
        </w:rPr>
        <w:t>、</w:t>
      </w:r>
      <w:r>
        <w:rPr>
          <w:rFonts w:hint="eastAsia"/>
        </w:rPr>
        <w:t>S</w:t>
      </w:r>
      <w:r w:rsidRPr="002D01CC">
        <w:rPr>
          <w:rFonts w:hint="eastAsia"/>
          <w:vertAlign w:val="subscript"/>
        </w:rPr>
        <w:t>1</w:t>
      </w:r>
      <w:r>
        <w:rPr>
          <w:rFonts w:hint="eastAsia"/>
        </w:rPr>
        <w:t>、</w:t>
      </w:r>
      <w:r>
        <w:rPr>
          <w:rFonts w:hint="eastAsia"/>
        </w:rPr>
        <w:t>S</w:t>
      </w:r>
      <w:r w:rsidRPr="002D01CC">
        <w:rPr>
          <w:rFonts w:hint="eastAsia"/>
          <w:vertAlign w:val="subscript"/>
        </w:rPr>
        <w:t>0</w:t>
      </w:r>
      <w:r>
        <w:rPr>
          <w:rFonts w:hint="eastAsia"/>
        </w:rPr>
        <w:t>：微程序地址入口地址。</w:t>
      </w:r>
    </w:p>
    <w:p w14:paraId="517C55AC" w14:textId="02F138AF" w:rsidR="00B277B0" w:rsidRDefault="00B277B0" w:rsidP="00B277B0">
      <w:pPr>
        <w:pStyle w:val="a3"/>
        <w:ind w:firstLineChars="0" w:firstLine="0"/>
      </w:pPr>
      <w:r>
        <w:rPr>
          <w:rFonts w:hint="eastAsia"/>
        </w:rPr>
        <w:t>（</w:t>
      </w:r>
      <w:r>
        <w:rPr>
          <w:rFonts w:hint="eastAsia"/>
        </w:rPr>
        <w:t>3</w:t>
      </w:r>
      <w:r>
        <w:rPr>
          <w:rFonts w:hint="eastAsia"/>
        </w:rPr>
        <w:t>）设计原理：</w:t>
      </w:r>
      <w:r w:rsidR="00932E0C">
        <w:rPr>
          <w:rFonts w:hint="eastAsia"/>
        </w:rPr>
        <w:t>微程序</w:t>
      </w:r>
      <w:r w:rsidR="001D15BA">
        <w:rPr>
          <w:rFonts w:hint="eastAsia"/>
        </w:rPr>
        <w:t>入口</w:t>
      </w:r>
      <w:r w:rsidR="00932E0C">
        <w:rPr>
          <w:rFonts w:hint="eastAsia"/>
        </w:rPr>
        <w:t>查找逻辑</w:t>
      </w:r>
      <w:r w:rsidR="001D15BA">
        <w:rPr>
          <w:rFonts w:hint="eastAsia"/>
        </w:rPr>
        <w:t>中，输出信号</w:t>
      </w:r>
      <w:r w:rsidR="00932E0C">
        <w:rPr>
          <w:rFonts w:hint="eastAsia"/>
        </w:rPr>
        <w:t>是在</w:t>
      </w:r>
      <w:r w:rsidR="00932E0C">
        <w:rPr>
          <w:rFonts w:hint="eastAsia"/>
        </w:rPr>
        <w:t>P</w:t>
      </w:r>
      <w:r w:rsidR="001D15BA" w:rsidRPr="001D15BA">
        <w:rPr>
          <w:rFonts w:hint="eastAsia"/>
          <w:vertAlign w:val="subscript"/>
        </w:rPr>
        <w:t>0</w:t>
      </w:r>
      <w:r w:rsidR="001D15BA">
        <w:rPr>
          <w:rFonts w:hint="eastAsia"/>
        </w:rPr>
        <w:t>=1</w:t>
      </w:r>
      <w:r w:rsidR="001D15BA">
        <w:rPr>
          <w:rFonts w:hint="eastAsia"/>
        </w:rPr>
        <w:t>时，多路选择器从中选出下次跳转的微程序地址。而</w:t>
      </w:r>
      <w:r w:rsidR="001D15BA">
        <w:rPr>
          <w:rFonts w:hint="eastAsia"/>
        </w:rPr>
        <w:t>P</w:t>
      </w:r>
      <w:r w:rsidR="001D15BA" w:rsidRPr="001D15BA">
        <w:rPr>
          <w:rFonts w:hint="eastAsia"/>
          <w:vertAlign w:val="subscript"/>
        </w:rPr>
        <w:t>0</w:t>
      </w:r>
      <w:r w:rsidR="001D15BA">
        <w:rPr>
          <w:rFonts w:hint="eastAsia"/>
        </w:rPr>
        <w:t>=1</w:t>
      </w:r>
      <w:r w:rsidR="001D15BA">
        <w:rPr>
          <w:rFonts w:hint="eastAsia"/>
        </w:rPr>
        <w:t>只有在取指令最后一条微指令中才会出现，所以，查找逻辑的结果</w:t>
      </w:r>
      <w:proofErr w:type="gramStart"/>
      <w:r w:rsidR="001D15BA">
        <w:rPr>
          <w:rFonts w:hint="eastAsia"/>
        </w:rPr>
        <w:t>就是取指微程序</w:t>
      </w:r>
      <w:proofErr w:type="gramEnd"/>
      <w:r w:rsidR="001D15BA">
        <w:rPr>
          <w:rFonts w:hint="eastAsia"/>
        </w:rPr>
        <w:t>执行之后下一个微程序的入口地址，也因此我们便能够知道应该如何设计了。</w:t>
      </w:r>
    </w:p>
    <w:p w14:paraId="29EF8632" w14:textId="2B1611B5" w:rsidR="00B277B0" w:rsidRDefault="00B277B0" w:rsidP="00B277B0">
      <w:pPr>
        <w:pStyle w:val="a3"/>
        <w:ind w:firstLineChars="0" w:firstLine="0"/>
      </w:pPr>
      <w:r>
        <w:rPr>
          <w:rFonts w:hint="eastAsia"/>
        </w:rPr>
        <w:t>（</w:t>
      </w:r>
      <w:r>
        <w:rPr>
          <w:rFonts w:hint="eastAsia"/>
        </w:rPr>
        <w:t>4</w:t>
      </w:r>
      <w:r>
        <w:rPr>
          <w:rFonts w:hint="eastAsia"/>
        </w:rPr>
        <w:t>）设计思路：</w:t>
      </w:r>
      <w:r>
        <w:t xml:space="preserve"> </w:t>
      </w:r>
      <w:r w:rsidR="001D15BA">
        <w:rPr>
          <w:rFonts w:hint="eastAsia"/>
        </w:rPr>
        <w:t>只要根据不同德指令信号，给出微程序入口地址就行，入口地址我们可以根据下面的状态转化图得出：</w:t>
      </w:r>
    </w:p>
    <w:p w14:paraId="08B217B0" w14:textId="72774F3F" w:rsidR="001D15BA" w:rsidRDefault="001D15BA" w:rsidP="001D15BA">
      <w:pPr>
        <w:pStyle w:val="a3"/>
        <w:ind w:firstLineChars="0" w:firstLine="0"/>
        <w:jc w:val="center"/>
      </w:pPr>
      <w:r>
        <w:rPr>
          <w:noProof/>
        </w:rPr>
        <w:drawing>
          <wp:inline distT="0" distB="0" distL="0" distR="0" wp14:anchorId="1946A841" wp14:editId="158BE002">
            <wp:extent cx="3483168" cy="2827020"/>
            <wp:effectExtent l="0" t="0" r="3175" b="0"/>
            <wp:docPr id="37" name="图片 37" descr="预览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预览大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0894" cy="2833291"/>
                    </a:xfrm>
                    <a:prstGeom prst="rect">
                      <a:avLst/>
                    </a:prstGeom>
                    <a:noFill/>
                    <a:ln>
                      <a:noFill/>
                    </a:ln>
                  </pic:spPr>
                </pic:pic>
              </a:graphicData>
            </a:graphic>
          </wp:inline>
        </w:drawing>
      </w:r>
    </w:p>
    <w:p w14:paraId="662806A4" w14:textId="3FFAD274" w:rsidR="001D15BA" w:rsidRDefault="001D15BA" w:rsidP="001D15BA">
      <w:pPr>
        <w:pStyle w:val="aff1"/>
        <w:spacing w:before="91" w:after="91"/>
      </w:pPr>
      <w:r>
        <w:t xml:space="preserve">图 </w:t>
      </w:r>
      <w:r>
        <w:rPr>
          <w:rFonts w:hint="eastAsia"/>
        </w:rPr>
        <w:t>2</w:t>
      </w:r>
      <w:r>
        <w:t>.</w:t>
      </w:r>
      <w:r>
        <w:rPr>
          <w:rFonts w:hint="eastAsia"/>
        </w:rPr>
        <w:t>2.1 支持中断的现代时序状态转化图</w:t>
      </w:r>
    </w:p>
    <w:p w14:paraId="14689139" w14:textId="6A6EC07C" w:rsidR="00DE43C9" w:rsidRPr="00DE43C9" w:rsidRDefault="00DE43C9" w:rsidP="00DE43C9">
      <w:r>
        <w:tab/>
      </w:r>
      <w:r>
        <w:rPr>
          <w:rFonts w:hint="eastAsia"/>
        </w:rPr>
        <w:t>将译码信号和对应的入口地址填入</w:t>
      </w:r>
      <w:r w:rsidR="00AE3E8D">
        <w:rPr>
          <w:rFonts w:hint="eastAsia"/>
        </w:rPr>
        <w:t>微程序地址转移逻辑自动生成</w:t>
      </w:r>
      <w:r w:rsidR="00AE3E8D">
        <w:rPr>
          <w:rFonts w:hint="eastAsia"/>
        </w:rPr>
        <w:t>excel</w:t>
      </w:r>
      <w:r w:rsidR="00AE3E8D">
        <w:rPr>
          <w:rFonts w:hint="eastAsia"/>
        </w:rPr>
        <w:t>中，在微程序入口查找逻辑自动生成表格中就可以得到逻辑表达式，填入</w:t>
      </w:r>
      <w:proofErr w:type="spellStart"/>
      <w:r w:rsidR="00AE3E8D">
        <w:rPr>
          <w:rFonts w:hint="eastAsia"/>
        </w:rPr>
        <w:t>logisim</w:t>
      </w:r>
      <w:proofErr w:type="spellEnd"/>
      <w:r w:rsidR="00AE3E8D">
        <w:rPr>
          <w:rFonts w:hint="eastAsia"/>
        </w:rPr>
        <w:t>就可以自动生成电路了。</w:t>
      </w:r>
    </w:p>
    <w:p w14:paraId="312940F0" w14:textId="77777777" w:rsidR="00B277B0" w:rsidRDefault="00B277B0" w:rsidP="00B277B0">
      <w:pPr>
        <w:pStyle w:val="30"/>
        <w:tabs>
          <w:tab w:val="left" w:pos="1080"/>
        </w:tabs>
        <w:spacing w:beforeLines="0" w:before="229" w:afterLines="0" w:after="229"/>
      </w:pPr>
      <w:r>
        <w:rPr>
          <w:rFonts w:hint="eastAsia"/>
        </w:rPr>
        <w:t>支持中断的微程序条件判别测试逻辑</w:t>
      </w:r>
    </w:p>
    <w:p w14:paraId="36F94E5E" w14:textId="2094C4E9" w:rsidR="00B277B0" w:rsidRDefault="00B277B0" w:rsidP="00B277B0">
      <w:pPr>
        <w:pStyle w:val="a3"/>
        <w:ind w:firstLineChars="0" w:firstLine="0"/>
      </w:pPr>
      <w:r>
        <w:rPr>
          <w:rFonts w:hint="eastAsia"/>
        </w:rPr>
        <w:t>（</w:t>
      </w:r>
      <w:r>
        <w:rPr>
          <w:rFonts w:hint="eastAsia"/>
        </w:rPr>
        <w:t>1</w:t>
      </w:r>
      <w:r>
        <w:rPr>
          <w:rFonts w:hint="eastAsia"/>
        </w:rPr>
        <w:t>）输入信号：</w:t>
      </w:r>
      <w:r>
        <w:t xml:space="preserve"> </w:t>
      </w:r>
    </w:p>
    <w:p w14:paraId="0652D798" w14:textId="7EC94C9F" w:rsidR="00DE229D" w:rsidRDefault="00DE229D"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DE229D">
        <w:rPr>
          <w:rFonts w:hint="eastAsia"/>
          <w:position w:val="3"/>
          <w:sz w:val="16"/>
        </w:rPr>
        <w:instrText>1</w:instrText>
      </w:r>
      <w:r>
        <w:rPr>
          <w:rFonts w:hint="eastAsia"/>
        </w:rPr>
        <w:instrText>)</w:instrText>
      </w:r>
      <w:r>
        <w:fldChar w:fldCharType="end"/>
      </w:r>
      <w:r>
        <w:t>P</w:t>
      </w:r>
      <w:r w:rsidRPr="00DE229D">
        <w:rPr>
          <w:rFonts w:hint="eastAsia"/>
          <w:vertAlign w:val="subscript"/>
        </w:rPr>
        <w:t>0</w:t>
      </w:r>
      <w:r>
        <w:rPr>
          <w:rFonts w:hint="eastAsia"/>
        </w:rPr>
        <w:t>：判别测试位，为</w:t>
      </w:r>
      <w:r>
        <w:rPr>
          <w:rFonts w:hint="eastAsia"/>
        </w:rPr>
        <w:t>1</w:t>
      </w:r>
      <w:r>
        <w:rPr>
          <w:rFonts w:hint="eastAsia"/>
        </w:rPr>
        <w:t>表示根据指令功能进行微程序分支；</w:t>
      </w:r>
    </w:p>
    <w:p w14:paraId="2662CFDB" w14:textId="2DD03141" w:rsidR="00DE229D" w:rsidRDefault="00DE229D"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DE229D">
        <w:rPr>
          <w:rFonts w:hint="eastAsia"/>
          <w:position w:val="3"/>
          <w:sz w:val="16"/>
        </w:rPr>
        <w:instrText>2</w:instrText>
      </w:r>
      <w:r>
        <w:rPr>
          <w:rFonts w:hint="eastAsia"/>
        </w:rPr>
        <w:instrText>)</w:instrText>
      </w:r>
      <w:r>
        <w:fldChar w:fldCharType="end"/>
      </w:r>
      <w:r>
        <w:t>P</w:t>
      </w:r>
      <w:r w:rsidRPr="000137D0">
        <w:rPr>
          <w:rFonts w:hint="eastAsia"/>
          <w:vertAlign w:val="subscript"/>
        </w:rPr>
        <w:t>1</w:t>
      </w:r>
      <w:r>
        <w:rPr>
          <w:rFonts w:hint="eastAsia"/>
        </w:rPr>
        <w:t>：判别测试位，为</w:t>
      </w:r>
      <w:r>
        <w:rPr>
          <w:rFonts w:hint="eastAsia"/>
        </w:rPr>
        <w:t>1</w:t>
      </w:r>
      <w:r>
        <w:rPr>
          <w:rFonts w:hint="eastAsia"/>
        </w:rPr>
        <w:t>表示根据</w:t>
      </w:r>
      <w:r>
        <w:rPr>
          <w:rFonts w:hint="eastAsia"/>
        </w:rPr>
        <w:t>equal</w:t>
      </w:r>
      <w:r>
        <w:rPr>
          <w:rFonts w:hint="eastAsia"/>
        </w:rPr>
        <w:t>标志进行微程序分支；</w:t>
      </w:r>
    </w:p>
    <w:p w14:paraId="593CC34D" w14:textId="24CD792A" w:rsidR="00DE229D" w:rsidRDefault="00DE229D"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DE229D">
        <w:rPr>
          <w:rFonts w:hint="eastAsia"/>
          <w:position w:val="3"/>
          <w:sz w:val="16"/>
        </w:rPr>
        <w:instrText>3</w:instrText>
      </w:r>
      <w:r>
        <w:rPr>
          <w:rFonts w:hint="eastAsia"/>
        </w:rPr>
        <w:instrText>)</w:instrText>
      </w:r>
      <w:r>
        <w:fldChar w:fldCharType="end"/>
      </w:r>
      <w:r>
        <w:t>P</w:t>
      </w:r>
      <w:r w:rsidRPr="000137D0">
        <w:rPr>
          <w:rFonts w:hint="eastAsia"/>
          <w:vertAlign w:val="subscript"/>
        </w:rPr>
        <w:t>2</w:t>
      </w:r>
      <w:r>
        <w:rPr>
          <w:rFonts w:hint="eastAsia"/>
        </w:rPr>
        <w:t>：判别测试位，为</w:t>
      </w:r>
      <w:r>
        <w:rPr>
          <w:rFonts w:hint="eastAsia"/>
        </w:rPr>
        <w:t>1</w:t>
      </w:r>
      <w:r>
        <w:rPr>
          <w:rFonts w:hint="eastAsia"/>
        </w:rPr>
        <w:t>表示这是微程序的最后一条微指令，可能需要进行中断响应；</w:t>
      </w:r>
    </w:p>
    <w:p w14:paraId="499A334F" w14:textId="1CD18112" w:rsidR="00DE229D" w:rsidRDefault="00DE229D" w:rsidP="00B277B0">
      <w:pPr>
        <w:pStyle w:val="a3"/>
        <w:ind w:firstLineChars="0" w:firstLine="0"/>
      </w:pPr>
      <w:r>
        <w:lastRenderedPageBreak/>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DE229D">
        <w:rPr>
          <w:rFonts w:hint="eastAsia"/>
          <w:position w:val="3"/>
          <w:sz w:val="16"/>
        </w:rPr>
        <w:instrText>4</w:instrText>
      </w:r>
      <w:r>
        <w:rPr>
          <w:rFonts w:hint="eastAsia"/>
        </w:rPr>
        <w:instrText>)</w:instrText>
      </w:r>
      <w:r>
        <w:fldChar w:fldCharType="end"/>
      </w:r>
      <w:r>
        <w:rPr>
          <w:rFonts w:hint="eastAsia"/>
        </w:rPr>
        <w:t>equal</w:t>
      </w:r>
      <w:r>
        <w:rPr>
          <w:rFonts w:hint="eastAsia"/>
        </w:rPr>
        <w:t>：条件状态位，表示运算相等；</w:t>
      </w:r>
    </w:p>
    <w:p w14:paraId="2C513E98" w14:textId="1DF4E5B7" w:rsidR="00DE229D" w:rsidRDefault="00DE229D"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DE229D">
        <w:rPr>
          <w:rFonts w:hint="eastAsia"/>
          <w:position w:val="3"/>
          <w:sz w:val="16"/>
        </w:rPr>
        <w:instrText>5</w:instrText>
      </w:r>
      <w:r>
        <w:rPr>
          <w:rFonts w:hint="eastAsia"/>
        </w:rPr>
        <w:instrText>)</w:instrText>
      </w:r>
      <w:r>
        <w:fldChar w:fldCharType="end"/>
      </w:r>
      <w:proofErr w:type="spellStart"/>
      <w:r>
        <w:t>I</w:t>
      </w:r>
      <w:r>
        <w:rPr>
          <w:rFonts w:hint="eastAsia"/>
        </w:rPr>
        <w:t>nt</w:t>
      </w:r>
      <w:r>
        <w:t>R</w:t>
      </w:r>
      <w:proofErr w:type="spellEnd"/>
      <w:r>
        <w:rPr>
          <w:rFonts w:hint="eastAsia"/>
        </w:rPr>
        <w:t>：中断请求信号。</w:t>
      </w:r>
    </w:p>
    <w:p w14:paraId="15403A4D" w14:textId="07A85BED" w:rsidR="00B277B0" w:rsidRDefault="00B277B0" w:rsidP="00B277B0">
      <w:pPr>
        <w:pStyle w:val="a3"/>
        <w:ind w:firstLineChars="0" w:firstLine="0"/>
      </w:pPr>
      <w:r>
        <w:rPr>
          <w:rFonts w:hint="eastAsia"/>
        </w:rPr>
        <w:t>（</w:t>
      </w:r>
      <w:r>
        <w:rPr>
          <w:rFonts w:hint="eastAsia"/>
        </w:rPr>
        <w:t>2</w:t>
      </w:r>
      <w:r>
        <w:rPr>
          <w:rFonts w:hint="eastAsia"/>
        </w:rPr>
        <w:t>）输出信号：</w:t>
      </w:r>
      <w:r>
        <w:rPr>
          <w:rFonts w:hint="eastAsia"/>
        </w:rPr>
        <w:t xml:space="preserve"> </w:t>
      </w:r>
    </w:p>
    <w:p w14:paraId="60DB533D" w14:textId="4DC62BA6" w:rsidR="00DE229D" w:rsidRDefault="00DE229D"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DE229D">
        <w:rPr>
          <w:rFonts w:hint="eastAsia"/>
          <w:position w:val="3"/>
          <w:sz w:val="16"/>
        </w:rPr>
        <w:instrText>1</w:instrText>
      </w:r>
      <w:r>
        <w:rPr>
          <w:rFonts w:hint="eastAsia"/>
        </w:rPr>
        <w:instrText>)</w:instrText>
      </w:r>
      <w:r>
        <w:fldChar w:fldCharType="end"/>
      </w:r>
      <w:r w:rsidRPr="00DE229D">
        <w:t xml:space="preserve"> </w:t>
      </w:r>
      <w:r>
        <w:rPr>
          <w:rFonts w:hint="eastAsia"/>
        </w:rPr>
        <w:t>S</w:t>
      </w:r>
      <w:r w:rsidRPr="002D01CC">
        <w:rPr>
          <w:rFonts w:hint="eastAsia"/>
          <w:vertAlign w:val="subscript"/>
        </w:rPr>
        <w:t>2</w:t>
      </w:r>
      <w:r>
        <w:rPr>
          <w:rFonts w:hint="eastAsia"/>
        </w:rPr>
        <w:t>、</w:t>
      </w:r>
      <w:r>
        <w:rPr>
          <w:rFonts w:hint="eastAsia"/>
        </w:rPr>
        <w:t>S</w:t>
      </w:r>
      <w:r w:rsidRPr="002D01CC">
        <w:rPr>
          <w:rFonts w:hint="eastAsia"/>
          <w:vertAlign w:val="subscript"/>
        </w:rPr>
        <w:t>1</w:t>
      </w:r>
      <w:r>
        <w:rPr>
          <w:rFonts w:hint="eastAsia"/>
        </w:rPr>
        <w:t>、</w:t>
      </w:r>
      <w:r>
        <w:rPr>
          <w:rFonts w:hint="eastAsia"/>
        </w:rPr>
        <w:t>S</w:t>
      </w:r>
      <w:r w:rsidRPr="002D01CC">
        <w:rPr>
          <w:rFonts w:hint="eastAsia"/>
          <w:vertAlign w:val="subscript"/>
        </w:rPr>
        <w:t>0</w:t>
      </w:r>
      <w:r>
        <w:rPr>
          <w:rFonts w:hint="eastAsia"/>
        </w:rPr>
        <w:t>：微程序地址</w:t>
      </w:r>
      <w:r w:rsidR="00C16902">
        <w:rPr>
          <w:rFonts w:hint="eastAsia"/>
        </w:rPr>
        <w:t>。</w:t>
      </w:r>
    </w:p>
    <w:p w14:paraId="5C0960C1" w14:textId="41F649E4" w:rsidR="00B277B0" w:rsidRDefault="00B277B0" w:rsidP="00B277B0">
      <w:pPr>
        <w:pStyle w:val="a3"/>
        <w:ind w:firstLineChars="0" w:firstLine="0"/>
      </w:pPr>
      <w:r>
        <w:rPr>
          <w:rFonts w:hint="eastAsia"/>
        </w:rPr>
        <w:t>（</w:t>
      </w:r>
      <w:r>
        <w:rPr>
          <w:rFonts w:hint="eastAsia"/>
        </w:rPr>
        <w:t>3</w:t>
      </w:r>
      <w:r>
        <w:rPr>
          <w:rFonts w:hint="eastAsia"/>
        </w:rPr>
        <w:t>）设计原理：</w:t>
      </w:r>
      <w:r w:rsidR="00C16902">
        <w:rPr>
          <w:rFonts w:hint="eastAsia"/>
        </w:rPr>
        <w:t>条件判别逻辑的输出</w:t>
      </w:r>
      <w:r w:rsidR="00273F4A">
        <w:rPr>
          <w:rFonts w:hint="eastAsia"/>
        </w:rPr>
        <w:t>是多路选择器的选择信号，我们可以根据知识得到不同选择条件下多路选择器应该选择的信号，并由此得到不同输入条件</w:t>
      </w:r>
      <w:proofErr w:type="gramStart"/>
      <w:r w:rsidR="00273F4A">
        <w:rPr>
          <w:rFonts w:hint="eastAsia"/>
        </w:rPr>
        <w:t>下条件</w:t>
      </w:r>
      <w:proofErr w:type="gramEnd"/>
      <w:r w:rsidR="00273F4A">
        <w:rPr>
          <w:rFonts w:hint="eastAsia"/>
        </w:rPr>
        <w:t>判别逻辑应有的输出。</w:t>
      </w:r>
    </w:p>
    <w:p w14:paraId="34FB068F" w14:textId="4D76BC55" w:rsidR="000E5F48" w:rsidRDefault="00B277B0" w:rsidP="00B277B0">
      <w:pPr>
        <w:pStyle w:val="a3"/>
        <w:ind w:firstLineChars="0" w:firstLine="0"/>
      </w:pPr>
      <w:r>
        <w:rPr>
          <w:rFonts w:hint="eastAsia"/>
        </w:rPr>
        <w:t>（</w:t>
      </w:r>
      <w:r>
        <w:rPr>
          <w:rFonts w:hint="eastAsia"/>
        </w:rPr>
        <w:t>4</w:t>
      </w:r>
      <w:r>
        <w:rPr>
          <w:rFonts w:hint="eastAsia"/>
        </w:rPr>
        <w:t>）设计思路：</w:t>
      </w:r>
    </w:p>
    <w:p w14:paraId="59362829" w14:textId="086FD0A0" w:rsidR="00B277B0" w:rsidRDefault="000E5F48" w:rsidP="000E5F48">
      <w:pPr>
        <w:pStyle w:val="a3"/>
        <w:ind w:firstLineChars="0"/>
      </w:pPr>
      <w:r>
        <w:rPr>
          <w:rFonts w:hint="eastAsia"/>
        </w:rPr>
        <w:t>当</w:t>
      </w:r>
      <w:r>
        <w:rPr>
          <w:rFonts w:hint="eastAsia"/>
        </w:rPr>
        <w:t>P</w:t>
      </w:r>
      <w:r w:rsidRPr="000137D0">
        <w:rPr>
          <w:rFonts w:hint="eastAsia"/>
          <w:vertAlign w:val="subscript"/>
        </w:rPr>
        <w:t>0</w:t>
      </w:r>
      <w:r>
        <w:rPr>
          <w:rFonts w:hint="eastAsia"/>
        </w:rPr>
        <w:t>=1</w:t>
      </w:r>
      <w:r>
        <w:rPr>
          <w:rFonts w:hint="eastAsia"/>
        </w:rPr>
        <w:t>时，应该选择微程序入口逻辑的输出信号</w:t>
      </w:r>
      <w:r w:rsidR="003D75B6">
        <w:rPr>
          <w:rFonts w:hint="eastAsia"/>
        </w:rPr>
        <w:t>；</w:t>
      </w:r>
    </w:p>
    <w:p w14:paraId="44A342EC" w14:textId="328212CC" w:rsidR="003D75B6" w:rsidRDefault="003D75B6" w:rsidP="000E5F48">
      <w:pPr>
        <w:pStyle w:val="a3"/>
        <w:ind w:firstLineChars="0"/>
      </w:pPr>
      <w:r>
        <w:rPr>
          <w:rFonts w:hint="eastAsia"/>
        </w:rPr>
        <w:t>当</w:t>
      </w:r>
      <w:r>
        <w:rPr>
          <w:rFonts w:hint="eastAsia"/>
        </w:rPr>
        <w:t>P</w:t>
      </w:r>
      <w:r w:rsidRPr="000137D0">
        <w:rPr>
          <w:rFonts w:hint="eastAsia"/>
          <w:vertAlign w:val="subscript"/>
        </w:rPr>
        <w:t>1</w:t>
      </w:r>
      <w:r>
        <w:rPr>
          <w:rFonts w:hint="eastAsia"/>
        </w:rPr>
        <w:t>=1</w:t>
      </w:r>
      <w:r>
        <w:rPr>
          <w:rFonts w:hint="eastAsia"/>
        </w:rPr>
        <w:t>时，如果</w:t>
      </w:r>
      <w:r>
        <w:rPr>
          <w:rFonts w:hint="eastAsia"/>
        </w:rPr>
        <w:t>equal=1</w:t>
      </w:r>
      <w:r>
        <w:rPr>
          <w:rFonts w:hint="eastAsia"/>
        </w:rPr>
        <w:t>，需要进行跳转</w:t>
      </w:r>
      <w:r w:rsidR="00381737">
        <w:rPr>
          <w:rFonts w:hint="eastAsia"/>
        </w:rPr>
        <w:t>，否则进行</w:t>
      </w:r>
      <w:proofErr w:type="gramStart"/>
      <w:r w:rsidR="00381737">
        <w:rPr>
          <w:rFonts w:hint="eastAsia"/>
        </w:rPr>
        <w:t>公操作</w:t>
      </w:r>
      <w:proofErr w:type="gramEnd"/>
      <w:r w:rsidR="00381737">
        <w:rPr>
          <w:rFonts w:hint="eastAsia"/>
        </w:rPr>
        <w:t>判断</w:t>
      </w:r>
      <w:r>
        <w:rPr>
          <w:rFonts w:hint="eastAsia"/>
        </w:rPr>
        <w:t>；</w:t>
      </w:r>
    </w:p>
    <w:p w14:paraId="07AB0F51" w14:textId="04C4887C" w:rsidR="00381737" w:rsidRDefault="003D75B6" w:rsidP="00381737">
      <w:pPr>
        <w:pStyle w:val="a3"/>
        <w:ind w:firstLineChars="0"/>
      </w:pPr>
      <w:r>
        <w:rPr>
          <w:rFonts w:hint="eastAsia"/>
        </w:rPr>
        <w:t>当</w:t>
      </w:r>
      <w:r>
        <w:rPr>
          <w:rFonts w:hint="eastAsia"/>
        </w:rPr>
        <w:t>P</w:t>
      </w:r>
      <w:r w:rsidRPr="000137D0">
        <w:rPr>
          <w:rFonts w:hint="eastAsia"/>
          <w:vertAlign w:val="subscript"/>
        </w:rPr>
        <w:t>2</w:t>
      </w:r>
      <w:r>
        <w:rPr>
          <w:rFonts w:hint="eastAsia"/>
        </w:rPr>
        <w:t>=1</w:t>
      </w:r>
      <w:r>
        <w:rPr>
          <w:rFonts w:hint="eastAsia"/>
        </w:rPr>
        <w:t>时，</w:t>
      </w:r>
      <w:r w:rsidR="00381737">
        <w:rPr>
          <w:rFonts w:hint="eastAsia"/>
        </w:rPr>
        <w:t>表明微程序执行结束，接下来进行公操作，当存在</w:t>
      </w:r>
      <w:proofErr w:type="spellStart"/>
      <w:r w:rsidR="00381737">
        <w:rPr>
          <w:rFonts w:hint="eastAsia"/>
        </w:rPr>
        <w:t>Int</w:t>
      </w:r>
      <w:r w:rsidR="00381737">
        <w:t>R</w:t>
      </w:r>
      <w:proofErr w:type="spellEnd"/>
      <w:r w:rsidR="00381737">
        <w:rPr>
          <w:rFonts w:hint="eastAsia"/>
        </w:rPr>
        <w:t>信号时，进行中断响应，否则进行下一次取值。由此填入微程序判别逻辑自动生成表达式</w:t>
      </w:r>
      <w:r w:rsidR="00381737">
        <w:rPr>
          <w:rFonts w:hint="eastAsia"/>
        </w:rPr>
        <w:t>excel</w:t>
      </w:r>
      <w:r w:rsidR="00381737">
        <w:rPr>
          <w:rFonts w:hint="eastAsia"/>
        </w:rPr>
        <w:t>表中，如下图：</w:t>
      </w:r>
    </w:p>
    <w:p w14:paraId="02B4BBD7" w14:textId="71A10DDC" w:rsidR="00381737" w:rsidRDefault="00381737" w:rsidP="00381737">
      <w:pPr>
        <w:pStyle w:val="a3"/>
        <w:ind w:firstLineChars="0" w:firstLine="0"/>
        <w:jc w:val="center"/>
      </w:pPr>
      <w:r>
        <w:rPr>
          <w:noProof/>
        </w:rPr>
        <w:drawing>
          <wp:inline distT="0" distB="0" distL="0" distR="0" wp14:anchorId="60A2A072" wp14:editId="55E25DD3">
            <wp:extent cx="2979420" cy="243898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6499" cy="2469342"/>
                    </a:xfrm>
                    <a:prstGeom prst="rect">
                      <a:avLst/>
                    </a:prstGeom>
                  </pic:spPr>
                </pic:pic>
              </a:graphicData>
            </a:graphic>
          </wp:inline>
        </w:drawing>
      </w:r>
    </w:p>
    <w:p w14:paraId="4A9D9C72" w14:textId="67180AE2" w:rsidR="00381737" w:rsidRDefault="00381737" w:rsidP="00381737">
      <w:pPr>
        <w:pStyle w:val="aff1"/>
        <w:spacing w:before="91" w:after="91"/>
      </w:pPr>
      <w:r>
        <w:t xml:space="preserve">图 </w:t>
      </w:r>
      <w:r>
        <w:rPr>
          <w:rFonts w:hint="eastAsia"/>
        </w:rPr>
        <w:t>2</w:t>
      </w:r>
      <w:r>
        <w:t>.</w:t>
      </w:r>
      <w:r>
        <w:rPr>
          <w:rFonts w:hint="eastAsia"/>
        </w:rPr>
        <w:t>2.2 组合逻辑真值表</w:t>
      </w:r>
    </w:p>
    <w:p w14:paraId="20666BB3" w14:textId="7B89DA39" w:rsidR="00381737" w:rsidRPr="00381737" w:rsidRDefault="00381737" w:rsidP="00381737">
      <w:r>
        <w:tab/>
      </w:r>
      <w:r>
        <w:rPr>
          <w:rFonts w:hint="eastAsia"/>
        </w:rPr>
        <w:t>将输出信号表达式自动生成表格中的信号逻辑表达式填入</w:t>
      </w:r>
      <w:proofErr w:type="spellStart"/>
      <w:r>
        <w:rPr>
          <w:rFonts w:hint="eastAsia"/>
        </w:rPr>
        <w:t>logisim</w:t>
      </w:r>
      <w:proofErr w:type="spellEnd"/>
      <w:r>
        <w:rPr>
          <w:rFonts w:hint="eastAsia"/>
        </w:rPr>
        <w:t>，便可自动生成电路。</w:t>
      </w:r>
    </w:p>
    <w:p w14:paraId="66956A6A" w14:textId="0D315BC7" w:rsidR="00CE0D7A" w:rsidRDefault="00CE0D7A" w:rsidP="00CE0D7A">
      <w:pPr>
        <w:pStyle w:val="30"/>
        <w:tabs>
          <w:tab w:val="left" w:pos="1080"/>
        </w:tabs>
        <w:spacing w:beforeLines="0" w:before="229" w:afterLines="0" w:after="229"/>
      </w:pPr>
      <w:r>
        <w:rPr>
          <w:rFonts w:hint="eastAsia"/>
        </w:rPr>
        <w:t>支持中断的微程序控制器设计</w:t>
      </w:r>
    </w:p>
    <w:p w14:paraId="6FC3643E" w14:textId="1F4AD90C" w:rsidR="00B277B0" w:rsidRDefault="00B277B0" w:rsidP="00B277B0">
      <w:pPr>
        <w:pStyle w:val="a3"/>
        <w:ind w:firstLineChars="0" w:firstLine="0"/>
      </w:pPr>
      <w:r>
        <w:rPr>
          <w:rFonts w:hint="eastAsia"/>
        </w:rPr>
        <w:t>（</w:t>
      </w:r>
      <w:r>
        <w:rPr>
          <w:rFonts w:hint="eastAsia"/>
        </w:rPr>
        <w:t>1</w:t>
      </w:r>
      <w:r>
        <w:rPr>
          <w:rFonts w:hint="eastAsia"/>
        </w:rPr>
        <w:t>）输入信号：</w:t>
      </w:r>
      <w:r>
        <w:t xml:space="preserve"> </w:t>
      </w:r>
    </w:p>
    <w:p w14:paraId="1575567D" w14:textId="4E6B207D" w:rsidR="00533BCE" w:rsidRDefault="00533BCE" w:rsidP="00B277B0">
      <w:pPr>
        <w:pStyle w:val="a3"/>
        <w:ind w:firstLineChars="0" w:firstLine="0"/>
      </w:pPr>
      <w:r>
        <w:tab/>
      </w:r>
      <w:r w:rsidR="00A462EE">
        <w:fldChar w:fldCharType="begin"/>
      </w:r>
      <w:r w:rsidR="00A462EE">
        <w:instrText xml:space="preserve"> </w:instrText>
      </w:r>
      <w:r w:rsidR="00A462EE">
        <w:rPr>
          <w:rFonts w:hint="eastAsia"/>
        </w:rPr>
        <w:instrText>eq \o\ac(</w:instrText>
      </w:r>
      <w:r w:rsidR="00A462EE">
        <w:rPr>
          <w:rFonts w:hint="eastAsia"/>
        </w:rPr>
        <w:instrText>○</w:instrText>
      </w:r>
      <w:r w:rsidR="00A462EE">
        <w:rPr>
          <w:rFonts w:hint="eastAsia"/>
        </w:rPr>
        <w:instrText>,</w:instrText>
      </w:r>
      <w:r w:rsidR="00A462EE" w:rsidRPr="00A462EE">
        <w:rPr>
          <w:rFonts w:hint="eastAsia"/>
          <w:position w:val="3"/>
          <w:sz w:val="16"/>
        </w:rPr>
        <w:instrText>1</w:instrText>
      </w:r>
      <w:r w:rsidR="00A462EE">
        <w:rPr>
          <w:rFonts w:hint="eastAsia"/>
        </w:rPr>
        <w:instrText>)</w:instrText>
      </w:r>
      <w:r w:rsidR="00A462EE">
        <w:fldChar w:fldCharType="end"/>
      </w:r>
      <w:r w:rsidR="00A462EE">
        <w:t>IR</w:t>
      </w:r>
      <w:r w:rsidR="00A462EE">
        <w:rPr>
          <w:rFonts w:hint="eastAsia"/>
        </w:rPr>
        <w:t>：</w:t>
      </w:r>
      <w:r w:rsidR="00A462EE">
        <w:rPr>
          <w:rFonts w:hint="eastAsia"/>
        </w:rPr>
        <w:t>R</w:t>
      </w:r>
      <w:r w:rsidR="00A462EE">
        <w:t>ISC-V</w:t>
      </w:r>
      <w:r w:rsidR="00A462EE">
        <w:rPr>
          <w:rFonts w:hint="eastAsia"/>
        </w:rPr>
        <w:t>指令字；</w:t>
      </w:r>
    </w:p>
    <w:p w14:paraId="174C0979" w14:textId="3BC849CE" w:rsidR="00A462EE" w:rsidRDefault="00A462EE" w:rsidP="00B277B0">
      <w:pPr>
        <w:pStyle w:val="a3"/>
        <w:ind w:firstLineChars="0" w:firstLine="0"/>
      </w:pPr>
      <w:r>
        <w:lastRenderedPageBreak/>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462EE">
        <w:rPr>
          <w:rFonts w:hint="eastAsia"/>
          <w:position w:val="3"/>
          <w:sz w:val="16"/>
        </w:rPr>
        <w:instrText>2</w:instrText>
      </w:r>
      <w:r>
        <w:rPr>
          <w:rFonts w:hint="eastAsia"/>
        </w:rPr>
        <w:instrText>)</w:instrText>
      </w:r>
      <w:r>
        <w:fldChar w:fldCharType="end"/>
      </w:r>
      <w:r>
        <w:rPr>
          <w:rFonts w:hint="eastAsia"/>
        </w:rPr>
        <w:t>equal</w:t>
      </w:r>
      <w:r>
        <w:rPr>
          <w:rFonts w:hint="eastAsia"/>
        </w:rPr>
        <w:t>：条件反馈信号，表示运算相等；</w:t>
      </w:r>
    </w:p>
    <w:p w14:paraId="422DADFA" w14:textId="0346F672" w:rsidR="00A462EE" w:rsidRPr="00533BCE" w:rsidRDefault="00A462EE"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462EE">
        <w:rPr>
          <w:rFonts w:hint="eastAsia"/>
          <w:position w:val="3"/>
          <w:sz w:val="16"/>
        </w:rPr>
        <w:instrText>3</w:instrText>
      </w:r>
      <w:r>
        <w:rPr>
          <w:rFonts w:hint="eastAsia"/>
        </w:rPr>
        <w:instrText>)</w:instrText>
      </w:r>
      <w:r>
        <w:fldChar w:fldCharType="end"/>
      </w:r>
      <w:proofErr w:type="spellStart"/>
      <w:r>
        <w:t>I</w:t>
      </w:r>
      <w:r>
        <w:rPr>
          <w:rFonts w:hint="eastAsia"/>
        </w:rPr>
        <w:t>ntR</w:t>
      </w:r>
      <w:proofErr w:type="spellEnd"/>
      <w:r>
        <w:rPr>
          <w:rFonts w:hint="eastAsia"/>
        </w:rPr>
        <w:t>：中断请求信号。</w:t>
      </w:r>
    </w:p>
    <w:p w14:paraId="35E98567" w14:textId="79633419" w:rsidR="00B277B0" w:rsidRDefault="00B277B0" w:rsidP="00B277B0">
      <w:pPr>
        <w:pStyle w:val="a3"/>
        <w:ind w:firstLineChars="0" w:firstLine="0"/>
      </w:pPr>
      <w:r>
        <w:rPr>
          <w:rFonts w:hint="eastAsia"/>
        </w:rPr>
        <w:t>（</w:t>
      </w:r>
      <w:r>
        <w:rPr>
          <w:rFonts w:hint="eastAsia"/>
        </w:rPr>
        <w:t>2</w:t>
      </w:r>
      <w:r>
        <w:rPr>
          <w:rFonts w:hint="eastAsia"/>
        </w:rPr>
        <w:t>）输出信号：</w:t>
      </w:r>
    </w:p>
    <w:p w14:paraId="62EE7484" w14:textId="5124D1D6" w:rsidR="00A462EE" w:rsidRDefault="00A462EE" w:rsidP="00B277B0">
      <w:pPr>
        <w:pStyle w:val="a3"/>
        <w:ind w:firstLineChars="0" w:firstLine="0"/>
      </w:pPr>
      <w:r>
        <w:tab/>
      </w:r>
      <w:r w:rsidR="00934727">
        <w:fldChar w:fldCharType="begin"/>
      </w:r>
      <w:r w:rsidR="00934727">
        <w:instrText xml:space="preserve"> </w:instrText>
      </w:r>
      <w:r w:rsidR="00934727">
        <w:rPr>
          <w:rFonts w:hint="eastAsia"/>
        </w:rPr>
        <w:instrText>eq \o\ac(</w:instrText>
      </w:r>
      <w:r w:rsidR="00934727">
        <w:rPr>
          <w:rFonts w:hint="eastAsia"/>
        </w:rPr>
        <w:instrText>○</w:instrText>
      </w:r>
      <w:r w:rsidR="00934727">
        <w:rPr>
          <w:rFonts w:hint="eastAsia"/>
        </w:rPr>
        <w:instrText>,</w:instrText>
      </w:r>
      <w:r w:rsidR="00934727" w:rsidRPr="00934727">
        <w:rPr>
          <w:rFonts w:hint="eastAsia"/>
          <w:position w:val="3"/>
          <w:sz w:val="16"/>
        </w:rPr>
        <w:instrText>1</w:instrText>
      </w:r>
      <w:r w:rsidR="00934727">
        <w:rPr>
          <w:rFonts w:hint="eastAsia"/>
        </w:rPr>
        <w:instrText>)</w:instrText>
      </w:r>
      <w:r w:rsidR="00934727">
        <w:fldChar w:fldCharType="end"/>
      </w:r>
      <w:proofErr w:type="spellStart"/>
      <w:r w:rsidR="00934727">
        <w:rPr>
          <w:rFonts w:hint="eastAsia"/>
        </w:rPr>
        <w:t>m</w:t>
      </w:r>
      <w:r w:rsidR="00934727">
        <w:t>A</w:t>
      </w:r>
      <w:r w:rsidR="00934727">
        <w:rPr>
          <w:rFonts w:hint="eastAsia"/>
        </w:rPr>
        <w:t>ddr</w:t>
      </w:r>
      <w:proofErr w:type="spellEnd"/>
      <w:r w:rsidR="00934727">
        <w:rPr>
          <w:rFonts w:hint="eastAsia"/>
        </w:rPr>
        <w:t>：当前微指令地址；</w:t>
      </w:r>
    </w:p>
    <w:p w14:paraId="047A9C12" w14:textId="0C92DE34" w:rsidR="00934727" w:rsidRDefault="00934727"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934727">
        <w:rPr>
          <w:rFonts w:hint="eastAsia"/>
          <w:position w:val="3"/>
          <w:sz w:val="16"/>
        </w:rPr>
        <w:instrText>2</w:instrText>
      </w:r>
      <w:r>
        <w:rPr>
          <w:rFonts w:hint="eastAsia"/>
        </w:rPr>
        <w:instrText>)</w:instrText>
      </w:r>
      <w:r>
        <w:fldChar w:fldCharType="end"/>
      </w:r>
      <w:proofErr w:type="spellStart"/>
      <w:r>
        <w:t>C</w:t>
      </w:r>
      <w:r>
        <w:rPr>
          <w:rFonts w:hint="eastAsia"/>
        </w:rPr>
        <w:t>ontrol</w:t>
      </w:r>
      <w:r>
        <w:t>B</w:t>
      </w:r>
      <w:r>
        <w:rPr>
          <w:rFonts w:hint="eastAsia"/>
        </w:rPr>
        <w:t>us</w:t>
      </w:r>
      <w:proofErr w:type="spellEnd"/>
      <w:r>
        <w:rPr>
          <w:rFonts w:hint="eastAsia"/>
        </w:rPr>
        <w:t>：微指令字的控制字段。</w:t>
      </w:r>
    </w:p>
    <w:p w14:paraId="5AAF8307" w14:textId="59F164DD" w:rsidR="00B277B0" w:rsidRDefault="00B277B0" w:rsidP="00B277B0">
      <w:pPr>
        <w:pStyle w:val="a3"/>
        <w:ind w:firstLineChars="0" w:firstLine="0"/>
      </w:pPr>
      <w:r>
        <w:rPr>
          <w:rFonts w:hint="eastAsia"/>
        </w:rPr>
        <w:t>（</w:t>
      </w:r>
      <w:r>
        <w:rPr>
          <w:rFonts w:hint="eastAsia"/>
        </w:rPr>
        <w:t>3</w:t>
      </w:r>
      <w:r>
        <w:rPr>
          <w:rFonts w:hint="eastAsia"/>
        </w:rPr>
        <w:t>）设计原理</w:t>
      </w:r>
      <w:r w:rsidR="00934727">
        <w:rPr>
          <w:rFonts w:hint="eastAsia"/>
        </w:rPr>
        <w:t>：只需要</w:t>
      </w:r>
      <w:r w:rsidR="00CF2D2D">
        <w:rPr>
          <w:rFonts w:hint="eastAsia"/>
        </w:rPr>
        <w:t>知晓</w:t>
      </w:r>
      <w:r w:rsidR="00934727">
        <w:rPr>
          <w:rFonts w:hint="eastAsia"/>
        </w:rPr>
        <w:t>每一条微程序之后需要跳转到哪即可。然后就是对于各部件进行线路连接，</w:t>
      </w:r>
      <w:r w:rsidR="00CF2D2D">
        <w:rPr>
          <w:rFonts w:hint="eastAsia"/>
        </w:rPr>
        <w:t>通过对</w:t>
      </w:r>
      <w:r w:rsidR="00934727">
        <w:rPr>
          <w:rFonts w:hint="eastAsia"/>
        </w:rPr>
        <w:t>计数法寻址</w:t>
      </w:r>
      <w:r w:rsidR="00CF2D2D">
        <w:rPr>
          <w:rFonts w:hint="eastAsia"/>
        </w:rPr>
        <w:t>的学习，我们便能比较轻松地完成连线的操作。</w:t>
      </w:r>
    </w:p>
    <w:p w14:paraId="4CDF10BB" w14:textId="77777777" w:rsidR="00CF2D2D" w:rsidRDefault="00B277B0" w:rsidP="00B277B0">
      <w:pPr>
        <w:pStyle w:val="a3"/>
        <w:ind w:firstLineChars="0" w:firstLine="0"/>
      </w:pPr>
      <w:r>
        <w:rPr>
          <w:rFonts w:hint="eastAsia"/>
        </w:rPr>
        <w:t>（</w:t>
      </w:r>
      <w:r>
        <w:rPr>
          <w:rFonts w:hint="eastAsia"/>
        </w:rPr>
        <w:t>4</w:t>
      </w:r>
      <w:r>
        <w:rPr>
          <w:rFonts w:hint="eastAsia"/>
        </w:rPr>
        <w:t>）设计思路：</w:t>
      </w:r>
      <w:r w:rsidR="003773D2">
        <w:rPr>
          <w:rFonts w:hint="eastAsia"/>
        </w:rPr>
        <w:t>只要根据指令及有限状态机填写支持中断微程序逻辑自动生成</w:t>
      </w:r>
      <w:r w:rsidR="003773D2">
        <w:rPr>
          <w:rFonts w:hint="eastAsia"/>
        </w:rPr>
        <w:t>excel</w:t>
      </w:r>
      <w:r w:rsidR="003773D2">
        <w:rPr>
          <w:rFonts w:hint="eastAsia"/>
        </w:rPr>
        <w:t>表中的微程序地址入口表，便能</w:t>
      </w:r>
      <w:r w:rsidR="00CF2D2D">
        <w:rPr>
          <w:rFonts w:hint="eastAsia"/>
        </w:rPr>
        <w:t>获得微指令十六进制编码，如下：</w:t>
      </w:r>
    </w:p>
    <w:p w14:paraId="0405911F" w14:textId="19FDC7A9" w:rsidR="00CF2D2D" w:rsidRDefault="00CF2D2D" w:rsidP="00CF2D2D">
      <w:pPr>
        <w:pStyle w:val="a3"/>
        <w:ind w:firstLineChars="0" w:firstLine="0"/>
        <w:jc w:val="center"/>
      </w:pPr>
      <w:r>
        <w:rPr>
          <w:noProof/>
        </w:rPr>
        <w:drawing>
          <wp:inline distT="0" distB="0" distL="0" distR="0" wp14:anchorId="396633EE" wp14:editId="2E6CD41A">
            <wp:extent cx="4922520" cy="2564831"/>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7914" cy="2578062"/>
                    </a:xfrm>
                    <a:prstGeom prst="rect">
                      <a:avLst/>
                    </a:prstGeom>
                  </pic:spPr>
                </pic:pic>
              </a:graphicData>
            </a:graphic>
          </wp:inline>
        </w:drawing>
      </w:r>
    </w:p>
    <w:p w14:paraId="37E1534B" w14:textId="4580CD25" w:rsidR="00CF2D2D" w:rsidRDefault="00CF2D2D" w:rsidP="00CF2D2D">
      <w:pPr>
        <w:pStyle w:val="a3"/>
        <w:ind w:firstLineChars="0" w:firstLine="0"/>
        <w:jc w:val="center"/>
      </w:pPr>
      <w:r w:rsidRPr="00CF2D2D">
        <w:rPr>
          <w:rFonts w:ascii="黑体" w:eastAsia="黑体" w:hAnsi="黑体" w:cs="Arial"/>
          <w:sz w:val="21"/>
        </w:rPr>
        <w:t xml:space="preserve">图 </w:t>
      </w:r>
      <w:r w:rsidRPr="00CF2D2D">
        <w:rPr>
          <w:rFonts w:ascii="黑体" w:eastAsia="黑体" w:hAnsi="黑体" w:cs="Arial" w:hint="eastAsia"/>
          <w:sz w:val="21"/>
        </w:rPr>
        <w:t>2</w:t>
      </w:r>
      <w:r w:rsidRPr="00CF2D2D">
        <w:rPr>
          <w:rFonts w:ascii="黑体" w:eastAsia="黑体" w:hAnsi="黑体" w:cs="Arial"/>
          <w:sz w:val="21"/>
        </w:rPr>
        <w:t>.</w:t>
      </w:r>
      <w:r w:rsidRPr="00CF2D2D">
        <w:rPr>
          <w:rFonts w:ascii="黑体" w:eastAsia="黑体" w:hAnsi="黑体" w:cs="Arial" w:hint="eastAsia"/>
          <w:sz w:val="21"/>
        </w:rPr>
        <w:t>2.</w:t>
      </w:r>
      <w:r w:rsidR="00FA4896">
        <w:rPr>
          <w:rFonts w:ascii="黑体" w:eastAsia="黑体" w:hAnsi="黑体" w:cs="Arial" w:hint="eastAsia"/>
          <w:sz w:val="21"/>
        </w:rPr>
        <w:t>3</w:t>
      </w:r>
      <w:r w:rsidRPr="00CF2D2D">
        <w:rPr>
          <w:rFonts w:ascii="黑体" w:eastAsia="黑体" w:hAnsi="黑体" w:cs="Arial" w:hint="eastAsia"/>
          <w:sz w:val="21"/>
        </w:rPr>
        <w:t xml:space="preserve"> </w:t>
      </w:r>
      <w:r w:rsidR="00FA4896">
        <w:rPr>
          <w:rFonts w:ascii="黑体" w:eastAsia="黑体" w:hAnsi="黑体" w:cs="Arial" w:hint="eastAsia"/>
          <w:sz w:val="21"/>
        </w:rPr>
        <w:t>微程序逻辑自动生成表</w:t>
      </w:r>
    </w:p>
    <w:p w14:paraId="6DE7C6D2" w14:textId="5A25DF07" w:rsidR="00B277B0" w:rsidRDefault="00CF2D2D" w:rsidP="00CF2D2D">
      <w:pPr>
        <w:pStyle w:val="a3"/>
        <w:ind w:firstLineChars="0"/>
      </w:pPr>
      <w:r>
        <w:rPr>
          <w:rFonts w:hint="eastAsia"/>
        </w:rPr>
        <w:t>保存到相应的控制存储器中。再进行电路连接</w:t>
      </w:r>
      <w:r w:rsidR="00FA4896">
        <w:rPr>
          <w:rFonts w:hint="eastAsia"/>
        </w:rPr>
        <w:t>，使微程序控制器能够正常工作，连接图如下：</w:t>
      </w:r>
    </w:p>
    <w:p w14:paraId="79E9F8AA" w14:textId="00B58E60" w:rsidR="00FA4896" w:rsidRDefault="00FA4896" w:rsidP="00FA4896">
      <w:pPr>
        <w:pStyle w:val="a3"/>
        <w:ind w:firstLineChars="0" w:firstLine="0"/>
        <w:jc w:val="center"/>
      </w:pPr>
      <w:r>
        <w:rPr>
          <w:noProof/>
        </w:rPr>
        <w:drawing>
          <wp:inline distT="0" distB="0" distL="0" distR="0" wp14:anchorId="73F0C2E1" wp14:editId="418510BD">
            <wp:extent cx="4983480" cy="1948002"/>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7549" cy="1953501"/>
                    </a:xfrm>
                    <a:prstGeom prst="rect">
                      <a:avLst/>
                    </a:prstGeom>
                  </pic:spPr>
                </pic:pic>
              </a:graphicData>
            </a:graphic>
          </wp:inline>
        </w:drawing>
      </w:r>
    </w:p>
    <w:p w14:paraId="5023B604" w14:textId="6468E472" w:rsidR="00FA4896" w:rsidRPr="00B277B0" w:rsidRDefault="00FA4896" w:rsidP="00FA4896">
      <w:pPr>
        <w:pStyle w:val="a3"/>
        <w:ind w:firstLineChars="0" w:firstLine="0"/>
        <w:jc w:val="center"/>
      </w:pPr>
      <w:r w:rsidRPr="00CF2D2D">
        <w:rPr>
          <w:rFonts w:ascii="黑体" w:eastAsia="黑体" w:hAnsi="黑体" w:cs="Arial"/>
          <w:sz w:val="21"/>
        </w:rPr>
        <w:t xml:space="preserve">图 </w:t>
      </w:r>
      <w:r w:rsidRPr="00CF2D2D">
        <w:rPr>
          <w:rFonts w:ascii="黑体" w:eastAsia="黑体" w:hAnsi="黑体" w:cs="Arial" w:hint="eastAsia"/>
          <w:sz w:val="21"/>
        </w:rPr>
        <w:t>2</w:t>
      </w:r>
      <w:r w:rsidRPr="00CF2D2D">
        <w:rPr>
          <w:rFonts w:ascii="黑体" w:eastAsia="黑体" w:hAnsi="黑体" w:cs="Arial"/>
          <w:sz w:val="21"/>
        </w:rPr>
        <w:t>.</w:t>
      </w:r>
      <w:r w:rsidRPr="00CF2D2D">
        <w:rPr>
          <w:rFonts w:ascii="黑体" w:eastAsia="黑体" w:hAnsi="黑体" w:cs="Arial" w:hint="eastAsia"/>
          <w:sz w:val="21"/>
        </w:rPr>
        <w:t>2.</w:t>
      </w:r>
      <w:r w:rsidR="001E41D1">
        <w:rPr>
          <w:rFonts w:ascii="黑体" w:eastAsia="黑体" w:hAnsi="黑体" w:cs="Arial" w:hint="eastAsia"/>
          <w:sz w:val="21"/>
        </w:rPr>
        <w:t>4</w:t>
      </w:r>
      <w:r w:rsidRPr="00CF2D2D">
        <w:rPr>
          <w:rFonts w:ascii="黑体" w:eastAsia="黑体" w:hAnsi="黑体" w:cs="Arial" w:hint="eastAsia"/>
          <w:sz w:val="21"/>
        </w:rPr>
        <w:t xml:space="preserve"> </w:t>
      </w:r>
      <w:r>
        <w:rPr>
          <w:rFonts w:ascii="黑体" w:eastAsia="黑体" w:hAnsi="黑体" w:cs="Arial" w:hint="eastAsia"/>
          <w:sz w:val="21"/>
        </w:rPr>
        <w:t>微程序控制器+中断实现图</w:t>
      </w:r>
    </w:p>
    <w:p w14:paraId="4778BCA8" w14:textId="0A1BB009" w:rsidR="00CE0D7A" w:rsidRDefault="00CE0D7A" w:rsidP="00CE0D7A">
      <w:pPr>
        <w:pStyle w:val="30"/>
        <w:tabs>
          <w:tab w:val="left" w:pos="1080"/>
        </w:tabs>
        <w:spacing w:beforeLines="0" w:before="229" w:afterLines="0" w:after="229"/>
      </w:pPr>
      <w:r>
        <w:rPr>
          <w:rFonts w:hint="eastAsia"/>
        </w:rPr>
        <w:lastRenderedPageBreak/>
        <w:t>支持中断的微程序单总线</w:t>
      </w:r>
      <w:r>
        <w:rPr>
          <w:rFonts w:hint="eastAsia"/>
        </w:rPr>
        <w:t>C</w:t>
      </w:r>
      <w:r>
        <w:t>PU</w:t>
      </w:r>
      <w:r>
        <w:rPr>
          <w:rFonts w:hint="eastAsia"/>
        </w:rPr>
        <w:t>设计</w:t>
      </w:r>
    </w:p>
    <w:p w14:paraId="304297BF" w14:textId="6FA96842" w:rsidR="00DC6C03" w:rsidRPr="00DC6C03" w:rsidRDefault="00B277B0" w:rsidP="00B277B0">
      <w:pPr>
        <w:pStyle w:val="a3"/>
        <w:ind w:firstLineChars="0" w:firstLine="0"/>
      </w:pPr>
      <w:r>
        <w:rPr>
          <w:rFonts w:hint="eastAsia"/>
        </w:rPr>
        <w:t>（</w:t>
      </w:r>
      <w:r>
        <w:rPr>
          <w:rFonts w:hint="eastAsia"/>
        </w:rPr>
        <w:t>1</w:t>
      </w:r>
      <w:r>
        <w:rPr>
          <w:rFonts w:hint="eastAsia"/>
        </w:rPr>
        <w:t>）输入信号：</w:t>
      </w:r>
      <w:r w:rsidR="00B07829">
        <w:rPr>
          <w:rFonts w:hint="eastAsia"/>
        </w:rPr>
        <w:t>无。</w:t>
      </w:r>
    </w:p>
    <w:p w14:paraId="657808CF" w14:textId="7F7A2311" w:rsidR="00B277B0" w:rsidRDefault="00B277B0" w:rsidP="00B277B0">
      <w:pPr>
        <w:pStyle w:val="a3"/>
        <w:ind w:firstLineChars="0" w:firstLine="0"/>
      </w:pPr>
      <w:r>
        <w:rPr>
          <w:rFonts w:hint="eastAsia"/>
        </w:rPr>
        <w:t>（</w:t>
      </w:r>
      <w:r>
        <w:rPr>
          <w:rFonts w:hint="eastAsia"/>
        </w:rPr>
        <w:t>2</w:t>
      </w:r>
      <w:r>
        <w:rPr>
          <w:rFonts w:hint="eastAsia"/>
        </w:rPr>
        <w:t>）输出信号：</w:t>
      </w:r>
      <w:r w:rsidR="007A63D3">
        <w:rPr>
          <w:rFonts w:hint="eastAsia"/>
        </w:rPr>
        <w:t>无。</w:t>
      </w:r>
    </w:p>
    <w:p w14:paraId="55A38E59" w14:textId="77777777" w:rsidR="002A1DB9" w:rsidRDefault="00B277B0" w:rsidP="002A1DB9">
      <w:pPr>
        <w:pStyle w:val="a3"/>
        <w:ind w:firstLineChars="0" w:firstLine="0"/>
      </w:pPr>
      <w:r>
        <w:rPr>
          <w:rFonts w:hint="eastAsia"/>
        </w:rPr>
        <w:t>（</w:t>
      </w:r>
      <w:r>
        <w:rPr>
          <w:rFonts w:hint="eastAsia"/>
        </w:rPr>
        <w:t>3</w:t>
      </w:r>
      <w:r>
        <w:rPr>
          <w:rFonts w:hint="eastAsia"/>
        </w:rPr>
        <w:t>）设计原理：</w:t>
      </w:r>
      <w:r w:rsidR="002A1DB9">
        <w:rPr>
          <w:rFonts w:hint="eastAsia"/>
        </w:rPr>
        <w:t>C</w:t>
      </w:r>
      <w:r w:rsidR="002A1DB9">
        <w:t>PU</w:t>
      </w:r>
      <w:r w:rsidR="002A1DB9">
        <w:rPr>
          <w:rFonts w:hint="eastAsia"/>
        </w:rPr>
        <w:t>的执行，其实与现代时序没有什么大差别，主要关注中断逻辑。先要判断是否为开中断，如果是开中断，需要保存现场，再将</w:t>
      </w:r>
      <w:r w:rsidR="002A1DB9">
        <w:rPr>
          <w:rFonts w:hint="eastAsia"/>
        </w:rPr>
        <w:t>P</w:t>
      </w:r>
      <w:r w:rsidR="002A1DB9">
        <w:t>C</w:t>
      </w:r>
      <w:r w:rsidR="002A1DB9">
        <w:rPr>
          <w:rFonts w:hint="eastAsia"/>
        </w:rPr>
        <w:t>值送入</w:t>
      </w:r>
      <w:r w:rsidR="002A1DB9">
        <w:rPr>
          <w:rFonts w:hint="eastAsia"/>
        </w:rPr>
        <w:t>E</w:t>
      </w:r>
      <w:r w:rsidR="002A1DB9">
        <w:t>PC</w:t>
      </w:r>
      <w:r w:rsidR="002A1DB9">
        <w:rPr>
          <w:rFonts w:hint="eastAsia"/>
        </w:rPr>
        <w:t>，之后根据不同的中断</w:t>
      </w:r>
      <w:proofErr w:type="gramStart"/>
      <w:r w:rsidR="002A1DB9">
        <w:rPr>
          <w:rFonts w:hint="eastAsia"/>
        </w:rPr>
        <w:t>号选择</w:t>
      </w:r>
      <w:proofErr w:type="gramEnd"/>
      <w:r w:rsidR="002A1DB9">
        <w:rPr>
          <w:rFonts w:hint="eastAsia"/>
        </w:rPr>
        <w:t>不同的中断地址程序进行执行；而如果为关中断，则不必发送中断请求。</w:t>
      </w:r>
    </w:p>
    <w:p w14:paraId="48F6CCA8" w14:textId="72A0BBF7" w:rsidR="00B277B0" w:rsidRDefault="002A1DB9" w:rsidP="002A1DB9">
      <w:pPr>
        <w:pStyle w:val="a3"/>
        <w:ind w:firstLineChars="0"/>
      </w:pPr>
      <w:r>
        <w:rPr>
          <w:rFonts w:hint="eastAsia"/>
        </w:rPr>
        <w:t>整个</w:t>
      </w:r>
      <w:r>
        <w:rPr>
          <w:rFonts w:hint="eastAsia"/>
        </w:rPr>
        <w:t>C</w:t>
      </w:r>
      <w:r>
        <w:t>PU</w:t>
      </w:r>
      <w:r>
        <w:rPr>
          <w:rFonts w:hint="eastAsia"/>
        </w:rPr>
        <w:t>是在单总线数据通路中增加了异常程序地址计数器、中断使能寄存器、中断控制器。注意</w:t>
      </w:r>
      <w:r>
        <w:rPr>
          <w:rFonts w:hint="eastAsia"/>
        </w:rPr>
        <w:t>E</w:t>
      </w:r>
      <w:r>
        <w:t>PC</w:t>
      </w:r>
      <w:r>
        <w:rPr>
          <w:rFonts w:hint="eastAsia"/>
        </w:rPr>
        <w:t>，进入中断响应阶段时，</w:t>
      </w:r>
      <w:proofErr w:type="spellStart"/>
      <w:r>
        <w:rPr>
          <w:rFonts w:hint="eastAsia"/>
        </w:rPr>
        <w:t>m</w:t>
      </w:r>
      <w:r>
        <w:t>EPC</w:t>
      </w:r>
      <w:r>
        <w:rPr>
          <w:rFonts w:hint="eastAsia"/>
        </w:rPr>
        <w:t>in</w:t>
      </w:r>
      <w:proofErr w:type="spellEnd"/>
      <w:r>
        <w:rPr>
          <w:rFonts w:hint="eastAsia"/>
        </w:rPr>
        <w:t>=1</w:t>
      </w:r>
      <w:r>
        <w:rPr>
          <w:rFonts w:hint="eastAsia"/>
        </w:rPr>
        <w:t>时，使断点值保持不变；中断响应结束时，</w:t>
      </w:r>
      <w:proofErr w:type="spellStart"/>
      <w:r>
        <w:rPr>
          <w:rFonts w:hint="eastAsia"/>
        </w:rPr>
        <w:t>m</w:t>
      </w:r>
      <w:r>
        <w:t>EPC</w:t>
      </w:r>
      <w:r>
        <w:rPr>
          <w:rFonts w:hint="eastAsia"/>
        </w:rPr>
        <w:t>out</w:t>
      </w:r>
      <w:proofErr w:type="spellEnd"/>
      <w:r>
        <w:rPr>
          <w:rFonts w:hint="eastAsia"/>
        </w:rPr>
        <w:t>=1</w:t>
      </w:r>
      <w:r>
        <w:rPr>
          <w:rFonts w:hint="eastAsia"/>
        </w:rPr>
        <w:t>，将断点地址传输到</w:t>
      </w:r>
      <w:r>
        <w:rPr>
          <w:rFonts w:hint="eastAsia"/>
        </w:rPr>
        <w:t>P</w:t>
      </w:r>
      <w:r>
        <w:t>C</w:t>
      </w:r>
      <w:r>
        <w:rPr>
          <w:rFonts w:hint="eastAsia"/>
        </w:rPr>
        <w:t>中。而</w:t>
      </w:r>
      <w:r>
        <w:rPr>
          <w:rFonts w:hint="eastAsia"/>
        </w:rPr>
        <w:t>I</w:t>
      </w:r>
      <w:r>
        <w:t>E</w:t>
      </w:r>
      <w:r>
        <w:rPr>
          <w:rFonts w:hint="eastAsia"/>
        </w:rPr>
        <w:t>在关中断时置</w:t>
      </w:r>
      <w:r>
        <w:rPr>
          <w:rFonts w:hint="eastAsia"/>
        </w:rPr>
        <w:t>1</w:t>
      </w:r>
      <w:r>
        <w:rPr>
          <w:rFonts w:hint="eastAsia"/>
        </w:rPr>
        <w:t>，开中断时置</w:t>
      </w:r>
      <w:r>
        <w:rPr>
          <w:rFonts w:hint="eastAsia"/>
        </w:rPr>
        <w:t>0</w:t>
      </w:r>
      <w:r>
        <w:rPr>
          <w:rFonts w:hint="eastAsia"/>
        </w:rPr>
        <w:t>，输出与寄存器保存内容相反的值。</w:t>
      </w:r>
    </w:p>
    <w:p w14:paraId="633D0031" w14:textId="15D6A545" w:rsidR="00B277B0" w:rsidRDefault="00B277B0" w:rsidP="00B277B0">
      <w:pPr>
        <w:pStyle w:val="a3"/>
        <w:ind w:firstLineChars="0" w:firstLine="0"/>
      </w:pPr>
      <w:r>
        <w:rPr>
          <w:rFonts w:hint="eastAsia"/>
        </w:rPr>
        <w:t>（</w:t>
      </w:r>
      <w:r>
        <w:rPr>
          <w:rFonts w:hint="eastAsia"/>
        </w:rPr>
        <w:t>4</w:t>
      </w:r>
      <w:r>
        <w:rPr>
          <w:rFonts w:hint="eastAsia"/>
        </w:rPr>
        <w:t>）设计思路：</w:t>
      </w:r>
      <w:r w:rsidR="001E41D1">
        <w:rPr>
          <w:rFonts w:hint="eastAsia"/>
        </w:rPr>
        <w:t>只要理解了中断的逻辑，便可以根据逻辑连接电路，得到最终需要的效果，连线如下：</w:t>
      </w:r>
    </w:p>
    <w:p w14:paraId="668F14A4" w14:textId="1C7DC9FA" w:rsidR="001E41D1" w:rsidRDefault="001E41D1" w:rsidP="001E41D1">
      <w:pPr>
        <w:pStyle w:val="a3"/>
        <w:ind w:firstLineChars="0" w:firstLine="0"/>
        <w:jc w:val="center"/>
      </w:pPr>
      <w:r>
        <w:rPr>
          <w:noProof/>
        </w:rPr>
        <w:drawing>
          <wp:inline distT="0" distB="0" distL="0" distR="0" wp14:anchorId="3C17F51E" wp14:editId="7A97ED8B">
            <wp:extent cx="2583180" cy="3602045"/>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0914" cy="3640718"/>
                    </a:xfrm>
                    <a:prstGeom prst="rect">
                      <a:avLst/>
                    </a:prstGeom>
                  </pic:spPr>
                </pic:pic>
              </a:graphicData>
            </a:graphic>
          </wp:inline>
        </w:drawing>
      </w:r>
    </w:p>
    <w:p w14:paraId="20BA37EA" w14:textId="3A93450E" w:rsidR="001E41D1" w:rsidRPr="001E41D1" w:rsidRDefault="001E41D1" w:rsidP="001E41D1">
      <w:pPr>
        <w:pStyle w:val="a3"/>
        <w:ind w:firstLineChars="0" w:firstLine="0"/>
        <w:jc w:val="center"/>
      </w:pPr>
      <w:r w:rsidRPr="00CF2D2D">
        <w:rPr>
          <w:rFonts w:ascii="黑体" w:eastAsia="黑体" w:hAnsi="黑体" w:cs="Arial"/>
          <w:sz w:val="21"/>
        </w:rPr>
        <w:t xml:space="preserve">图 </w:t>
      </w:r>
      <w:r w:rsidRPr="00CF2D2D">
        <w:rPr>
          <w:rFonts w:ascii="黑体" w:eastAsia="黑体" w:hAnsi="黑体" w:cs="Arial" w:hint="eastAsia"/>
          <w:sz w:val="21"/>
        </w:rPr>
        <w:t>2</w:t>
      </w:r>
      <w:r w:rsidRPr="00CF2D2D">
        <w:rPr>
          <w:rFonts w:ascii="黑体" w:eastAsia="黑体" w:hAnsi="黑体" w:cs="Arial"/>
          <w:sz w:val="21"/>
        </w:rPr>
        <w:t>.</w:t>
      </w:r>
      <w:r w:rsidRPr="00CF2D2D">
        <w:rPr>
          <w:rFonts w:ascii="黑体" w:eastAsia="黑体" w:hAnsi="黑体" w:cs="Arial" w:hint="eastAsia"/>
          <w:sz w:val="21"/>
        </w:rPr>
        <w:t>2.</w:t>
      </w:r>
      <w:r>
        <w:rPr>
          <w:rFonts w:ascii="黑体" w:eastAsia="黑体" w:hAnsi="黑体" w:cs="Arial" w:hint="eastAsia"/>
          <w:sz w:val="21"/>
        </w:rPr>
        <w:t>5</w:t>
      </w:r>
      <w:r w:rsidRPr="00CF2D2D">
        <w:rPr>
          <w:rFonts w:ascii="黑体" w:eastAsia="黑体" w:hAnsi="黑体" w:cs="Arial" w:hint="eastAsia"/>
          <w:sz w:val="21"/>
        </w:rPr>
        <w:t xml:space="preserve"> </w:t>
      </w:r>
      <w:r>
        <w:rPr>
          <w:rFonts w:ascii="黑体" w:eastAsia="黑体" w:hAnsi="黑体" w:cs="Arial" w:hint="eastAsia"/>
          <w:sz w:val="21"/>
        </w:rPr>
        <w:t>中断逻辑实现图</w:t>
      </w:r>
    </w:p>
    <w:p w14:paraId="0FF1F801" w14:textId="0B186E02" w:rsidR="00CE0D7A" w:rsidRDefault="00CE0D7A" w:rsidP="00CE0D7A">
      <w:pPr>
        <w:pStyle w:val="30"/>
        <w:tabs>
          <w:tab w:val="left" w:pos="1080"/>
        </w:tabs>
        <w:spacing w:beforeLines="0" w:before="229" w:afterLines="0" w:after="229"/>
      </w:pPr>
      <w:r>
        <w:rPr>
          <w:rFonts w:hint="eastAsia"/>
        </w:rPr>
        <w:lastRenderedPageBreak/>
        <w:t>支持中断的现代时序硬布线控制器状态机设计</w:t>
      </w:r>
    </w:p>
    <w:p w14:paraId="2CBF2B3F" w14:textId="1B0322D8" w:rsidR="00B277B0" w:rsidRDefault="00B277B0" w:rsidP="00B277B0">
      <w:pPr>
        <w:pStyle w:val="a3"/>
        <w:ind w:firstLineChars="0" w:firstLine="0"/>
      </w:pPr>
      <w:r>
        <w:rPr>
          <w:rFonts w:hint="eastAsia"/>
        </w:rPr>
        <w:t>（</w:t>
      </w:r>
      <w:r>
        <w:rPr>
          <w:rFonts w:hint="eastAsia"/>
        </w:rPr>
        <w:t>1</w:t>
      </w:r>
      <w:r>
        <w:rPr>
          <w:rFonts w:hint="eastAsia"/>
        </w:rPr>
        <w:t>）输入信号：</w:t>
      </w:r>
      <w:r>
        <w:t xml:space="preserve"> </w:t>
      </w:r>
    </w:p>
    <w:p w14:paraId="625C6D37" w14:textId="5E0BE2EA" w:rsidR="003D0B5D" w:rsidRDefault="003D0B5D"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8296B">
        <w:rPr>
          <w:rFonts w:hint="eastAsia"/>
          <w:position w:val="3"/>
          <w:sz w:val="16"/>
        </w:rPr>
        <w:instrText>1</w:instrText>
      </w:r>
      <w:r>
        <w:rPr>
          <w:rFonts w:hint="eastAsia"/>
        </w:rPr>
        <w:instrText>)</w:instrText>
      </w:r>
      <w:r>
        <w:fldChar w:fldCharType="end"/>
      </w:r>
      <w:r w:rsidRPr="00A8296B">
        <w:t xml:space="preserve"> </w:t>
      </w:r>
      <w:r>
        <w:t>S</w:t>
      </w:r>
      <w:r w:rsidRPr="00A8296B">
        <w:rPr>
          <w:rFonts w:hint="eastAsia"/>
          <w:vertAlign w:val="subscript"/>
        </w:rPr>
        <w:t>4</w:t>
      </w:r>
      <w:r>
        <w:rPr>
          <w:rFonts w:hint="eastAsia"/>
        </w:rPr>
        <w:t>、</w:t>
      </w:r>
      <w:r>
        <w:t>S</w:t>
      </w:r>
      <w:r w:rsidRPr="002D01CC">
        <w:rPr>
          <w:rFonts w:hint="eastAsia"/>
          <w:vertAlign w:val="subscript"/>
        </w:rPr>
        <w:t>3</w:t>
      </w:r>
      <w:r>
        <w:rPr>
          <w:rFonts w:hint="eastAsia"/>
        </w:rPr>
        <w:t>、</w:t>
      </w:r>
      <w:r>
        <w:rPr>
          <w:rFonts w:hint="eastAsia"/>
        </w:rPr>
        <w:t>S</w:t>
      </w:r>
      <w:r w:rsidRPr="002D01CC">
        <w:rPr>
          <w:rFonts w:hint="eastAsia"/>
          <w:vertAlign w:val="subscript"/>
        </w:rPr>
        <w:t>2</w:t>
      </w:r>
      <w:r>
        <w:rPr>
          <w:rFonts w:hint="eastAsia"/>
        </w:rPr>
        <w:t>、</w:t>
      </w:r>
      <w:r>
        <w:rPr>
          <w:rFonts w:hint="eastAsia"/>
        </w:rPr>
        <w:t>S</w:t>
      </w:r>
      <w:r w:rsidRPr="002D01CC">
        <w:rPr>
          <w:rFonts w:hint="eastAsia"/>
          <w:vertAlign w:val="subscript"/>
        </w:rPr>
        <w:t>1</w:t>
      </w:r>
      <w:r>
        <w:rPr>
          <w:rFonts w:hint="eastAsia"/>
        </w:rPr>
        <w:t>、</w:t>
      </w:r>
      <w:r>
        <w:rPr>
          <w:rFonts w:hint="eastAsia"/>
        </w:rPr>
        <w:t>S</w:t>
      </w:r>
      <w:r w:rsidRPr="002D01CC">
        <w:rPr>
          <w:rFonts w:hint="eastAsia"/>
          <w:vertAlign w:val="subscript"/>
        </w:rPr>
        <w:t>0</w:t>
      </w:r>
      <w:r>
        <w:rPr>
          <w:rFonts w:hint="eastAsia"/>
        </w:rPr>
        <w:t>：</w:t>
      </w:r>
      <w:proofErr w:type="gramStart"/>
      <w:r>
        <w:rPr>
          <w:rFonts w:hint="eastAsia"/>
        </w:rPr>
        <w:t>现态输入</w:t>
      </w:r>
      <w:proofErr w:type="gramEnd"/>
      <w:r>
        <w:rPr>
          <w:rFonts w:hint="eastAsia"/>
        </w:rPr>
        <w:t>；</w:t>
      </w:r>
    </w:p>
    <w:p w14:paraId="090D08BF" w14:textId="398F3274" w:rsidR="003D0B5D" w:rsidRDefault="003D0B5D"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3D0B5D">
        <w:rPr>
          <w:rFonts w:hint="eastAsia"/>
          <w:position w:val="3"/>
          <w:sz w:val="16"/>
        </w:rPr>
        <w:instrText>2</w:instrText>
      </w:r>
      <w:r>
        <w:rPr>
          <w:rFonts w:hint="eastAsia"/>
        </w:rPr>
        <w:instrText>)</w:instrText>
      </w:r>
      <w:r>
        <w:fldChar w:fldCharType="end"/>
      </w:r>
      <w:r w:rsidRPr="003D0B5D">
        <w:t xml:space="preserve"> </w:t>
      </w:r>
      <w:r>
        <w:t>LW</w:t>
      </w:r>
      <w:r>
        <w:rPr>
          <w:rFonts w:hint="eastAsia"/>
        </w:rPr>
        <w:t>、</w:t>
      </w:r>
      <w:r>
        <w:rPr>
          <w:rFonts w:hint="eastAsia"/>
        </w:rPr>
        <w:t>S</w:t>
      </w:r>
      <w:r>
        <w:t>W</w:t>
      </w:r>
      <w:r>
        <w:rPr>
          <w:rFonts w:hint="eastAsia"/>
        </w:rPr>
        <w:t>、</w:t>
      </w:r>
      <w:r>
        <w:rPr>
          <w:rFonts w:hint="eastAsia"/>
        </w:rPr>
        <w:t>B</w:t>
      </w:r>
      <w:r>
        <w:t>EQ</w:t>
      </w:r>
      <w:r>
        <w:rPr>
          <w:rFonts w:hint="eastAsia"/>
        </w:rPr>
        <w:t>、</w:t>
      </w:r>
      <w:r>
        <w:rPr>
          <w:rFonts w:hint="eastAsia"/>
        </w:rPr>
        <w:t>A</w:t>
      </w:r>
      <w:r>
        <w:t>DDI</w:t>
      </w:r>
      <w:r>
        <w:rPr>
          <w:rFonts w:hint="eastAsia"/>
        </w:rPr>
        <w:t>、</w:t>
      </w:r>
      <w:r>
        <w:rPr>
          <w:rFonts w:hint="eastAsia"/>
        </w:rPr>
        <w:t>S</w:t>
      </w:r>
      <w:r>
        <w:t>LT</w:t>
      </w:r>
      <w:r>
        <w:rPr>
          <w:rFonts w:hint="eastAsia"/>
        </w:rPr>
        <w:t>：译码指令；</w:t>
      </w:r>
    </w:p>
    <w:p w14:paraId="458F59C4" w14:textId="19D10836" w:rsidR="003D0B5D" w:rsidRDefault="003D0B5D"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3D0B5D">
        <w:rPr>
          <w:rFonts w:hint="eastAsia"/>
          <w:position w:val="3"/>
          <w:sz w:val="16"/>
        </w:rPr>
        <w:instrText>3</w:instrText>
      </w:r>
      <w:r>
        <w:rPr>
          <w:rFonts w:hint="eastAsia"/>
        </w:rPr>
        <w:instrText>)</w:instrText>
      </w:r>
      <w:r>
        <w:fldChar w:fldCharType="end"/>
      </w:r>
      <w:r>
        <w:rPr>
          <w:rFonts w:hint="eastAsia"/>
        </w:rPr>
        <w:t>equal</w:t>
      </w:r>
      <w:r>
        <w:rPr>
          <w:rFonts w:hint="eastAsia"/>
        </w:rPr>
        <w:t>：条件反馈信号；</w:t>
      </w:r>
    </w:p>
    <w:p w14:paraId="042CD91A" w14:textId="208C6FBF" w:rsidR="003D0B5D" w:rsidRPr="003D0B5D" w:rsidRDefault="003D0B5D"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3D0B5D">
        <w:rPr>
          <w:rFonts w:hint="eastAsia"/>
          <w:position w:val="3"/>
          <w:sz w:val="16"/>
        </w:rPr>
        <w:instrText>4</w:instrText>
      </w:r>
      <w:r>
        <w:rPr>
          <w:rFonts w:hint="eastAsia"/>
        </w:rPr>
        <w:instrText>)</w:instrText>
      </w:r>
      <w:r>
        <w:fldChar w:fldCharType="end"/>
      </w:r>
      <w:proofErr w:type="spellStart"/>
      <w:r>
        <w:t>I</w:t>
      </w:r>
      <w:r>
        <w:rPr>
          <w:rFonts w:hint="eastAsia"/>
        </w:rPr>
        <w:t>ntR</w:t>
      </w:r>
      <w:proofErr w:type="spellEnd"/>
      <w:r>
        <w:rPr>
          <w:rFonts w:hint="eastAsia"/>
        </w:rPr>
        <w:t>：中断请求信号。</w:t>
      </w:r>
    </w:p>
    <w:p w14:paraId="3CEAE3CF" w14:textId="46A7C927" w:rsidR="00B277B0" w:rsidRDefault="00B277B0" w:rsidP="00B277B0">
      <w:pPr>
        <w:pStyle w:val="a3"/>
        <w:ind w:firstLineChars="0" w:firstLine="0"/>
      </w:pPr>
      <w:r>
        <w:rPr>
          <w:rFonts w:hint="eastAsia"/>
        </w:rPr>
        <w:t>（</w:t>
      </w:r>
      <w:r>
        <w:rPr>
          <w:rFonts w:hint="eastAsia"/>
        </w:rPr>
        <w:t>2</w:t>
      </w:r>
      <w:r>
        <w:rPr>
          <w:rFonts w:hint="eastAsia"/>
        </w:rPr>
        <w:t>）输出信号：</w:t>
      </w:r>
      <w:r>
        <w:rPr>
          <w:rFonts w:hint="eastAsia"/>
        </w:rPr>
        <w:t xml:space="preserve"> </w:t>
      </w:r>
    </w:p>
    <w:p w14:paraId="2DDCC40C" w14:textId="568ED84E" w:rsidR="003D0B5D" w:rsidRDefault="003D0B5D" w:rsidP="00B277B0">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8296B">
        <w:rPr>
          <w:rFonts w:hint="eastAsia"/>
          <w:position w:val="3"/>
          <w:sz w:val="16"/>
        </w:rPr>
        <w:instrText>1</w:instrText>
      </w:r>
      <w:r>
        <w:rPr>
          <w:rFonts w:hint="eastAsia"/>
        </w:rPr>
        <w:instrText>)</w:instrText>
      </w:r>
      <w:r>
        <w:fldChar w:fldCharType="end"/>
      </w:r>
      <w:r w:rsidRPr="00A8296B">
        <w:t xml:space="preserve"> </w:t>
      </w:r>
      <w:r>
        <w:t>N</w:t>
      </w:r>
      <w:r w:rsidRPr="00A8296B">
        <w:rPr>
          <w:rFonts w:hint="eastAsia"/>
          <w:vertAlign w:val="subscript"/>
        </w:rPr>
        <w:t>4</w:t>
      </w:r>
      <w:r>
        <w:rPr>
          <w:rFonts w:hint="eastAsia"/>
        </w:rPr>
        <w:t>、</w:t>
      </w:r>
      <w:r>
        <w:rPr>
          <w:rFonts w:hint="eastAsia"/>
        </w:rPr>
        <w:t>N</w:t>
      </w:r>
      <w:r w:rsidRPr="002D01CC">
        <w:rPr>
          <w:rFonts w:hint="eastAsia"/>
          <w:vertAlign w:val="subscript"/>
        </w:rPr>
        <w:t>3</w:t>
      </w:r>
      <w:r>
        <w:rPr>
          <w:rFonts w:hint="eastAsia"/>
        </w:rPr>
        <w:t>、</w:t>
      </w:r>
      <w:r>
        <w:rPr>
          <w:rFonts w:hint="eastAsia"/>
        </w:rPr>
        <w:t>N</w:t>
      </w:r>
      <w:r w:rsidRPr="002D01CC">
        <w:rPr>
          <w:rFonts w:hint="eastAsia"/>
          <w:vertAlign w:val="subscript"/>
        </w:rPr>
        <w:t>2</w:t>
      </w:r>
      <w:r>
        <w:rPr>
          <w:rFonts w:hint="eastAsia"/>
        </w:rPr>
        <w:t>、</w:t>
      </w:r>
      <w:r>
        <w:rPr>
          <w:rFonts w:hint="eastAsia"/>
        </w:rPr>
        <w:t>N</w:t>
      </w:r>
      <w:r w:rsidRPr="002D01CC">
        <w:rPr>
          <w:rFonts w:hint="eastAsia"/>
          <w:vertAlign w:val="subscript"/>
        </w:rPr>
        <w:t>1</w:t>
      </w:r>
      <w:r>
        <w:rPr>
          <w:rFonts w:hint="eastAsia"/>
        </w:rPr>
        <w:t>、</w:t>
      </w:r>
      <w:r>
        <w:rPr>
          <w:rFonts w:hint="eastAsia"/>
        </w:rPr>
        <w:t>N</w:t>
      </w:r>
      <w:r w:rsidRPr="002D01CC">
        <w:rPr>
          <w:rFonts w:hint="eastAsia"/>
          <w:vertAlign w:val="subscript"/>
        </w:rPr>
        <w:t>0</w:t>
      </w:r>
      <w:r>
        <w:rPr>
          <w:rFonts w:hint="eastAsia"/>
        </w:rPr>
        <w:t>：</w:t>
      </w:r>
      <w:proofErr w:type="gramStart"/>
      <w:r>
        <w:rPr>
          <w:rFonts w:hint="eastAsia"/>
        </w:rPr>
        <w:t>次态输出</w:t>
      </w:r>
      <w:proofErr w:type="gramEnd"/>
      <w:r>
        <w:rPr>
          <w:rFonts w:hint="eastAsia"/>
        </w:rPr>
        <w:t>。</w:t>
      </w:r>
    </w:p>
    <w:p w14:paraId="1A324076" w14:textId="612D1435" w:rsidR="00B277B0" w:rsidRDefault="00B277B0" w:rsidP="00B277B0">
      <w:pPr>
        <w:pStyle w:val="a3"/>
        <w:ind w:firstLineChars="0" w:firstLine="0"/>
      </w:pPr>
      <w:r>
        <w:rPr>
          <w:rFonts w:hint="eastAsia"/>
        </w:rPr>
        <w:t>（</w:t>
      </w:r>
      <w:r>
        <w:rPr>
          <w:rFonts w:hint="eastAsia"/>
        </w:rPr>
        <w:t>3</w:t>
      </w:r>
      <w:r>
        <w:rPr>
          <w:rFonts w:hint="eastAsia"/>
        </w:rPr>
        <w:t>）设计原理：</w:t>
      </w:r>
      <w:r w:rsidR="003D0B5D">
        <w:rPr>
          <w:rFonts w:hint="eastAsia"/>
        </w:rPr>
        <w:t>原理其实与</w:t>
      </w:r>
      <w:r w:rsidR="00BB1CD2">
        <w:rPr>
          <w:rFonts w:hint="eastAsia"/>
        </w:rPr>
        <w:t>三级时序的设计原理相似，不过多介绍。</w:t>
      </w:r>
      <w:r w:rsidR="0014363A">
        <w:rPr>
          <w:rFonts w:hint="eastAsia"/>
        </w:rPr>
        <w:t>只要注意增加的</w:t>
      </w:r>
      <w:r w:rsidR="0014363A">
        <w:rPr>
          <w:rFonts w:hint="eastAsia"/>
        </w:rPr>
        <w:t>U</w:t>
      </w:r>
      <w:r w:rsidR="0014363A">
        <w:t>RET</w:t>
      </w:r>
      <w:r w:rsidR="0014363A">
        <w:rPr>
          <w:rFonts w:hint="eastAsia"/>
        </w:rPr>
        <w:t>执行状态、中断响应状态，不同的分支需要注意。</w:t>
      </w:r>
    </w:p>
    <w:p w14:paraId="4340EC89" w14:textId="4D1D4B69" w:rsidR="00B277B0" w:rsidRPr="00B277B0" w:rsidRDefault="00B277B0" w:rsidP="00B277B0">
      <w:pPr>
        <w:pStyle w:val="a3"/>
        <w:ind w:firstLineChars="0" w:firstLine="0"/>
      </w:pPr>
      <w:r>
        <w:rPr>
          <w:rFonts w:hint="eastAsia"/>
        </w:rPr>
        <w:t>（</w:t>
      </w:r>
      <w:r>
        <w:rPr>
          <w:rFonts w:hint="eastAsia"/>
        </w:rPr>
        <w:t>4</w:t>
      </w:r>
      <w:r>
        <w:rPr>
          <w:rFonts w:hint="eastAsia"/>
        </w:rPr>
        <w:t>）设计思路：</w:t>
      </w:r>
      <w:r w:rsidR="00BB1CD2">
        <w:rPr>
          <w:rFonts w:hint="eastAsia"/>
        </w:rPr>
        <w:t>在硬布线控制器状态机逻辑自动生成</w:t>
      </w:r>
      <w:r w:rsidR="00BB1CD2">
        <w:rPr>
          <w:rFonts w:hint="eastAsia"/>
        </w:rPr>
        <w:t>excel</w:t>
      </w:r>
      <w:r w:rsidR="00BB1CD2">
        <w:rPr>
          <w:rFonts w:hint="eastAsia"/>
        </w:rPr>
        <w:t>表格中逐个填写状态转换表，便可以在表达式自动生成表格中获得</w:t>
      </w:r>
      <w:proofErr w:type="gramStart"/>
      <w:r w:rsidR="00BB1CD2">
        <w:rPr>
          <w:rFonts w:hint="eastAsia"/>
        </w:rPr>
        <w:t>五个次态输出</w:t>
      </w:r>
      <w:proofErr w:type="gramEnd"/>
      <w:r w:rsidR="00BB1CD2">
        <w:rPr>
          <w:rFonts w:hint="eastAsia"/>
        </w:rPr>
        <w:t>的逻辑表达式，填入</w:t>
      </w:r>
      <w:proofErr w:type="spellStart"/>
      <w:r w:rsidR="00BB1CD2">
        <w:rPr>
          <w:rFonts w:hint="eastAsia"/>
        </w:rPr>
        <w:t>logisim</w:t>
      </w:r>
      <w:proofErr w:type="spellEnd"/>
      <w:r w:rsidR="00BB1CD2">
        <w:rPr>
          <w:rFonts w:hint="eastAsia"/>
        </w:rPr>
        <w:t>即可自动生成电路。</w:t>
      </w:r>
    </w:p>
    <w:p w14:paraId="44B90753" w14:textId="6F723D20" w:rsidR="00CE0D7A" w:rsidRDefault="00CE0D7A" w:rsidP="00CE0D7A">
      <w:pPr>
        <w:pStyle w:val="30"/>
        <w:tabs>
          <w:tab w:val="left" w:pos="1080"/>
        </w:tabs>
        <w:spacing w:beforeLines="0" w:before="229" w:afterLines="0" w:after="229"/>
      </w:pPr>
      <w:r>
        <w:rPr>
          <w:rFonts w:hint="eastAsia"/>
        </w:rPr>
        <w:t>支持中断的现代时序硬布线控制器设计</w:t>
      </w:r>
    </w:p>
    <w:p w14:paraId="4495944E" w14:textId="21AA9154" w:rsidR="00B25B2B" w:rsidRDefault="00B25B2B" w:rsidP="00B25B2B">
      <w:pPr>
        <w:pStyle w:val="a3"/>
        <w:ind w:firstLineChars="0" w:firstLine="0"/>
      </w:pPr>
      <w:r>
        <w:rPr>
          <w:rFonts w:hint="eastAsia"/>
        </w:rPr>
        <w:t>（</w:t>
      </w:r>
      <w:r>
        <w:rPr>
          <w:rFonts w:hint="eastAsia"/>
        </w:rPr>
        <w:t>1</w:t>
      </w:r>
      <w:r>
        <w:rPr>
          <w:rFonts w:hint="eastAsia"/>
        </w:rPr>
        <w:t>）输入信号：</w:t>
      </w:r>
      <w:r>
        <w:t xml:space="preserve"> </w:t>
      </w:r>
    </w:p>
    <w:p w14:paraId="2795FA11" w14:textId="494506B4" w:rsidR="00280EE5" w:rsidRDefault="00280EE5" w:rsidP="00B25B2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280EE5">
        <w:rPr>
          <w:rFonts w:hint="eastAsia"/>
          <w:position w:val="3"/>
          <w:sz w:val="16"/>
        </w:rPr>
        <w:instrText>1</w:instrText>
      </w:r>
      <w:r>
        <w:rPr>
          <w:rFonts w:hint="eastAsia"/>
        </w:rPr>
        <w:instrText>)</w:instrText>
      </w:r>
      <w:r>
        <w:fldChar w:fldCharType="end"/>
      </w:r>
      <w:r>
        <w:t>IR</w:t>
      </w:r>
      <w:r>
        <w:rPr>
          <w:rFonts w:hint="eastAsia"/>
        </w:rPr>
        <w:t>：</w:t>
      </w:r>
      <w:proofErr w:type="spellStart"/>
      <w:r>
        <w:rPr>
          <w:rFonts w:hint="eastAsia"/>
        </w:rPr>
        <w:t>Risc</w:t>
      </w:r>
      <w:proofErr w:type="spellEnd"/>
      <w:r>
        <w:rPr>
          <w:rFonts w:hint="eastAsia"/>
        </w:rPr>
        <w:t>-</w:t>
      </w:r>
      <w:r>
        <w:t>V</w:t>
      </w:r>
      <w:r>
        <w:rPr>
          <w:rFonts w:hint="eastAsia"/>
        </w:rPr>
        <w:t>指令字；</w:t>
      </w:r>
    </w:p>
    <w:p w14:paraId="5C4E7D42" w14:textId="11D10CCD" w:rsidR="00280EE5" w:rsidRDefault="00280EE5" w:rsidP="00B25B2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280EE5">
        <w:rPr>
          <w:rFonts w:hint="eastAsia"/>
          <w:position w:val="3"/>
          <w:sz w:val="16"/>
        </w:rPr>
        <w:instrText>2</w:instrText>
      </w:r>
      <w:r>
        <w:rPr>
          <w:rFonts w:hint="eastAsia"/>
        </w:rPr>
        <w:instrText>)</w:instrText>
      </w:r>
      <w:r>
        <w:fldChar w:fldCharType="end"/>
      </w:r>
      <w:r>
        <w:t>CLK</w:t>
      </w:r>
      <w:r>
        <w:rPr>
          <w:rFonts w:hint="eastAsia"/>
        </w:rPr>
        <w:t>：时钟输入；</w:t>
      </w:r>
    </w:p>
    <w:p w14:paraId="1F9D8D54" w14:textId="49E13EC0" w:rsidR="00280EE5" w:rsidRPr="00280EE5" w:rsidRDefault="00280EE5" w:rsidP="00B25B2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280EE5">
        <w:rPr>
          <w:rFonts w:hint="eastAsia"/>
          <w:position w:val="3"/>
          <w:sz w:val="16"/>
        </w:rPr>
        <w:instrText>3</w:instrText>
      </w:r>
      <w:r>
        <w:rPr>
          <w:rFonts w:hint="eastAsia"/>
        </w:rPr>
        <w:instrText>)</w:instrText>
      </w:r>
      <w:r>
        <w:fldChar w:fldCharType="end"/>
      </w:r>
      <w:r>
        <w:rPr>
          <w:rFonts w:hint="eastAsia"/>
        </w:rPr>
        <w:t>equal</w:t>
      </w:r>
      <w:r>
        <w:rPr>
          <w:rFonts w:hint="eastAsia"/>
        </w:rPr>
        <w:t>：条件状态信号，相等标志。</w:t>
      </w:r>
    </w:p>
    <w:p w14:paraId="3967439C" w14:textId="61311674" w:rsidR="00B25B2B" w:rsidRDefault="00B25B2B" w:rsidP="00B25B2B">
      <w:pPr>
        <w:pStyle w:val="a3"/>
        <w:ind w:firstLineChars="0" w:firstLine="0"/>
      </w:pPr>
      <w:r>
        <w:rPr>
          <w:rFonts w:hint="eastAsia"/>
        </w:rPr>
        <w:t>（</w:t>
      </w:r>
      <w:r>
        <w:rPr>
          <w:rFonts w:hint="eastAsia"/>
        </w:rPr>
        <w:t>2</w:t>
      </w:r>
      <w:r>
        <w:rPr>
          <w:rFonts w:hint="eastAsia"/>
        </w:rPr>
        <w:t>）输出信号：</w:t>
      </w:r>
      <w:r>
        <w:rPr>
          <w:rFonts w:hint="eastAsia"/>
        </w:rPr>
        <w:t xml:space="preserve"> </w:t>
      </w:r>
    </w:p>
    <w:p w14:paraId="33373DA7" w14:textId="09091776" w:rsidR="00280EE5" w:rsidRDefault="00280EE5" w:rsidP="00B25B2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280EE5">
        <w:rPr>
          <w:rFonts w:hint="eastAsia"/>
          <w:position w:val="3"/>
          <w:sz w:val="16"/>
        </w:rPr>
        <w:instrText>1</w:instrText>
      </w:r>
      <w:r>
        <w:rPr>
          <w:rFonts w:hint="eastAsia"/>
        </w:rPr>
        <w:instrText>)</w:instrText>
      </w:r>
      <w:r>
        <w:fldChar w:fldCharType="end"/>
      </w:r>
      <w:r>
        <w:rPr>
          <w:rFonts w:hint="eastAsia"/>
        </w:rPr>
        <w:t>控制总线：控制信号汇总而成的控制总线；</w:t>
      </w:r>
    </w:p>
    <w:p w14:paraId="7E924EA5" w14:textId="21DE6498" w:rsidR="00280EE5" w:rsidRDefault="00280EE5" w:rsidP="00B25B2B">
      <w:pPr>
        <w:pStyle w:val="a3"/>
        <w:ind w:firstLineChars="0" w:firstLine="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280EE5">
        <w:rPr>
          <w:rFonts w:hint="eastAsia"/>
          <w:position w:val="3"/>
          <w:sz w:val="16"/>
        </w:rPr>
        <w:instrText>2</w:instrText>
      </w:r>
      <w:r>
        <w:rPr>
          <w:rFonts w:hint="eastAsia"/>
        </w:rPr>
        <w:instrText>)</w:instrText>
      </w:r>
      <w:r>
        <w:fldChar w:fldCharType="end"/>
      </w:r>
      <w:r>
        <w:rPr>
          <w:rFonts w:hint="eastAsia"/>
        </w:rPr>
        <w:t>当前状态值：状态字的值。</w:t>
      </w:r>
    </w:p>
    <w:p w14:paraId="49999841" w14:textId="6FE36259" w:rsidR="00B25B2B" w:rsidRDefault="00B25B2B" w:rsidP="00B25B2B">
      <w:pPr>
        <w:pStyle w:val="a3"/>
        <w:ind w:firstLineChars="0" w:firstLine="0"/>
      </w:pPr>
      <w:r>
        <w:rPr>
          <w:rFonts w:hint="eastAsia"/>
        </w:rPr>
        <w:t>（</w:t>
      </w:r>
      <w:r>
        <w:rPr>
          <w:rFonts w:hint="eastAsia"/>
        </w:rPr>
        <w:t>3</w:t>
      </w:r>
      <w:r>
        <w:rPr>
          <w:rFonts w:hint="eastAsia"/>
        </w:rPr>
        <w:t>）设计原理：</w:t>
      </w:r>
      <w:r w:rsidR="00DA00EB">
        <w:rPr>
          <w:rFonts w:hint="eastAsia"/>
        </w:rPr>
        <w:t>略。</w:t>
      </w:r>
    </w:p>
    <w:p w14:paraId="2472D4A0" w14:textId="313809D1" w:rsidR="00B25B2B" w:rsidRDefault="00B25B2B" w:rsidP="00B25B2B">
      <w:pPr>
        <w:pStyle w:val="a3"/>
        <w:ind w:firstLineChars="0" w:firstLine="0"/>
      </w:pPr>
      <w:r>
        <w:rPr>
          <w:rFonts w:hint="eastAsia"/>
        </w:rPr>
        <w:t>（</w:t>
      </w:r>
      <w:r>
        <w:rPr>
          <w:rFonts w:hint="eastAsia"/>
        </w:rPr>
        <w:t>4</w:t>
      </w:r>
      <w:r>
        <w:rPr>
          <w:rFonts w:hint="eastAsia"/>
        </w:rPr>
        <w:t>）设计思路：</w:t>
      </w:r>
      <w:r w:rsidR="00CB5BE1">
        <w:rPr>
          <w:rFonts w:hint="eastAsia"/>
        </w:rPr>
        <w:t>只需要选择正确的组件并相连即可。</w:t>
      </w:r>
      <w:r w:rsidR="003F1698">
        <w:rPr>
          <w:rFonts w:hint="eastAsia"/>
        </w:rPr>
        <w:t>时序发生器要能够输出</w:t>
      </w:r>
      <w:proofErr w:type="gramStart"/>
      <w:r w:rsidR="003F1698">
        <w:rPr>
          <w:rFonts w:hint="eastAsia"/>
        </w:rPr>
        <w:t>现态并</w:t>
      </w:r>
      <w:proofErr w:type="gramEnd"/>
      <w:r w:rsidR="003F1698">
        <w:rPr>
          <w:rFonts w:hint="eastAsia"/>
        </w:rPr>
        <w:t>保存次态，因此我们利用寄存器完成这样的功能。寄存器的输出置为状态机和输出函数的输入，状态机的输出返回寄存器进行保存。</w:t>
      </w:r>
      <w:r w:rsidR="00CB5BE1">
        <w:rPr>
          <w:rFonts w:hint="eastAsia"/>
        </w:rPr>
        <w:t>最后的电路</w:t>
      </w:r>
      <w:r w:rsidR="00CB5BE1">
        <w:fldChar w:fldCharType="begin"/>
      </w:r>
      <w:r w:rsidR="00CB5BE1">
        <w:instrText xml:space="preserve"> </w:instrText>
      </w:r>
      <w:r w:rsidR="00CB5BE1">
        <w:rPr>
          <w:rFonts w:hint="eastAsia"/>
        </w:rPr>
        <w:instrText>REF _Ref90586946 \h</w:instrText>
      </w:r>
      <w:r w:rsidR="00CB5BE1">
        <w:instrText xml:space="preserve"> </w:instrText>
      </w:r>
      <w:r w:rsidR="00CB5BE1">
        <w:fldChar w:fldCharType="separate"/>
      </w:r>
      <w:r w:rsidR="00CB5BE1">
        <w:rPr>
          <w:rFonts w:hint="eastAsia"/>
        </w:rPr>
        <w:t>图</w:t>
      </w:r>
      <w:r w:rsidR="00CB5BE1">
        <w:fldChar w:fldCharType="end"/>
      </w:r>
      <w:r w:rsidR="00CB5BE1">
        <w:rPr>
          <w:rFonts w:hint="eastAsia"/>
        </w:rPr>
        <w:t>如</w:t>
      </w:r>
      <w:r w:rsidR="003F1698">
        <w:rPr>
          <w:rFonts w:hint="eastAsia"/>
        </w:rPr>
        <w:t>下：</w:t>
      </w:r>
    </w:p>
    <w:p w14:paraId="4DDD62E7" w14:textId="0CA06965" w:rsidR="003F1698" w:rsidRDefault="003F1698" w:rsidP="003F1698">
      <w:pPr>
        <w:pStyle w:val="a3"/>
        <w:ind w:firstLineChars="0" w:firstLine="0"/>
        <w:jc w:val="center"/>
      </w:pPr>
      <w:r>
        <w:rPr>
          <w:noProof/>
        </w:rPr>
        <w:lastRenderedPageBreak/>
        <w:drawing>
          <wp:inline distT="0" distB="0" distL="0" distR="0" wp14:anchorId="3AC54517" wp14:editId="0092909F">
            <wp:extent cx="5300280" cy="2095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4442" cy="2136681"/>
                    </a:xfrm>
                    <a:prstGeom prst="rect">
                      <a:avLst/>
                    </a:prstGeom>
                  </pic:spPr>
                </pic:pic>
              </a:graphicData>
            </a:graphic>
          </wp:inline>
        </w:drawing>
      </w:r>
    </w:p>
    <w:p w14:paraId="00F80822" w14:textId="2718491B" w:rsidR="003F1698" w:rsidRDefault="003F1698" w:rsidP="003F1698">
      <w:pPr>
        <w:pStyle w:val="a3"/>
        <w:ind w:firstLineChars="0" w:firstLine="0"/>
        <w:jc w:val="center"/>
      </w:pPr>
      <w:r w:rsidRPr="00CF2D2D">
        <w:rPr>
          <w:rFonts w:ascii="黑体" w:eastAsia="黑体" w:hAnsi="黑体" w:cs="Arial"/>
          <w:sz w:val="21"/>
        </w:rPr>
        <w:t xml:space="preserve">图 </w:t>
      </w:r>
      <w:r w:rsidRPr="00CF2D2D">
        <w:rPr>
          <w:rFonts w:ascii="黑体" w:eastAsia="黑体" w:hAnsi="黑体" w:cs="Arial" w:hint="eastAsia"/>
          <w:sz w:val="21"/>
        </w:rPr>
        <w:t>2</w:t>
      </w:r>
      <w:r w:rsidRPr="00CF2D2D">
        <w:rPr>
          <w:rFonts w:ascii="黑体" w:eastAsia="黑体" w:hAnsi="黑体" w:cs="Arial"/>
          <w:sz w:val="21"/>
        </w:rPr>
        <w:t>.</w:t>
      </w:r>
      <w:r w:rsidRPr="00CF2D2D">
        <w:rPr>
          <w:rFonts w:ascii="黑体" w:eastAsia="黑体" w:hAnsi="黑体" w:cs="Arial" w:hint="eastAsia"/>
          <w:sz w:val="21"/>
        </w:rPr>
        <w:t>2.</w:t>
      </w:r>
      <w:r>
        <w:rPr>
          <w:rFonts w:ascii="黑体" w:eastAsia="黑体" w:hAnsi="黑体" w:cs="Arial" w:hint="eastAsia"/>
          <w:sz w:val="21"/>
        </w:rPr>
        <w:t>6</w:t>
      </w:r>
      <w:r w:rsidRPr="00CF2D2D">
        <w:rPr>
          <w:rFonts w:ascii="黑体" w:eastAsia="黑体" w:hAnsi="黑体" w:cs="Arial" w:hint="eastAsia"/>
          <w:sz w:val="21"/>
        </w:rPr>
        <w:t xml:space="preserve"> </w:t>
      </w:r>
      <w:r>
        <w:rPr>
          <w:rFonts w:ascii="黑体" w:eastAsia="黑体" w:hAnsi="黑体" w:cs="Arial" w:hint="eastAsia"/>
          <w:sz w:val="21"/>
        </w:rPr>
        <w:t>中断硬布线控制</w:t>
      </w:r>
      <w:proofErr w:type="gramStart"/>
      <w:r>
        <w:rPr>
          <w:rFonts w:ascii="黑体" w:eastAsia="黑体" w:hAnsi="黑体" w:cs="Arial" w:hint="eastAsia"/>
          <w:sz w:val="21"/>
        </w:rPr>
        <w:t>器实现图</w:t>
      </w:r>
      <w:proofErr w:type="gramEnd"/>
    </w:p>
    <w:p w14:paraId="0D54642E" w14:textId="2FB62594" w:rsidR="00AC656C" w:rsidRDefault="00AC656C" w:rsidP="00AC656C">
      <w:pPr>
        <w:pStyle w:val="2"/>
      </w:pPr>
      <w:bookmarkStart w:id="29" w:name="_Toc90893338"/>
      <w:r>
        <w:rPr>
          <w:rFonts w:hint="eastAsia"/>
        </w:rPr>
        <w:t>实验步骤</w:t>
      </w:r>
      <w:bookmarkEnd w:id="29"/>
    </w:p>
    <w:p w14:paraId="31D47FA8" w14:textId="62A04D51" w:rsidR="00280EE5" w:rsidRDefault="00280EE5" w:rsidP="00280EE5">
      <w:pPr>
        <w:pStyle w:val="a3"/>
        <w:numPr>
          <w:ilvl w:val="0"/>
          <w:numId w:val="31"/>
        </w:numPr>
        <w:ind w:firstLineChars="0"/>
      </w:pPr>
      <w:r>
        <w:rPr>
          <w:rFonts w:hint="eastAsia"/>
        </w:rPr>
        <w:t>学习实验，阅读文档、观看视频，初步了解实验的目的以及过程；</w:t>
      </w:r>
    </w:p>
    <w:p w14:paraId="403228F9" w14:textId="77777777" w:rsidR="00280EE5" w:rsidRDefault="00280EE5" w:rsidP="00280EE5">
      <w:pPr>
        <w:pStyle w:val="a3"/>
        <w:numPr>
          <w:ilvl w:val="0"/>
          <w:numId w:val="31"/>
        </w:numPr>
        <w:ind w:firstLineChars="0"/>
      </w:pPr>
      <w:r>
        <w:rPr>
          <w:rFonts w:hint="eastAsia"/>
        </w:rPr>
        <w:t>根据</w:t>
      </w:r>
      <w:r>
        <w:rPr>
          <w:rFonts w:hint="eastAsia"/>
        </w:rPr>
        <w:t>educoder</w:t>
      </w:r>
      <w:r>
        <w:rPr>
          <w:rFonts w:hint="eastAsia"/>
        </w:rPr>
        <w:t>的试验任务，从简到难逐个完成各个部件的设计，通过平台的测验；</w:t>
      </w:r>
    </w:p>
    <w:p w14:paraId="5F5AA33C" w14:textId="60A14B36" w:rsidR="00280EE5" w:rsidRDefault="00280EE5" w:rsidP="00280EE5">
      <w:pPr>
        <w:pStyle w:val="a3"/>
        <w:numPr>
          <w:ilvl w:val="0"/>
          <w:numId w:val="31"/>
        </w:numPr>
        <w:ind w:firstLineChars="0"/>
      </w:pPr>
      <w:r>
        <w:rPr>
          <w:rFonts w:hint="eastAsia"/>
        </w:rPr>
        <w:t>将各个部件组装为总控制器。加载排序程序</w:t>
      </w:r>
      <w:r>
        <w:rPr>
          <w:rFonts w:hint="eastAsia"/>
        </w:rPr>
        <w:t>sort-5</w:t>
      </w:r>
      <w:r w:rsidR="001516BD">
        <w:t>-int</w:t>
      </w:r>
      <w:r>
        <w:rPr>
          <w:rFonts w:hint="eastAsia"/>
        </w:rPr>
        <w:t>-riscv</w:t>
      </w:r>
      <w:r>
        <w:t>.hex</w:t>
      </w:r>
      <w:r>
        <w:rPr>
          <w:rFonts w:hint="eastAsia"/>
        </w:rPr>
        <w:t>，运行</w:t>
      </w:r>
      <w:r>
        <w:t>CPU</w:t>
      </w:r>
      <w:r>
        <w:rPr>
          <w:rFonts w:hint="eastAsia"/>
        </w:rPr>
        <w:t>检查有无异常；</w:t>
      </w:r>
    </w:p>
    <w:p w14:paraId="79CC6891" w14:textId="4B172A9B" w:rsidR="00280EE5" w:rsidRPr="00280EE5" w:rsidRDefault="00280EE5" w:rsidP="001516BD">
      <w:pPr>
        <w:pStyle w:val="a3"/>
        <w:numPr>
          <w:ilvl w:val="0"/>
          <w:numId w:val="31"/>
        </w:numPr>
        <w:ind w:firstLineChars="0"/>
      </w:pPr>
      <w:r>
        <w:rPr>
          <w:rFonts w:hint="eastAsia"/>
        </w:rPr>
        <w:t>将内容传至</w:t>
      </w:r>
      <w:r>
        <w:rPr>
          <w:rFonts w:hint="eastAsia"/>
        </w:rPr>
        <w:t>educoder</w:t>
      </w:r>
      <w:r>
        <w:rPr>
          <w:rFonts w:hint="eastAsia"/>
        </w:rPr>
        <w:t>对最终实验进行测试。</w:t>
      </w:r>
    </w:p>
    <w:p w14:paraId="4B22F16C" w14:textId="77777777" w:rsidR="00AC656C" w:rsidRDefault="00AC656C" w:rsidP="00AC656C">
      <w:pPr>
        <w:pStyle w:val="2"/>
      </w:pPr>
      <w:bookmarkStart w:id="30" w:name="_Toc90893339"/>
      <w:r>
        <w:rPr>
          <w:rFonts w:hint="eastAsia"/>
        </w:rPr>
        <w:t>故障与调试</w:t>
      </w:r>
      <w:bookmarkEnd w:id="30"/>
    </w:p>
    <w:p w14:paraId="1694976D" w14:textId="11B073CE" w:rsidR="00AC656C" w:rsidRDefault="00705EB3" w:rsidP="00AC656C">
      <w:pPr>
        <w:pStyle w:val="30"/>
        <w:keepNext w:val="0"/>
        <w:keepLines w:val="0"/>
        <w:tabs>
          <w:tab w:val="left" w:pos="1080"/>
        </w:tabs>
        <w:spacing w:beforeLines="0" w:before="229" w:afterLines="0" w:after="229"/>
      </w:pPr>
      <w:r>
        <w:rPr>
          <w:rFonts w:hint="eastAsia"/>
        </w:rPr>
        <w:t>支持中断的微程序条件判别测试逻辑出错</w:t>
      </w:r>
    </w:p>
    <w:p w14:paraId="5D81E63F" w14:textId="1E4BC9CD" w:rsidR="00AC656C" w:rsidRDefault="00AC656C" w:rsidP="00AC656C">
      <w:pPr>
        <w:pStyle w:val="a3"/>
        <w:ind w:firstLine="482"/>
      </w:pPr>
      <w:r w:rsidRPr="007E12D0">
        <w:rPr>
          <w:rFonts w:hint="eastAsia"/>
          <w:b/>
        </w:rPr>
        <w:t>故障</w:t>
      </w:r>
      <w:r>
        <w:rPr>
          <w:rFonts w:hint="eastAsia"/>
          <w:b/>
        </w:rPr>
        <w:t>现象</w:t>
      </w:r>
      <w:r w:rsidRPr="007E12D0">
        <w:rPr>
          <w:rFonts w:hint="eastAsia"/>
          <w:b/>
        </w:rPr>
        <w:t>：</w:t>
      </w:r>
      <w:r w:rsidR="00705EB3">
        <w:rPr>
          <w:rFonts w:hint="eastAsia"/>
        </w:rPr>
        <w:t>educoder</w:t>
      </w:r>
      <w:r w:rsidR="00705EB3">
        <w:rPr>
          <w:rFonts w:hint="eastAsia"/>
        </w:rPr>
        <w:t>评测时</w:t>
      </w:r>
      <w:r w:rsidR="00705EB3">
        <w:t>SLT</w:t>
      </w:r>
      <w:r w:rsidR="00705EB3">
        <w:rPr>
          <w:rFonts w:hint="eastAsia"/>
        </w:rPr>
        <w:t>指令报错</w:t>
      </w:r>
      <w:r>
        <w:rPr>
          <w:rFonts w:hint="eastAsia"/>
        </w:rPr>
        <w:t>。</w:t>
      </w:r>
    </w:p>
    <w:p w14:paraId="63339DDA" w14:textId="421BCD9B" w:rsidR="00AC656C" w:rsidRPr="00A91B4A" w:rsidRDefault="00AC656C" w:rsidP="00AC656C">
      <w:pPr>
        <w:pStyle w:val="a3"/>
        <w:ind w:firstLine="482"/>
      </w:pPr>
      <w:r>
        <w:rPr>
          <w:rFonts w:hint="eastAsia"/>
          <w:b/>
        </w:rPr>
        <w:t>原因分析</w:t>
      </w:r>
      <w:r w:rsidRPr="007E12D0">
        <w:rPr>
          <w:rFonts w:hint="eastAsia"/>
          <w:b/>
        </w:rPr>
        <w:t>：</w:t>
      </w:r>
      <w:r w:rsidR="00705EB3">
        <w:rPr>
          <w:rFonts w:hint="eastAsia"/>
        </w:rPr>
        <w:t>显然微程序条件判别测试逻辑整个设计，只有在填表的过程中会出现复杂的过程可能有错误。</w:t>
      </w:r>
    </w:p>
    <w:p w14:paraId="5D99A2E1" w14:textId="2544C4DB" w:rsidR="00AC656C" w:rsidRPr="00705EB3" w:rsidRDefault="00AC656C" w:rsidP="00705EB3">
      <w:pPr>
        <w:pStyle w:val="a3"/>
        <w:ind w:firstLine="482"/>
      </w:pPr>
      <w:r w:rsidRPr="007E12D0">
        <w:rPr>
          <w:rFonts w:hint="eastAsia"/>
          <w:b/>
        </w:rPr>
        <w:t>解决方案</w:t>
      </w:r>
      <w:r>
        <w:rPr>
          <w:rFonts w:hint="eastAsia"/>
          <w:b/>
        </w:rPr>
        <w:t>：</w:t>
      </w:r>
      <w:r w:rsidR="00705EB3">
        <w:rPr>
          <w:rFonts w:hint="eastAsia"/>
        </w:rPr>
        <w:t>对</w:t>
      </w:r>
      <w:r w:rsidR="00705EB3">
        <w:rPr>
          <w:rFonts w:hint="eastAsia"/>
        </w:rPr>
        <w:t>excel</w:t>
      </w:r>
      <w:r w:rsidR="00705EB3">
        <w:rPr>
          <w:rFonts w:hint="eastAsia"/>
        </w:rPr>
        <w:t>表中涉及</w:t>
      </w:r>
      <w:r w:rsidR="00705EB3">
        <w:rPr>
          <w:rFonts w:hint="eastAsia"/>
        </w:rPr>
        <w:t>S</w:t>
      </w:r>
      <w:r w:rsidR="00705EB3">
        <w:t>LT</w:t>
      </w:r>
      <w:r w:rsidR="00705EB3">
        <w:rPr>
          <w:rFonts w:hint="eastAsia"/>
        </w:rPr>
        <w:t>指令的输入与输出检查，很快发现有一个</w:t>
      </w:r>
      <w:r w:rsidR="00705EB3">
        <w:rPr>
          <w:rFonts w:hint="eastAsia"/>
        </w:rPr>
        <w:t>S</w:t>
      </w:r>
      <w:r w:rsidR="00705EB3" w:rsidRPr="00705EB3">
        <w:rPr>
          <w:rFonts w:hint="eastAsia"/>
          <w:vertAlign w:val="subscript"/>
        </w:rPr>
        <w:t>0</w:t>
      </w:r>
      <w:r w:rsidR="00705EB3">
        <w:rPr>
          <w:rFonts w:hint="eastAsia"/>
        </w:rPr>
        <w:t>的逻辑错误，修改后再传至</w:t>
      </w:r>
      <w:r w:rsidR="00705EB3">
        <w:rPr>
          <w:rFonts w:hint="eastAsia"/>
        </w:rPr>
        <w:t>educoder</w:t>
      </w:r>
      <w:r w:rsidR="00705EB3">
        <w:rPr>
          <w:rFonts w:hint="eastAsia"/>
        </w:rPr>
        <w:t>进行检查，通过。</w:t>
      </w:r>
    </w:p>
    <w:p w14:paraId="6A0A8294" w14:textId="2209F402" w:rsidR="00AC656C" w:rsidRDefault="004771D3" w:rsidP="00AC656C">
      <w:pPr>
        <w:pStyle w:val="30"/>
        <w:keepNext w:val="0"/>
        <w:keepLines w:val="0"/>
        <w:tabs>
          <w:tab w:val="left" w:pos="1080"/>
        </w:tabs>
        <w:spacing w:beforeLines="0" w:before="229" w:afterLines="0" w:after="229"/>
      </w:pPr>
      <w:r>
        <w:rPr>
          <w:rFonts w:hint="eastAsia"/>
        </w:rPr>
        <w:t>支持中断的微程序单总线</w:t>
      </w:r>
      <w:r>
        <w:rPr>
          <w:rFonts w:hint="eastAsia"/>
        </w:rPr>
        <w:t>C</w:t>
      </w:r>
      <w:r>
        <w:t>PU</w:t>
      </w:r>
      <w:r>
        <w:rPr>
          <w:rFonts w:hint="eastAsia"/>
        </w:rPr>
        <w:t>设计出错</w:t>
      </w:r>
    </w:p>
    <w:p w14:paraId="78F73C7E" w14:textId="41E6C055" w:rsidR="004771D3" w:rsidRDefault="004771D3" w:rsidP="004771D3">
      <w:pPr>
        <w:pStyle w:val="a3"/>
        <w:ind w:firstLine="482"/>
      </w:pPr>
      <w:r w:rsidRPr="007E12D0">
        <w:rPr>
          <w:rFonts w:hint="eastAsia"/>
          <w:b/>
        </w:rPr>
        <w:lastRenderedPageBreak/>
        <w:t>故障</w:t>
      </w:r>
      <w:r>
        <w:rPr>
          <w:rFonts w:hint="eastAsia"/>
          <w:b/>
        </w:rPr>
        <w:t>现象</w:t>
      </w:r>
      <w:r w:rsidRPr="007E12D0">
        <w:rPr>
          <w:rFonts w:hint="eastAsia"/>
          <w:b/>
        </w:rPr>
        <w:t>：</w:t>
      </w:r>
      <w:proofErr w:type="spellStart"/>
      <w:r w:rsidR="005F31A4">
        <w:rPr>
          <w:rFonts w:hint="eastAsia"/>
        </w:rPr>
        <w:t>logisim</w:t>
      </w:r>
      <w:proofErr w:type="spellEnd"/>
      <w:r w:rsidR="005F31A4">
        <w:rPr>
          <w:rFonts w:hint="eastAsia"/>
        </w:rPr>
        <w:t>上测试时发现</w:t>
      </w:r>
      <w:r w:rsidR="005F31A4">
        <w:rPr>
          <w:rFonts w:hint="eastAsia"/>
        </w:rPr>
        <w:t>C</w:t>
      </w:r>
      <w:r w:rsidR="005F31A4">
        <w:t>PU</w:t>
      </w:r>
      <w:r w:rsidR="005F31A4">
        <w:rPr>
          <w:rFonts w:hint="eastAsia"/>
        </w:rPr>
        <w:t>触发中断时有误</w:t>
      </w:r>
      <w:r>
        <w:rPr>
          <w:rFonts w:hint="eastAsia"/>
        </w:rPr>
        <w:t>。</w:t>
      </w:r>
    </w:p>
    <w:p w14:paraId="3FD8B6AB" w14:textId="7A5D3AA5" w:rsidR="004771D3" w:rsidRDefault="004771D3" w:rsidP="004771D3">
      <w:pPr>
        <w:pStyle w:val="a3"/>
        <w:ind w:firstLine="482"/>
      </w:pPr>
      <w:r>
        <w:rPr>
          <w:rFonts w:hint="eastAsia"/>
          <w:b/>
        </w:rPr>
        <w:t>原因分析</w:t>
      </w:r>
      <w:r w:rsidRPr="007E12D0">
        <w:rPr>
          <w:rFonts w:hint="eastAsia"/>
          <w:b/>
        </w:rPr>
        <w:t>：</w:t>
      </w:r>
      <w:r w:rsidR="005F31A4">
        <w:rPr>
          <w:rFonts w:hint="eastAsia"/>
        </w:rPr>
        <w:t>因为之前组件的测试均通过了，那么触发有误应该是连线的问题，经过筛查，发现是选择器输出有误。</w:t>
      </w:r>
    </w:p>
    <w:p w14:paraId="673CB30B" w14:textId="41E16359" w:rsidR="004771D3" w:rsidRPr="00A91B4A" w:rsidRDefault="004771D3" w:rsidP="004771D3">
      <w:pPr>
        <w:pStyle w:val="a3"/>
        <w:ind w:firstLine="482"/>
      </w:pPr>
      <w:r w:rsidRPr="007E12D0">
        <w:rPr>
          <w:rFonts w:hint="eastAsia"/>
          <w:b/>
        </w:rPr>
        <w:t>解决方案</w:t>
      </w:r>
      <w:r>
        <w:rPr>
          <w:rFonts w:hint="eastAsia"/>
          <w:b/>
        </w:rPr>
        <w:t>：</w:t>
      </w:r>
      <w:r>
        <w:rPr>
          <w:rFonts w:hint="eastAsia"/>
        </w:rPr>
        <w:t>对</w:t>
      </w:r>
      <w:r w:rsidR="005F31A4">
        <w:rPr>
          <w:rFonts w:hint="eastAsia"/>
        </w:rPr>
        <w:t>按照逻辑更改连线，添加了三态门组件，最终经过反复调试得到需要效果。</w:t>
      </w:r>
      <w:r>
        <w:rPr>
          <w:rFonts w:hint="eastAsia"/>
        </w:rPr>
        <w:t>传至</w:t>
      </w:r>
      <w:r>
        <w:rPr>
          <w:rFonts w:hint="eastAsia"/>
        </w:rPr>
        <w:t>educoder</w:t>
      </w:r>
      <w:r>
        <w:rPr>
          <w:rFonts w:hint="eastAsia"/>
        </w:rPr>
        <w:t>进行检查，通过。</w:t>
      </w:r>
    </w:p>
    <w:p w14:paraId="7380F4CE" w14:textId="77777777" w:rsidR="00AC656C" w:rsidRDefault="00AC656C" w:rsidP="00AC656C">
      <w:pPr>
        <w:pStyle w:val="2"/>
        <w:keepNext w:val="0"/>
        <w:tabs>
          <w:tab w:val="clear" w:pos="567"/>
          <w:tab w:val="num" w:pos="720"/>
        </w:tabs>
        <w:spacing w:beforeLines="100" w:afterLines="100"/>
        <w:ind w:left="576" w:hanging="576"/>
      </w:pPr>
      <w:bookmarkStart w:id="31" w:name="_Toc90893340"/>
      <w:r>
        <w:t>测试与分析</w:t>
      </w:r>
      <w:bookmarkEnd w:id="31"/>
    </w:p>
    <w:p w14:paraId="28DD9098" w14:textId="77777777" w:rsidR="0089298D" w:rsidRDefault="001516BD" w:rsidP="00AC656C">
      <w:pPr>
        <w:pStyle w:val="a3"/>
        <w:ind w:firstLine="480"/>
      </w:pPr>
      <w:r>
        <w:rPr>
          <w:rFonts w:hint="eastAsia"/>
        </w:rPr>
        <w:t>将数据镜像文件</w:t>
      </w:r>
      <w:r>
        <w:rPr>
          <w:rFonts w:hint="eastAsia"/>
        </w:rPr>
        <w:t>sort-5-int-riscv</w:t>
      </w:r>
      <w:r>
        <w:t>.hex</w:t>
      </w:r>
      <w:r w:rsidR="005510E6">
        <w:rPr>
          <w:rFonts w:hint="eastAsia"/>
        </w:rPr>
        <w:t>载入</w:t>
      </w:r>
      <w:r w:rsidR="005510E6">
        <w:rPr>
          <w:rFonts w:hint="eastAsia"/>
        </w:rPr>
        <w:t>R</w:t>
      </w:r>
      <w:r w:rsidR="005510E6">
        <w:t>AM</w:t>
      </w:r>
      <w:r w:rsidR="005510E6">
        <w:rPr>
          <w:rFonts w:hint="eastAsia"/>
        </w:rPr>
        <w:t>，</w:t>
      </w:r>
      <w:r w:rsidR="0089298D">
        <w:rPr>
          <w:rFonts w:hint="eastAsia"/>
        </w:rPr>
        <w:t>此时存储内容如下：</w:t>
      </w:r>
    </w:p>
    <w:p w14:paraId="566109D5" w14:textId="59E06E68" w:rsidR="0089298D" w:rsidRDefault="0089298D" w:rsidP="000832B3">
      <w:pPr>
        <w:pStyle w:val="a3"/>
        <w:ind w:firstLineChars="0" w:firstLine="0"/>
        <w:jc w:val="center"/>
      </w:pPr>
      <w:r>
        <w:rPr>
          <w:noProof/>
        </w:rPr>
        <w:drawing>
          <wp:inline distT="0" distB="0" distL="0" distR="0" wp14:anchorId="4A127CBD" wp14:editId="33F26D90">
            <wp:extent cx="5013960" cy="9598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3960" cy="959810"/>
                    </a:xfrm>
                    <a:prstGeom prst="rect">
                      <a:avLst/>
                    </a:prstGeom>
                  </pic:spPr>
                </pic:pic>
              </a:graphicData>
            </a:graphic>
          </wp:inline>
        </w:drawing>
      </w:r>
    </w:p>
    <w:p w14:paraId="11F863E6" w14:textId="71D5EBD8" w:rsidR="0089298D" w:rsidRDefault="0089298D" w:rsidP="0089298D">
      <w:pPr>
        <w:pStyle w:val="a3"/>
        <w:ind w:firstLineChars="0" w:firstLine="0"/>
        <w:jc w:val="center"/>
      </w:pPr>
      <w:r w:rsidRPr="00CF2D2D">
        <w:rPr>
          <w:rFonts w:ascii="黑体" w:eastAsia="黑体" w:hAnsi="黑体" w:cs="Arial"/>
          <w:sz w:val="21"/>
        </w:rPr>
        <w:t xml:space="preserve">图 </w:t>
      </w:r>
      <w:r w:rsidRPr="00CF2D2D">
        <w:rPr>
          <w:rFonts w:ascii="黑体" w:eastAsia="黑体" w:hAnsi="黑体" w:cs="Arial" w:hint="eastAsia"/>
          <w:sz w:val="21"/>
        </w:rPr>
        <w:t>2</w:t>
      </w:r>
      <w:r w:rsidRPr="00CF2D2D">
        <w:rPr>
          <w:rFonts w:ascii="黑体" w:eastAsia="黑体" w:hAnsi="黑体" w:cs="Arial"/>
          <w:sz w:val="21"/>
        </w:rPr>
        <w:t>.</w:t>
      </w:r>
      <w:r>
        <w:rPr>
          <w:rFonts w:ascii="黑体" w:eastAsia="黑体" w:hAnsi="黑体" w:cs="Arial" w:hint="eastAsia"/>
          <w:sz w:val="21"/>
        </w:rPr>
        <w:t>5</w:t>
      </w:r>
      <w:r w:rsidRPr="00CF2D2D">
        <w:rPr>
          <w:rFonts w:ascii="黑体" w:eastAsia="黑体" w:hAnsi="黑体" w:cs="Arial" w:hint="eastAsia"/>
          <w:sz w:val="21"/>
        </w:rPr>
        <w:t>.</w:t>
      </w:r>
      <w:r>
        <w:rPr>
          <w:rFonts w:ascii="黑体" w:eastAsia="黑体" w:hAnsi="黑体" w:cs="Arial" w:hint="eastAsia"/>
          <w:sz w:val="21"/>
        </w:rPr>
        <w:t>1</w:t>
      </w:r>
      <w:r w:rsidRPr="00CF2D2D">
        <w:rPr>
          <w:rFonts w:ascii="黑体" w:eastAsia="黑体" w:hAnsi="黑体" w:cs="Arial" w:hint="eastAsia"/>
          <w:sz w:val="21"/>
        </w:rPr>
        <w:t xml:space="preserve"> </w:t>
      </w:r>
      <w:r w:rsidR="00643A41">
        <w:rPr>
          <w:rFonts w:ascii="黑体" w:eastAsia="黑体" w:hAnsi="黑体" w:cs="Arial"/>
          <w:sz w:val="21"/>
        </w:rPr>
        <w:t>CPU</w:t>
      </w:r>
      <w:r>
        <w:rPr>
          <w:rFonts w:ascii="黑体" w:eastAsia="黑体" w:hAnsi="黑体" w:cs="Arial" w:hint="eastAsia"/>
          <w:sz w:val="21"/>
        </w:rPr>
        <w:t>运行前R</w:t>
      </w:r>
      <w:r>
        <w:rPr>
          <w:rFonts w:ascii="黑体" w:eastAsia="黑体" w:hAnsi="黑体" w:cs="Arial"/>
          <w:sz w:val="21"/>
        </w:rPr>
        <w:t>AM</w:t>
      </w:r>
      <w:r>
        <w:rPr>
          <w:rFonts w:ascii="黑体" w:eastAsia="黑体" w:hAnsi="黑体" w:cs="Arial" w:hint="eastAsia"/>
          <w:sz w:val="21"/>
        </w:rPr>
        <w:t>存储</w:t>
      </w:r>
    </w:p>
    <w:p w14:paraId="61B1D0A8" w14:textId="7D9EA7E0" w:rsidR="000832B3" w:rsidRDefault="005510E6" w:rsidP="000832B3">
      <w:pPr>
        <w:pStyle w:val="a3"/>
        <w:ind w:firstLineChars="0"/>
      </w:pPr>
      <w:r>
        <w:rPr>
          <w:rFonts w:hint="eastAsia"/>
        </w:rPr>
        <w:t>使用</w:t>
      </w:r>
      <w:proofErr w:type="spellStart"/>
      <w:r>
        <w:rPr>
          <w:rFonts w:hint="eastAsia"/>
        </w:rPr>
        <w:t>Ctrl+k</w:t>
      </w:r>
      <w:proofErr w:type="spellEnd"/>
      <w:r>
        <w:rPr>
          <w:rFonts w:hint="eastAsia"/>
        </w:rPr>
        <w:t>自动测试，</w:t>
      </w:r>
      <w:r w:rsidR="00B31F82">
        <w:rPr>
          <w:rFonts w:hint="eastAsia"/>
        </w:rPr>
        <w:t>直到</w:t>
      </w:r>
      <w:r>
        <w:t>CPU</w:t>
      </w:r>
      <w:r>
        <w:rPr>
          <w:rFonts w:hint="eastAsia"/>
        </w:rPr>
        <w:t>将命令运行结束进入死循环。</w:t>
      </w:r>
      <w:r w:rsidR="0002353B">
        <w:rPr>
          <w:rFonts w:hint="eastAsia"/>
        </w:rPr>
        <w:t>此时应执行到</w:t>
      </w:r>
      <w:proofErr w:type="spellStart"/>
      <w:r w:rsidR="0002353B">
        <w:rPr>
          <w:rFonts w:hint="eastAsia"/>
        </w:rPr>
        <w:t>beq</w:t>
      </w:r>
      <w:proofErr w:type="spellEnd"/>
      <w:r w:rsidR="0002353B">
        <w:rPr>
          <w:rFonts w:hint="eastAsia"/>
        </w:rPr>
        <w:t>指令，指令数应为</w:t>
      </w:r>
      <w:r w:rsidR="0002353B">
        <w:rPr>
          <w:rFonts w:hint="eastAsia"/>
        </w:rPr>
        <w:t>252</w:t>
      </w:r>
      <w:r w:rsidR="0002353B">
        <w:rPr>
          <w:rFonts w:hint="eastAsia"/>
        </w:rPr>
        <w:t>，图如下：</w:t>
      </w:r>
    </w:p>
    <w:p w14:paraId="28286610" w14:textId="5CAFDCAD" w:rsidR="0002353B" w:rsidRDefault="0002353B" w:rsidP="0002353B">
      <w:pPr>
        <w:pStyle w:val="a3"/>
        <w:ind w:firstLineChars="0" w:firstLine="0"/>
        <w:jc w:val="center"/>
      </w:pPr>
      <w:r>
        <w:rPr>
          <w:noProof/>
        </w:rPr>
        <w:drawing>
          <wp:inline distT="0" distB="0" distL="0" distR="0" wp14:anchorId="2EF81CBF" wp14:editId="54EE7FF6">
            <wp:extent cx="2385060" cy="7696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38788"/>
                    <a:stretch/>
                  </pic:blipFill>
                  <pic:spPr bwMode="auto">
                    <a:xfrm>
                      <a:off x="0" y="0"/>
                      <a:ext cx="2385267" cy="769687"/>
                    </a:xfrm>
                    <a:prstGeom prst="rect">
                      <a:avLst/>
                    </a:prstGeom>
                    <a:ln>
                      <a:noFill/>
                    </a:ln>
                    <a:extLst>
                      <a:ext uri="{53640926-AAD7-44D8-BBD7-CCE9431645EC}">
                        <a14:shadowObscured xmlns:a14="http://schemas.microsoft.com/office/drawing/2010/main"/>
                      </a:ext>
                    </a:extLst>
                  </pic:spPr>
                </pic:pic>
              </a:graphicData>
            </a:graphic>
          </wp:inline>
        </w:drawing>
      </w:r>
    </w:p>
    <w:p w14:paraId="05B40B20" w14:textId="7485F824" w:rsidR="0002353B" w:rsidRDefault="0002353B" w:rsidP="0002353B">
      <w:pPr>
        <w:pStyle w:val="a3"/>
        <w:ind w:firstLineChars="0" w:firstLine="0"/>
        <w:jc w:val="center"/>
      </w:pPr>
      <w:r w:rsidRPr="00CF2D2D">
        <w:rPr>
          <w:rFonts w:ascii="黑体" w:eastAsia="黑体" w:hAnsi="黑体" w:cs="Arial"/>
          <w:sz w:val="21"/>
        </w:rPr>
        <w:t xml:space="preserve">图 </w:t>
      </w:r>
      <w:r w:rsidRPr="00CF2D2D">
        <w:rPr>
          <w:rFonts w:ascii="黑体" w:eastAsia="黑体" w:hAnsi="黑体" w:cs="Arial" w:hint="eastAsia"/>
          <w:sz w:val="21"/>
        </w:rPr>
        <w:t>2</w:t>
      </w:r>
      <w:r w:rsidRPr="00CF2D2D">
        <w:rPr>
          <w:rFonts w:ascii="黑体" w:eastAsia="黑体" w:hAnsi="黑体" w:cs="Arial"/>
          <w:sz w:val="21"/>
        </w:rPr>
        <w:t>.</w:t>
      </w:r>
      <w:r>
        <w:rPr>
          <w:rFonts w:ascii="黑体" w:eastAsia="黑体" w:hAnsi="黑体" w:cs="Arial" w:hint="eastAsia"/>
          <w:sz w:val="21"/>
        </w:rPr>
        <w:t>5</w:t>
      </w:r>
      <w:r w:rsidRPr="00CF2D2D">
        <w:rPr>
          <w:rFonts w:ascii="黑体" w:eastAsia="黑体" w:hAnsi="黑体" w:cs="Arial" w:hint="eastAsia"/>
          <w:sz w:val="21"/>
        </w:rPr>
        <w:t>.</w:t>
      </w:r>
      <w:r>
        <w:rPr>
          <w:rFonts w:ascii="黑体" w:eastAsia="黑体" w:hAnsi="黑体" w:cs="Arial" w:hint="eastAsia"/>
          <w:sz w:val="21"/>
        </w:rPr>
        <w:t>2</w:t>
      </w:r>
      <w:r w:rsidRPr="00CF2D2D">
        <w:rPr>
          <w:rFonts w:ascii="黑体" w:eastAsia="黑体" w:hAnsi="黑体" w:cs="Arial" w:hint="eastAsia"/>
          <w:sz w:val="21"/>
        </w:rPr>
        <w:t xml:space="preserve"> </w:t>
      </w:r>
      <w:r>
        <w:rPr>
          <w:rFonts w:ascii="黑体" w:eastAsia="黑体" w:hAnsi="黑体" w:cs="Arial"/>
          <w:sz w:val="21"/>
        </w:rPr>
        <w:t>CPU</w:t>
      </w:r>
      <w:r>
        <w:rPr>
          <w:rFonts w:ascii="黑体" w:eastAsia="黑体" w:hAnsi="黑体" w:cs="Arial" w:hint="eastAsia"/>
          <w:sz w:val="21"/>
        </w:rPr>
        <w:t>运行后I</w:t>
      </w:r>
      <w:r>
        <w:rPr>
          <w:rFonts w:ascii="黑体" w:eastAsia="黑体" w:hAnsi="黑体" w:cs="Arial"/>
          <w:sz w:val="21"/>
        </w:rPr>
        <w:t>R</w:t>
      </w:r>
      <w:r>
        <w:rPr>
          <w:rFonts w:ascii="黑体" w:eastAsia="黑体" w:hAnsi="黑体" w:cs="Arial" w:hint="eastAsia"/>
          <w:sz w:val="21"/>
        </w:rPr>
        <w:t>和指令数</w:t>
      </w:r>
    </w:p>
    <w:p w14:paraId="03EB42D1" w14:textId="4F20EBD5" w:rsidR="0089298D" w:rsidRDefault="00814B40" w:rsidP="0002353B">
      <w:pPr>
        <w:pStyle w:val="a3"/>
        <w:ind w:firstLineChars="0"/>
      </w:pPr>
      <w:r>
        <w:rPr>
          <w:rFonts w:hint="eastAsia"/>
        </w:rPr>
        <w:t>执行完指令后</w:t>
      </w:r>
      <w:r w:rsidR="0089298D">
        <w:rPr>
          <w:rFonts w:hint="eastAsia"/>
        </w:rPr>
        <w:t>R</w:t>
      </w:r>
      <w:r w:rsidR="0089298D">
        <w:t>AM</w:t>
      </w:r>
      <w:r w:rsidR="0089298D">
        <w:rPr>
          <w:rFonts w:hint="eastAsia"/>
        </w:rPr>
        <w:t>中存储部分为如下：</w:t>
      </w:r>
    </w:p>
    <w:p w14:paraId="06B5C829" w14:textId="1160DA80" w:rsidR="0089298D" w:rsidRDefault="00643A41" w:rsidP="00E8442F">
      <w:pPr>
        <w:pStyle w:val="a3"/>
        <w:ind w:firstLineChars="0" w:firstLine="0"/>
        <w:jc w:val="center"/>
      </w:pPr>
      <w:r>
        <w:rPr>
          <w:noProof/>
        </w:rPr>
        <w:drawing>
          <wp:inline distT="0" distB="0" distL="0" distR="0" wp14:anchorId="6C522BAD" wp14:editId="6131445E">
            <wp:extent cx="4632960" cy="86412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98247" cy="894952"/>
                    </a:xfrm>
                    <a:prstGeom prst="rect">
                      <a:avLst/>
                    </a:prstGeom>
                  </pic:spPr>
                </pic:pic>
              </a:graphicData>
            </a:graphic>
          </wp:inline>
        </w:drawing>
      </w:r>
    </w:p>
    <w:p w14:paraId="4BAB17CC" w14:textId="3A18B812" w:rsidR="00643A41" w:rsidRDefault="00643A41" w:rsidP="00643A41">
      <w:pPr>
        <w:pStyle w:val="a3"/>
        <w:ind w:firstLineChars="0" w:firstLine="0"/>
        <w:jc w:val="center"/>
        <w:rPr>
          <w:rFonts w:ascii="黑体" w:eastAsia="黑体" w:hAnsi="黑体" w:cs="Arial"/>
          <w:sz w:val="21"/>
        </w:rPr>
      </w:pPr>
      <w:r w:rsidRPr="00CF2D2D">
        <w:rPr>
          <w:rFonts w:ascii="黑体" w:eastAsia="黑体" w:hAnsi="黑体" w:cs="Arial"/>
          <w:sz w:val="21"/>
        </w:rPr>
        <w:t xml:space="preserve">图 </w:t>
      </w:r>
      <w:r w:rsidRPr="00CF2D2D">
        <w:rPr>
          <w:rFonts w:ascii="黑体" w:eastAsia="黑体" w:hAnsi="黑体" w:cs="Arial" w:hint="eastAsia"/>
          <w:sz w:val="21"/>
        </w:rPr>
        <w:t>2</w:t>
      </w:r>
      <w:r w:rsidRPr="00CF2D2D">
        <w:rPr>
          <w:rFonts w:ascii="黑体" w:eastAsia="黑体" w:hAnsi="黑体" w:cs="Arial"/>
          <w:sz w:val="21"/>
        </w:rPr>
        <w:t>.</w:t>
      </w:r>
      <w:r>
        <w:rPr>
          <w:rFonts w:ascii="黑体" w:eastAsia="黑体" w:hAnsi="黑体" w:cs="Arial" w:hint="eastAsia"/>
          <w:sz w:val="21"/>
        </w:rPr>
        <w:t>5</w:t>
      </w:r>
      <w:r w:rsidRPr="00CF2D2D">
        <w:rPr>
          <w:rFonts w:ascii="黑体" w:eastAsia="黑体" w:hAnsi="黑体" w:cs="Arial" w:hint="eastAsia"/>
          <w:sz w:val="21"/>
        </w:rPr>
        <w:t>.</w:t>
      </w:r>
      <w:r w:rsidR="0002353B">
        <w:rPr>
          <w:rFonts w:ascii="黑体" w:eastAsia="黑体" w:hAnsi="黑体" w:cs="Arial" w:hint="eastAsia"/>
          <w:sz w:val="21"/>
        </w:rPr>
        <w:t>3</w:t>
      </w:r>
      <w:r w:rsidRPr="00CF2D2D">
        <w:rPr>
          <w:rFonts w:ascii="黑体" w:eastAsia="黑体" w:hAnsi="黑体" w:cs="Arial" w:hint="eastAsia"/>
          <w:sz w:val="21"/>
        </w:rPr>
        <w:t xml:space="preserve"> </w:t>
      </w:r>
      <w:r>
        <w:rPr>
          <w:rFonts w:ascii="黑体" w:eastAsia="黑体" w:hAnsi="黑体" w:cs="Arial"/>
          <w:sz w:val="21"/>
        </w:rPr>
        <w:t>CPU</w:t>
      </w:r>
      <w:r>
        <w:rPr>
          <w:rFonts w:ascii="黑体" w:eastAsia="黑体" w:hAnsi="黑体" w:cs="Arial" w:hint="eastAsia"/>
          <w:sz w:val="21"/>
        </w:rPr>
        <w:t>运行后R</w:t>
      </w:r>
      <w:r>
        <w:rPr>
          <w:rFonts w:ascii="黑体" w:eastAsia="黑体" w:hAnsi="黑体" w:cs="Arial"/>
          <w:sz w:val="21"/>
        </w:rPr>
        <w:t>AM</w:t>
      </w:r>
      <w:r>
        <w:rPr>
          <w:rFonts w:ascii="黑体" w:eastAsia="黑体" w:hAnsi="黑体" w:cs="Arial" w:hint="eastAsia"/>
          <w:sz w:val="21"/>
        </w:rPr>
        <w:t>存储</w:t>
      </w:r>
    </w:p>
    <w:p w14:paraId="615A4FEC" w14:textId="5FB7A12E" w:rsidR="00E8442F" w:rsidRDefault="00E8442F" w:rsidP="00E8442F">
      <w:pPr>
        <w:pStyle w:val="a3"/>
        <w:ind w:firstLineChars="0" w:firstLine="0"/>
      </w:pPr>
      <w:r>
        <w:tab/>
      </w:r>
      <w:r>
        <w:rPr>
          <w:rFonts w:hint="eastAsia"/>
        </w:rPr>
        <w:t>执行一次</w:t>
      </w:r>
      <w:r>
        <w:rPr>
          <w:rFonts w:hint="eastAsia"/>
        </w:rPr>
        <w:t>1</w:t>
      </w:r>
      <w:r>
        <w:rPr>
          <w:rFonts w:hint="eastAsia"/>
        </w:rPr>
        <w:t>号中断信号之后，指令数如下：</w:t>
      </w:r>
    </w:p>
    <w:p w14:paraId="22AF38A0" w14:textId="00FECF09" w:rsidR="00E8442F" w:rsidRDefault="00E8442F" w:rsidP="00E8442F">
      <w:pPr>
        <w:pStyle w:val="a3"/>
        <w:ind w:firstLineChars="0" w:firstLine="0"/>
        <w:jc w:val="center"/>
      </w:pPr>
      <w:r>
        <w:rPr>
          <w:noProof/>
        </w:rPr>
        <w:drawing>
          <wp:inline distT="0" distB="0" distL="0" distR="0" wp14:anchorId="464594D3" wp14:editId="25665755">
            <wp:extent cx="1628204" cy="5867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30319" cy="587502"/>
                    </a:xfrm>
                    <a:prstGeom prst="rect">
                      <a:avLst/>
                    </a:prstGeom>
                  </pic:spPr>
                </pic:pic>
              </a:graphicData>
            </a:graphic>
          </wp:inline>
        </w:drawing>
      </w:r>
    </w:p>
    <w:p w14:paraId="4A592D9D" w14:textId="6871A40E" w:rsidR="00E8442F" w:rsidRDefault="00E8442F" w:rsidP="00E8442F">
      <w:pPr>
        <w:pStyle w:val="a3"/>
        <w:ind w:firstLineChars="0" w:firstLine="0"/>
        <w:jc w:val="center"/>
      </w:pPr>
      <w:r w:rsidRPr="00CF2D2D">
        <w:rPr>
          <w:rFonts w:ascii="黑体" w:eastAsia="黑体" w:hAnsi="黑体" w:cs="Arial"/>
          <w:sz w:val="21"/>
        </w:rPr>
        <w:lastRenderedPageBreak/>
        <w:t xml:space="preserve">图 </w:t>
      </w:r>
      <w:r w:rsidRPr="00CF2D2D">
        <w:rPr>
          <w:rFonts w:ascii="黑体" w:eastAsia="黑体" w:hAnsi="黑体" w:cs="Arial" w:hint="eastAsia"/>
          <w:sz w:val="21"/>
        </w:rPr>
        <w:t>2</w:t>
      </w:r>
      <w:r w:rsidRPr="00CF2D2D">
        <w:rPr>
          <w:rFonts w:ascii="黑体" w:eastAsia="黑体" w:hAnsi="黑体" w:cs="Arial"/>
          <w:sz w:val="21"/>
        </w:rPr>
        <w:t>.</w:t>
      </w:r>
      <w:r>
        <w:rPr>
          <w:rFonts w:ascii="黑体" w:eastAsia="黑体" w:hAnsi="黑体" w:cs="Arial" w:hint="eastAsia"/>
          <w:sz w:val="21"/>
        </w:rPr>
        <w:t>5</w:t>
      </w:r>
      <w:r w:rsidRPr="00CF2D2D">
        <w:rPr>
          <w:rFonts w:ascii="黑体" w:eastAsia="黑体" w:hAnsi="黑体" w:cs="Arial" w:hint="eastAsia"/>
          <w:sz w:val="21"/>
        </w:rPr>
        <w:t>.</w:t>
      </w:r>
      <w:r>
        <w:rPr>
          <w:rFonts w:ascii="黑体" w:eastAsia="黑体" w:hAnsi="黑体" w:cs="Arial" w:hint="eastAsia"/>
          <w:sz w:val="21"/>
        </w:rPr>
        <w:t>4</w:t>
      </w:r>
      <w:r w:rsidRPr="00CF2D2D">
        <w:rPr>
          <w:rFonts w:ascii="黑体" w:eastAsia="黑体" w:hAnsi="黑体" w:cs="Arial" w:hint="eastAsia"/>
          <w:sz w:val="21"/>
        </w:rPr>
        <w:t xml:space="preserve"> </w:t>
      </w:r>
      <w:r>
        <w:rPr>
          <w:rFonts w:ascii="黑体" w:eastAsia="黑体" w:hAnsi="黑体" w:cs="Arial" w:hint="eastAsia"/>
          <w:sz w:val="21"/>
        </w:rPr>
        <w:t>一次1号中断号后I</w:t>
      </w:r>
      <w:r>
        <w:rPr>
          <w:rFonts w:ascii="黑体" w:eastAsia="黑体" w:hAnsi="黑体" w:cs="Arial"/>
          <w:sz w:val="21"/>
        </w:rPr>
        <w:t>R</w:t>
      </w:r>
      <w:r>
        <w:rPr>
          <w:rFonts w:ascii="黑体" w:eastAsia="黑体" w:hAnsi="黑体" w:cs="Arial" w:hint="eastAsia"/>
          <w:sz w:val="21"/>
        </w:rPr>
        <w:t>和指令数</w:t>
      </w:r>
    </w:p>
    <w:p w14:paraId="498C9F30" w14:textId="6257CFF4" w:rsidR="00251310" w:rsidRDefault="00E8442F" w:rsidP="00814B40">
      <w:pPr>
        <w:widowControl/>
        <w:jc w:val="center"/>
      </w:pPr>
      <w:r>
        <w:rPr>
          <w:noProof/>
        </w:rPr>
        <w:drawing>
          <wp:inline distT="0" distB="0" distL="0" distR="0" wp14:anchorId="5DD1AC04" wp14:editId="7422FB25">
            <wp:extent cx="3688080" cy="137386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08001" cy="1381281"/>
                    </a:xfrm>
                    <a:prstGeom prst="rect">
                      <a:avLst/>
                    </a:prstGeom>
                  </pic:spPr>
                </pic:pic>
              </a:graphicData>
            </a:graphic>
          </wp:inline>
        </w:drawing>
      </w:r>
    </w:p>
    <w:p w14:paraId="3CDD510E" w14:textId="4D89A5F4" w:rsidR="00814B40" w:rsidRDefault="00814B40" w:rsidP="00814B40">
      <w:pPr>
        <w:widowControl/>
        <w:jc w:val="center"/>
      </w:pPr>
      <w:r w:rsidRPr="00CF2D2D">
        <w:rPr>
          <w:rFonts w:ascii="黑体" w:eastAsia="黑体" w:hAnsi="黑体" w:cs="Arial"/>
          <w:sz w:val="21"/>
        </w:rPr>
        <w:t xml:space="preserve">图 </w:t>
      </w:r>
      <w:r w:rsidRPr="00CF2D2D">
        <w:rPr>
          <w:rFonts w:ascii="黑体" w:eastAsia="黑体" w:hAnsi="黑体" w:cs="Arial" w:hint="eastAsia"/>
          <w:sz w:val="21"/>
        </w:rPr>
        <w:t>2</w:t>
      </w:r>
      <w:r w:rsidRPr="00CF2D2D">
        <w:rPr>
          <w:rFonts w:ascii="黑体" w:eastAsia="黑体" w:hAnsi="黑体" w:cs="Arial"/>
          <w:sz w:val="21"/>
        </w:rPr>
        <w:t>.</w:t>
      </w:r>
      <w:r>
        <w:rPr>
          <w:rFonts w:ascii="黑体" w:eastAsia="黑体" w:hAnsi="黑体" w:cs="Arial" w:hint="eastAsia"/>
          <w:sz w:val="21"/>
        </w:rPr>
        <w:t>5</w:t>
      </w:r>
      <w:r w:rsidRPr="00CF2D2D">
        <w:rPr>
          <w:rFonts w:ascii="黑体" w:eastAsia="黑体" w:hAnsi="黑体" w:cs="Arial" w:hint="eastAsia"/>
          <w:sz w:val="21"/>
        </w:rPr>
        <w:t>.</w:t>
      </w:r>
      <w:r w:rsidR="00E8442F">
        <w:rPr>
          <w:rFonts w:ascii="黑体" w:eastAsia="黑体" w:hAnsi="黑体" w:cs="Arial" w:hint="eastAsia"/>
          <w:sz w:val="21"/>
        </w:rPr>
        <w:t>5</w:t>
      </w:r>
      <w:r w:rsidRPr="00CF2D2D">
        <w:rPr>
          <w:rFonts w:ascii="黑体" w:eastAsia="黑体" w:hAnsi="黑体" w:cs="Arial" w:hint="eastAsia"/>
          <w:sz w:val="21"/>
        </w:rPr>
        <w:t xml:space="preserve"> </w:t>
      </w:r>
      <w:r w:rsidR="00E8442F">
        <w:rPr>
          <w:rFonts w:ascii="黑体" w:eastAsia="黑体" w:hAnsi="黑体" w:cs="Arial" w:hint="eastAsia"/>
          <w:sz w:val="21"/>
        </w:rPr>
        <w:t>执行一次1号中断后的R</w:t>
      </w:r>
      <w:r w:rsidR="00E8442F">
        <w:rPr>
          <w:rFonts w:ascii="黑体" w:eastAsia="黑体" w:hAnsi="黑体" w:cs="Arial"/>
          <w:sz w:val="21"/>
        </w:rPr>
        <w:t>AM</w:t>
      </w:r>
      <w:r w:rsidR="00E8442F">
        <w:rPr>
          <w:rFonts w:ascii="黑体" w:eastAsia="黑体" w:hAnsi="黑体" w:cs="Arial" w:hint="eastAsia"/>
          <w:sz w:val="21"/>
        </w:rPr>
        <w:t>存储</w:t>
      </w:r>
    </w:p>
    <w:p w14:paraId="0D8D5DA7" w14:textId="04C40F2F" w:rsidR="000C5960" w:rsidRDefault="00251310" w:rsidP="00207D8A">
      <w:pPr>
        <w:pStyle w:val="10"/>
      </w:pPr>
      <w:bookmarkStart w:id="32" w:name="_Toc90893341"/>
      <w:r>
        <w:rPr>
          <w:rFonts w:hint="eastAsia"/>
        </w:rPr>
        <w:lastRenderedPageBreak/>
        <w:t>总结</w:t>
      </w:r>
      <w:bookmarkEnd w:id="14"/>
      <w:bookmarkEnd w:id="15"/>
      <w:bookmarkEnd w:id="16"/>
      <w:bookmarkEnd w:id="17"/>
      <w:bookmarkEnd w:id="18"/>
      <w:bookmarkEnd w:id="19"/>
      <w:r>
        <w:rPr>
          <w:rFonts w:hint="eastAsia"/>
        </w:rPr>
        <w:t>与心得</w:t>
      </w:r>
      <w:bookmarkEnd w:id="32"/>
    </w:p>
    <w:p w14:paraId="034E8E63" w14:textId="77777777" w:rsidR="000C5960" w:rsidRDefault="003A566F" w:rsidP="009A20BE">
      <w:pPr>
        <w:pStyle w:val="2"/>
      </w:pPr>
      <w:bookmarkStart w:id="33" w:name="_Toc90893342"/>
      <w:r>
        <w:rPr>
          <w:rFonts w:hint="eastAsia"/>
        </w:rPr>
        <w:t>实验</w:t>
      </w:r>
      <w:r w:rsidR="000C5960">
        <w:rPr>
          <w:rFonts w:hint="eastAsia"/>
        </w:rPr>
        <w:t>总结</w:t>
      </w:r>
      <w:bookmarkEnd w:id="33"/>
    </w:p>
    <w:p w14:paraId="504105F8" w14:textId="1950EF1E" w:rsidR="00742788" w:rsidRDefault="00742788" w:rsidP="00742788">
      <w:pPr>
        <w:pStyle w:val="a3"/>
        <w:ind w:firstLineChars="0" w:firstLine="0"/>
      </w:pPr>
      <w:r>
        <w:rPr>
          <w:rFonts w:hint="eastAsia"/>
        </w:rPr>
        <w:t>本次</w:t>
      </w:r>
      <w:r w:rsidR="00E3757B">
        <w:rPr>
          <w:rFonts w:hint="eastAsia"/>
        </w:rPr>
        <w:t>C</w:t>
      </w:r>
      <w:r w:rsidR="00E3757B">
        <w:t>PU</w:t>
      </w:r>
      <w:r w:rsidR="00E3757B">
        <w:rPr>
          <w:rFonts w:hint="eastAsia"/>
        </w:rPr>
        <w:t>设计</w:t>
      </w:r>
      <w:r>
        <w:rPr>
          <w:rFonts w:hint="eastAsia"/>
        </w:rPr>
        <w:t>实验主要工作</w:t>
      </w:r>
      <w:r w:rsidR="00E3757B">
        <w:rPr>
          <w:rFonts w:hint="eastAsia"/>
        </w:rPr>
        <w:t>如下</w:t>
      </w:r>
      <w:r>
        <w:rPr>
          <w:rFonts w:hint="eastAsia"/>
        </w:rPr>
        <w:t>：</w:t>
      </w:r>
    </w:p>
    <w:p w14:paraId="1EEEE5AF" w14:textId="5A48EAD1" w:rsidR="00E3757B" w:rsidRDefault="00E3757B" w:rsidP="009E2AE8">
      <w:pPr>
        <w:pStyle w:val="a3"/>
        <w:numPr>
          <w:ilvl w:val="0"/>
          <w:numId w:val="32"/>
        </w:numPr>
        <w:ind w:firstLineChars="0"/>
      </w:pPr>
      <w:r>
        <w:rPr>
          <w:rFonts w:hint="eastAsia"/>
        </w:rPr>
        <w:t>完成了</w:t>
      </w:r>
      <w:r>
        <w:rPr>
          <w:rFonts w:hint="eastAsia"/>
        </w:rPr>
        <w:t>R</w:t>
      </w:r>
      <w:r>
        <w:t>ISC-V</w:t>
      </w:r>
      <w:r>
        <w:rPr>
          <w:rFonts w:hint="eastAsia"/>
        </w:rPr>
        <w:t>指令译码器设计、时序发生器设计、时序发生器输出函数设计、硬布线控制器组合逻辑单元</w:t>
      </w:r>
      <w:r w:rsidR="009E2AE8">
        <w:rPr>
          <w:rFonts w:hint="eastAsia"/>
        </w:rPr>
        <w:t>设计；</w:t>
      </w:r>
    </w:p>
    <w:p w14:paraId="7BD94C16" w14:textId="2CFBBD7C" w:rsidR="009E2AE8" w:rsidRDefault="009E2AE8" w:rsidP="009E2AE8">
      <w:pPr>
        <w:pStyle w:val="a3"/>
        <w:numPr>
          <w:ilvl w:val="0"/>
          <w:numId w:val="32"/>
        </w:numPr>
        <w:ind w:firstLineChars="0"/>
      </w:pPr>
      <w:r>
        <w:rPr>
          <w:rFonts w:hint="eastAsia"/>
        </w:rPr>
        <w:t>通过连线实现了硬布线控制器设计的逻辑；</w:t>
      </w:r>
    </w:p>
    <w:p w14:paraId="50A0FE69" w14:textId="4477A1D9" w:rsidR="009E2AE8" w:rsidRDefault="009E2AE8" w:rsidP="009E2AE8">
      <w:pPr>
        <w:pStyle w:val="a3"/>
        <w:numPr>
          <w:ilvl w:val="0"/>
          <w:numId w:val="32"/>
        </w:numPr>
        <w:ind w:firstLineChars="0"/>
      </w:pPr>
      <w:r>
        <w:rPr>
          <w:rFonts w:hint="eastAsia"/>
        </w:rPr>
        <w:t>联调实现变长指令周期</w:t>
      </w:r>
      <w:r>
        <w:rPr>
          <w:rFonts w:hint="eastAsia"/>
        </w:rPr>
        <w:t>3</w:t>
      </w:r>
      <w:r>
        <w:rPr>
          <w:rFonts w:hint="eastAsia"/>
        </w:rPr>
        <w:t>级时序单总线</w:t>
      </w:r>
      <w:r>
        <w:rPr>
          <w:rFonts w:hint="eastAsia"/>
        </w:rPr>
        <w:t>C</w:t>
      </w:r>
      <w:r>
        <w:t>PU</w:t>
      </w:r>
      <w:r>
        <w:rPr>
          <w:rFonts w:hint="eastAsia"/>
        </w:rPr>
        <w:t>设计；</w:t>
      </w:r>
    </w:p>
    <w:p w14:paraId="3C88E9D5" w14:textId="57E33992" w:rsidR="009E2AE8" w:rsidRDefault="009E2AE8" w:rsidP="009E2AE8">
      <w:pPr>
        <w:pStyle w:val="a3"/>
        <w:numPr>
          <w:ilvl w:val="0"/>
          <w:numId w:val="32"/>
        </w:numPr>
        <w:ind w:firstLineChars="0"/>
      </w:pPr>
      <w:r>
        <w:rPr>
          <w:rFonts w:hint="eastAsia"/>
        </w:rPr>
        <w:t>实现了支持中断的微程序入口查找逻辑、支持中断的微程序条件判别测试逻辑；</w:t>
      </w:r>
    </w:p>
    <w:p w14:paraId="43246C5B" w14:textId="00391512" w:rsidR="009E2AE8" w:rsidRDefault="009E2AE8" w:rsidP="009E2AE8">
      <w:pPr>
        <w:pStyle w:val="a3"/>
        <w:numPr>
          <w:ilvl w:val="0"/>
          <w:numId w:val="32"/>
        </w:numPr>
        <w:ind w:firstLineChars="0"/>
      </w:pPr>
      <w:r>
        <w:rPr>
          <w:rFonts w:hint="eastAsia"/>
        </w:rPr>
        <w:t>通过连线实现了支持中断的微程序控制器设计；</w:t>
      </w:r>
    </w:p>
    <w:p w14:paraId="28EA048B" w14:textId="5ACE11FE" w:rsidR="009E2AE8" w:rsidRDefault="009E2AE8" w:rsidP="009E2AE8">
      <w:pPr>
        <w:pStyle w:val="a3"/>
        <w:numPr>
          <w:ilvl w:val="0"/>
          <w:numId w:val="32"/>
        </w:numPr>
        <w:ind w:firstLineChars="0"/>
      </w:pPr>
      <w:r>
        <w:rPr>
          <w:rFonts w:hint="eastAsia"/>
        </w:rPr>
        <w:t>联调实现支持中断的微程序单总线</w:t>
      </w:r>
      <w:r>
        <w:rPr>
          <w:rFonts w:hint="eastAsia"/>
        </w:rPr>
        <w:t>C</w:t>
      </w:r>
      <w:r>
        <w:t>PU</w:t>
      </w:r>
      <w:r>
        <w:rPr>
          <w:rFonts w:hint="eastAsia"/>
        </w:rPr>
        <w:t>设计；</w:t>
      </w:r>
    </w:p>
    <w:p w14:paraId="2E951A1C" w14:textId="249F5262" w:rsidR="009E2AE8" w:rsidRPr="00E3757B" w:rsidRDefault="009E2AE8" w:rsidP="009E2AE8">
      <w:pPr>
        <w:pStyle w:val="a3"/>
        <w:numPr>
          <w:ilvl w:val="0"/>
          <w:numId w:val="32"/>
        </w:numPr>
        <w:ind w:firstLineChars="0"/>
      </w:pPr>
      <w:r>
        <w:rPr>
          <w:rFonts w:hint="eastAsia"/>
        </w:rPr>
        <w:t>实现了支持中断的现代时序硬布线控制器状态机设计，并逻辑实现支持中断的现代时序硬布线控制器设计，最终使得</w:t>
      </w:r>
      <w:r>
        <w:rPr>
          <w:rFonts w:hint="eastAsia"/>
        </w:rPr>
        <w:t>C</w:t>
      </w:r>
      <w:r>
        <w:t>PU</w:t>
      </w:r>
      <w:r>
        <w:rPr>
          <w:rFonts w:hint="eastAsia"/>
        </w:rPr>
        <w:t>能够顺利运行简单排序程序。</w:t>
      </w:r>
    </w:p>
    <w:p w14:paraId="47DCBAA8" w14:textId="36462946" w:rsidR="000C5960" w:rsidRDefault="003A566F" w:rsidP="009A20BE">
      <w:pPr>
        <w:pStyle w:val="2"/>
      </w:pPr>
      <w:bookmarkStart w:id="34" w:name="_Toc90893343"/>
      <w:r>
        <w:rPr>
          <w:rFonts w:hint="eastAsia"/>
        </w:rPr>
        <w:t>实验心得</w:t>
      </w:r>
      <w:bookmarkEnd w:id="34"/>
    </w:p>
    <w:p w14:paraId="3CAA3227" w14:textId="6387201B" w:rsidR="000342B7" w:rsidRDefault="000342B7" w:rsidP="00051C9A">
      <w:pPr>
        <w:pStyle w:val="a3"/>
        <w:ind w:firstLineChars="0"/>
      </w:pPr>
      <w:r>
        <w:rPr>
          <w:rFonts w:hint="eastAsia"/>
        </w:rPr>
        <w:t>这次实验，在给出的基础框架上进行</w:t>
      </w:r>
      <w:r>
        <w:rPr>
          <w:rFonts w:hint="eastAsia"/>
        </w:rPr>
        <w:t>C</w:t>
      </w:r>
      <w:r>
        <w:t>PU</w:t>
      </w:r>
      <w:r>
        <w:rPr>
          <w:rFonts w:hint="eastAsia"/>
        </w:rPr>
        <w:t>的功能实现</w:t>
      </w:r>
      <w:r w:rsidR="00051C9A">
        <w:rPr>
          <w:rFonts w:hint="eastAsia"/>
        </w:rPr>
        <w:t>，通过从简到难的逐步实现，对</w:t>
      </w:r>
      <w:r w:rsidR="00051C9A">
        <w:rPr>
          <w:rFonts w:hint="eastAsia"/>
        </w:rPr>
        <w:t>C</w:t>
      </w:r>
      <w:r w:rsidR="00051C9A">
        <w:t>PU</w:t>
      </w:r>
      <w:r w:rsidR="00051C9A">
        <w:rPr>
          <w:rFonts w:hint="eastAsia"/>
        </w:rPr>
        <w:t>的整个工作过程、控制器的不同部件以及其功能实现、三级时序和现代时序的异同、中断的实现流程、计数法的实现方法的理解更加地深入。</w:t>
      </w:r>
    </w:p>
    <w:p w14:paraId="19BAB20C" w14:textId="77777777" w:rsidR="00051C9A" w:rsidRDefault="00051C9A" w:rsidP="00051C9A">
      <w:pPr>
        <w:pStyle w:val="a3"/>
        <w:ind w:firstLineChars="0"/>
      </w:pPr>
      <w:r>
        <w:rPr>
          <w:rFonts w:hint="eastAsia"/>
        </w:rPr>
        <w:t>实验过程中有很多问题、很多最初不理解的地方，但是随着逐步地排错和资料查询，结合书本的知识，问题一个一个解决，我对整个</w:t>
      </w:r>
      <w:r>
        <w:rPr>
          <w:rFonts w:hint="eastAsia"/>
        </w:rPr>
        <w:t>C</w:t>
      </w:r>
      <w:r>
        <w:t>PU</w:t>
      </w:r>
      <w:r>
        <w:rPr>
          <w:rFonts w:hint="eastAsia"/>
        </w:rPr>
        <w:t>也更加理解。</w:t>
      </w:r>
    </w:p>
    <w:p w14:paraId="51E792FC" w14:textId="45038045" w:rsidR="00051C9A" w:rsidRDefault="00D62C53" w:rsidP="00051C9A">
      <w:pPr>
        <w:pStyle w:val="a3"/>
        <w:ind w:firstLineChars="0"/>
      </w:pPr>
      <w:r>
        <w:rPr>
          <w:rFonts w:hint="eastAsia"/>
        </w:rPr>
        <w:t>总体来说实验的难度虽然较高，但编排的很好，能够让同学们逐步理解每个部件的实现逻辑，</w:t>
      </w:r>
      <w:r w:rsidR="000B5CB1">
        <w:rPr>
          <w:rFonts w:hint="eastAsia"/>
        </w:rPr>
        <w:t>与课程内容相辅相成</w:t>
      </w:r>
      <w:r w:rsidR="00401E2A">
        <w:rPr>
          <w:rFonts w:hint="eastAsia"/>
        </w:rPr>
        <w:t>，也锻炼了学生的动手能力。</w:t>
      </w:r>
    </w:p>
    <w:p w14:paraId="6D0058B8" w14:textId="77777777" w:rsidR="000C5960" w:rsidRDefault="00E05066" w:rsidP="00207D8A">
      <w:pPr>
        <w:pStyle w:val="10"/>
        <w:numPr>
          <w:ilvl w:val="0"/>
          <w:numId w:val="0"/>
        </w:numPr>
        <w:ind w:left="601"/>
      </w:pPr>
      <w:bookmarkStart w:id="35" w:name="_Toc134007943"/>
      <w:bookmarkStart w:id="36" w:name="_Toc135227348"/>
      <w:bookmarkStart w:id="37" w:name="_Toc135227427"/>
      <w:bookmarkStart w:id="38" w:name="_Toc135227594"/>
      <w:bookmarkStart w:id="39" w:name="_Toc266358998"/>
      <w:bookmarkStart w:id="40" w:name="_Toc90893344"/>
      <w:r>
        <w:rPr>
          <w:rFonts w:hint="eastAsia"/>
        </w:rPr>
        <w:lastRenderedPageBreak/>
        <w:t>参考文献</w:t>
      </w:r>
      <w:bookmarkEnd w:id="35"/>
      <w:bookmarkEnd w:id="36"/>
      <w:bookmarkEnd w:id="37"/>
      <w:bookmarkEnd w:id="38"/>
      <w:bookmarkEnd w:id="39"/>
      <w:bookmarkEnd w:id="40"/>
    </w:p>
    <w:p w14:paraId="41587458" w14:textId="6B9B1919" w:rsidR="00CE7FBA" w:rsidRPr="00CE7FBA" w:rsidRDefault="00CE7FBA" w:rsidP="001E0093">
      <w:pPr>
        <w:pStyle w:val="a0"/>
        <w:numPr>
          <w:ilvl w:val="0"/>
          <w:numId w:val="14"/>
        </w:numPr>
        <w:tabs>
          <w:tab w:val="clear" w:pos="420"/>
          <w:tab w:val="left" w:pos="284"/>
        </w:tabs>
        <w:ind w:rightChars="-95" w:right="-228"/>
        <w:jc w:val="left"/>
        <w:rPr>
          <w:rFonts w:ascii="宋体" w:hAnsi="宋体" w:cs="宋体"/>
          <w:kern w:val="0"/>
          <w:szCs w:val="21"/>
        </w:rPr>
      </w:pPr>
      <w:bookmarkStart w:id="41" w:name="_Hlt127187993"/>
      <w:bookmarkStart w:id="42" w:name="_Ref119835916"/>
      <w:bookmarkStart w:id="43" w:name="_Ref127098874"/>
      <w:bookmarkEnd w:id="41"/>
      <w:r w:rsidRPr="00CE7FBA">
        <w:rPr>
          <w:rFonts w:ascii="宋体" w:hAnsi="宋体" w:cs="宋体"/>
          <w:kern w:val="0"/>
          <w:szCs w:val="21"/>
        </w:rPr>
        <w:t>DAVID A.PATTERSON(</w:t>
      </w:r>
      <w:r w:rsidRPr="00CE7FBA">
        <w:rPr>
          <w:rFonts w:ascii="宋体" w:hAnsi="宋体" w:cs="宋体" w:hint="eastAsia"/>
          <w:kern w:val="0"/>
          <w:szCs w:val="21"/>
        </w:rPr>
        <w:t>美</w:t>
      </w:r>
      <w:r w:rsidRPr="00CE7FBA">
        <w:rPr>
          <w:rFonts w:ascii="宋体" w:hAnsi="宋体" w:cs="宋体"/>
          <w:kern w:val="0"/>
          <w:szCs w:val="21"/>
        </w:rPr>
        <w:t>)</w:t>
      </w:r>
      <w:r w:rsidRPr="00CE7FBA">
        <w:rPr>
          <w:rFonts w:ascii="宋体" w:hAnsi="宋体" w:cs="宋体" w:hint="eastAsia"/>
          <w:kern w:val="0"/>
          <w:szCs w:val="21"/>
        </w:rPr>
        <w:t>.计算机组成与设计硬件</w:t>
      </w:r>
      <w:r w:rsidRPr="00CE7FBA">
        <w:rPr>
          <w:rFonts w:ascii="宋体" w:hAnsi="宋体" w:cs="宋体"/>
          <w:kern w:val="0"/>
          <w:szCs w:val="21"/>
        </w:rPr>
        <w:t>/</w:t>
      </w:r>
      <w:r w:rsidRPr="00CE7FBA">
        <w:rPr>
          <w:rFonts w:ascii="宋体" w:hAnsi="宋体" w:cs="宋体" w:hint="eastAsia"/>
          <w:kern w:val="0"/>
          <w:szCs w:val="21"/>
        </w:rPr>
        <w:t>软件接口</w:t>
      </w:r>
      <w:r w:rsidRPr="00CE7FBA">
        <w:rPr>
          <w:rFonts w:ascii="宋体" w:hAnsi="宋体" w:cs="宋体"/>
          <w:kern w:val="0"/>
          <w:szCs w:val="21"/>
        </w:rPr>
        <w:t>(</w:t>
      </w:r>
      <w:r w:rsidRPr="00CE7FBA">
        <w:rPr>
          <w:rFonts w:ascii="宋体" w:hAnsi="宋体" w:cs="宋体" w:hint="eastAsia"/>
          <w:kern w:val="0"/>
          <w:szCs w:val="21"/>
        </w:rPr>
        <w:t>原书第</w:t>
      </w:r>
      <w:r w:rsidR="0076565C">
        <w:rPr>
          <w:rFonts w:ascii="宋体" w:hAnsi="宋体" w:cs="宋体" w:hint="eastAsia"/>
          <w:kern w:val="0"/>
          <w:szCs w:val="21"/>
        </w:rPr>
        <w:t>5</w:t>
      </w:r>
      <w:r w:rsidRPr="00CE7FBA">
        <w:rPr>
          <w:rFonts w:ascii="宋体" w:hAnsi="宋体" w:cs="宋体" w:hint="eastAsia"/>
          <w:kern w:val="0"/>
          <w:szCs w:val="21"/>
        </w:rPr>
        <w:t>版</w:t>
      </w:r>
      <w:r w:rsidRPr="00CE7FBA">
        <w:rPr>
          <w:rFonts w:ascii="宋体" w:hAnsi="宋体" w:cs="宋体"/>
          <w:kern w:val="0"/>
          <w:szCs w:val="21"/>
        </w:rPr>
        <w:t>)</w:t>
      </w:r>
      <w:r w:rsidRPr="00CE7FBA">
        <w:rPr>
          <w:rFonts w:ascii="宋体" w:hAnsi="宋体" w:cs="宋体" w:hint="eastAsia"/>
          <w:kern w:val="0"/>
          <w:szCs w:val="21"/>
        </w:rPr>
        <w:t>.北京</w:t>
      </w:r>
      <w:r w:rsidR="0076565C">
        <w:rPr>
          <w:rFonts w:ascii="宋体" w:hAnsi="宋体" w:cs="宋体" w:hint="eastAsia"/>
          <w:kern w:val="0"/>
          <w:szCs w:val="21"/>
        </w:rPr>
        <w:t>:</w:t>
      </w:r>
      <w:r w:rsidRPr="00CE7FBA">
        <w:rPr>
          <w:rFonts w:ascii="宋体" w:hAnsi="宋体" w:cs="宋体" w:hint="eastAsia"/>
          <w:kern w:val="0"/>
          <w:szCs w:val="21"/>
        </w:rPr>
        <w:t>机械工业出版社.</w:t>
      </w:r>
      <w:r w:rsidRPr="00CE7FBA">
        <w:rPr>
          <w:rFonts w:ascii="宋体" w:hAnsi="宋体" w:cs="宋体"/>
          <w:kern w:val="0"/>
          <w:szCs w:val="21"/>
        </w:rPr>
        <w:t xml:space="preserve"> </w:t>
      </w:r>
    </w:p>
    <w:p w14:paraId="79742437" w14:textId="1DF260AF" w:rsidR="00CE7FBA" w:rsidRDefault="00CE7FBA" w:rsidP="001E0093">
      <w:pPr>
        <w:pStyle w:val="a0"/>
        <w:numPr>
          <w:ilvl w:val="0"/>
          <w:numId w:val="14"/>
        </w:numPr>
        <w:tabs>
          <w:tab w:val="clear" w:pos="420"/>
          <w:tab w:val="left" w:pos="284"/>
        </w:tabs>
        <w:ind w:rightChars="-95" w:right="-228"/>
        <w:jc w:val="left"/>
        <w:rPr>
          <w:rFonts w:ascii="宋体" w:hAnsi="宋体" w:cs="宋体"/>
          <w:kern w:val="0"/>
          <w:szCs w:val="21"/>
        </w:rPr>
      </w:pPr>
      <w:r w:rsidRPr="00CE7FBA">
        <w:rPr>
          <w:rFonts w:ascii="宋体" w:hAnsi="宋体" w:cs="宋体" w:hint="eastAsia"/>
          <w:kern w:val="0"/>
          <w:szCs w:val="21"/>
        </w:rPr>
        <w:t>David</w:t>
      </w:r>
      <w:r w:rsidRPr="00CE7FBA">
        <w:rPr>
          <w:rFonts w:ascii="宋体" w:hAnsi="宋体" w:cs="宋体"/>
          <w:kern w:val="0"/>
          <w:szCs w:val="21"/>
        </w:rPr>
        <w:t xml:space="preserve"> Money Harris</w:t>
      </w:r>
      <w:r w:rsidR="008B606E" w:rsidRPr="00CE7FBA">
        <w:rPr>
          <w:rFonts w:ascii="宋体" w:hAnsi="宋体" w:cs="宋体"/>
          <w:kern w:val="0"/>
          <w:szCs w:val="21"/>
        </w:rPr>
        <w:t>(</w:t>
      </w:r>
      <w:r w:rsidR="008B606E" w:rsidRPr="00CE7FBA">
        <w:rPr>
          <w:rFonts w:ascii="宋体" w:hAnsi="宋体" w:cs="宋体" w:hint="eastAsia"/>
          <w:kern w:val="0"/>
          <w:szCs w:val="21"/>
        </w:rPr>
        <w:t>美</w:t>
      </w:r>
      <w:r w:rsidR="008B606E" w:rsidRPr="00CE7FBA">
        <w:rPr>
          <w:rFonts w:ascii="宋体" w:hAnsi="宋体" w:cs="宋体"/>
          <w:kern w:val="0"/>
          <w:szCs w:val="21"/>
        </w:rPr>
        <w:t>)</w:t>
      </w:r>
      <w:r w:rsidR="008B606E" w:rsidRPr="00CE7FBA">
        <w:rPr>
          <w:rFonts w:ascii="宋体" w:hAnsi="宋体" w:cs="宋体" w:hint="eastAsia"/>
          <w:kern w:val="0"/>
          <w:szCs w:val="21"/>
        </w:rPr>
        <w:t>.</w:t>
      </w:r>
      <w:r w:rsidRPr="00CE7FBA">
        <w:rPr>
          <w:rFonts w:ascii="宋体" w:hAnsi="宋体" w:cs="宋体" w:hint="eastAsia"/>
          <w:kern w:val="0"/>
          <w:szCs w:val="21"/>
        </w:rPr>
        <w:t>数字设计和计算机体系结构（第二版）. 机械工业出版社</w:t>
      </w:r>
    </w:p>
    <w:p w14:paraId="352051A4" w14:textId="4D7F5C23" w:rsidR="00D7519A" w:rsidRPr="00CE7FBA" w:rsidRDefault="00D7519A" w:rsidP="00D7519A">
      <w:pPr>
        <w:pStyle w:val="a0"/>
        <w:numPr>
          <w:ilvl w:val="0"/>
          <w:numId w:val="14"/>
        </w:numPr>
        <w:tabs>
          <w:tab w:val="clear" w:pos="420"/>
          <w:tab w:val="left" w:pos="284"/>
        </w:tabs>
        <w:ind w:rightChars="-95" w:right="-228"/>
        <w:jc w:val="left"/>
        <w:rPr>
          <w:rFonts w:ascii="宋体" w:hAnsi="宋体" w:cs="宋体"/>
          <w:kern w:val="0"/>
          <w:szCs w:val="21"/>
        </w:rPr>
      </w:pPr>
      <w:r>
        <w:rPr>
          <w:rFonts w:ascii="宋体" w:hAnsi="宋体" w:cs="宋体" w:hint="eastAsia"/>
          <w:kern w:val="0"/>
          <w:szCs w:val="21"/>
        </w:rPr>
        <w:t>谭志虎,</w:t>
      </w:r>
      <w:r w:rsidRPr="00CE7FBA">
        <w:rPr>
          <w:rFonts w:ascii="宋体" w:hAnsi="宋体" w:cs="宋体" w:hint="eastAsia"/>
          <w:kern w:val="0"/>
          <w:szCs w:val="21"/>
        </w:rPr>
        <w:t>秦磊华</w:t>
      </w:r>
      <w:r>
        <w:rPr>
          <w:rFonts w:ascii="宋体" w:hAnsi="宋体" w:cs="宋体" w:hint="eastAsia"/>
          <w:kern w:val="0"/>
          <w:szCs w:val="21"/>
        </w:rPr>
        <w:t>,吴非，肖亮</w:t>
      </w:r>
      <w:r w:rsidRPr="00CE7FBA">
        <w:rPr>
          <w:rFonts w:ascii="宋体" w:hAnsi="宋体" w:cs="宋体" w:hint="eastAsia"/>
          <w:kern w:val="0"/>
          <w:szCs w:val="21"/>
        </w:rPr>
        <w:t>.计算机组成</w:t>
      </w:r>
      <w:r>
        <w:rPr>
          <w:rFonts w:ascii="宋体" w:hAnsi="宋体" w:cs="宋体" w:hint="eastAsia"/>
          <w:kern w:val="0"/>
          <w:szCs w:val="21"/>
        </w:rPr>
        <w:t>原理</w:t>
      </w:r>
      <w:r w:rsidRPr="00CE7FBA">
        <w:rPr>
          <w:rFonts w:ascii="宋体" w:hAnsi="宋体" w:cs="宋体" w:hint="eastAsia"/>
          <w:kern w:val="0"/>
          <w:szCs w:val="21"/>
        </w:rPr>
        <w:t>.北京</w:t>
      </w:r>
      <w:r>
        <w:rPr>
          <w:rFonts w:ascii="宋体" w:hAnsi="宋体" w:cs="宋体" w:hint="eastAsia"/>
          <w:kern w:val="0"/>
          <w:szCs w:val="21"/>
        </w:rPr>
        <w:t>:人民邮电出版社</w:t>
      </w:r>
      <w:r w:rsidRPr="00CE7FBA">
        <w:rPr>
          <w:rFonts w:ascii="宋体" w:hAnsi="宋体" w:cs="宋体" w:hint="eastAsia"/>
          <w:kern w:val="0"/>
          <w:szCs w:val="21"/>
        </w:rPr>
        <w:t>，20</w:t>
      </w:r>
      <w:r>
        <w:rPr>
          <w:rFonts w:ascii="宋体" w:hAnsi="宋体" w:cs="宋体"/>
          <w:kern w:val="0"/>
          <w:szCs w:val="21"/>
        </w:rPr>
        <w:t>2</w:t>
      </w:r>
      <w:r w:rsidRPr="00CE7FBA">
        <w:rPr>
          <w:rFonts w:ascii="宋体" w:hAnsi="宋体" w:cs="宋体" w:hint="eastAsia"/>
          <w:kern w:val="0"/>
          <w:szCs w:val="21"/>
        </w:rPr>
        <w:t>1年.</w:t>
      </w:r>
    </w:p>
    <w:p w14:paraId="7673D776" w14:textId="54803E1A" w:rsidR="001E0093" w:rsidRPr="00CE7FBA" w:rsidRDefault="001E0093" w:rsidP="001E0093">
      <w:pPr>
        <w:pStyle w:val="a0"/>
        <w:numPr>
          <w:ilvl w:val="0"/>
          <w:numId w:val="14"/>
        </w:numPr>
        <w:tabs>
          <w:tab w:val="clear" w:pos="420"/>
          <w:tab w:val="left" w:pos="284"/>
        </w:tabs>
        <w:ind w:rightChars="-95" w:right="-228"/>
        <w:jc w:val="left"/>
        <w:rPr>
          <w:rFonts w:ascii="宋体" w:hAnsi="宋体" w:cs="宋体"/>
          <w:kern w:val="0"/>
          <w:szCs w:val="21"/>
        </w:rPr>
      </w:pPr>
      <w:r>
        <w:rPr>
          <w:rFonts w:ascii="宋体" w:hAnsi="宋体" w:cs="宋体" w:hint="eastAsia"/>
          <w:kern w:val="0"/>
          <w:szCs w:val="21"/>
        </w:rPr>
        <w:t>谭志虎,</w:t>
      </w:r>
      <w:r w:rsidRPr="00CE7FBA">
        <w:rPr>
          <w:rFonts w:ascii="宋体" w:hAnsi="宋体" w:cs="宋体" w:hint="eastAsia"/>
          <w:kern w:val="0"/>
          <w:szCs w:val="21"/>
        </w:rPr>
        <w:t>秦磊华</w:t>
      </w:r>
      <w:r>
        <w:rPr>
          <w:rFonts w:ascii="宋体" w:hAnsi="宋体" w:cs="宋体" w:hint="eastAsia"/>
          <w:kern w:val="0"/>
          <w:szCs w:val="21"/>
        </w:rPr>
        <w:t>,胡迪青</w:t>
      </w:r>
      <w:r w:rsidRPr="00CE7FBA">
        <w:rPr>
          <w:rFonts w:ascii="宋体" w:hAnsi="宋体" w:cs="宋体" w:hint="eastAsia"/>
          <w:kern w:val="0"/>
          <w:szCs w:val="21"/>
        </w:rPr>
        <w:t>.计算机组成</w:t>
      </w:r>
      <w:r>
        <w:rPr>
          <w:rFonts w:ascii="宋体" w:hAnsi="宋体" w:cs="宋体" w:hint="eastAsia"/>
          <w:kern w:val="0"/>
          <w:szCs w:val="21"/>
        </w:rPr>
        <w:t>原理实践教程</w:t>
      </w:r>
      <w:r w:rsidRPr="00CE7FBA">
        <w:rPr>
          <w:rFonts w:ascii="宋体" w:hAnsi="宋体" w:cs="宋体" w:hint="eastAsia"/>
          <w:kern w:val="0"/>
          <w:szCs w:val="21"/>
        </w:rPr>
        <w:t>.北京</w:t>
      </w:r>
      <w:r>
        <w:rPr>
          <w:rFonts w:ascii="宋体" w:hAnsi="宋体" w:cs="宋体" w:hint="eastAsia"/>
          <w:kern w:val="0"/>
          <w:szCs w:val="21"/>
        </w:rPr>
        <w:t>:</w:t>
      </w:r>
      <w:r w:rsidRPr="00CE7FBA">
        <w:rPr>
          <w:rFonts w:ascii="宋体" w:hAnsi="宋体" w:cs="宋体" w:hint="eastAsia"/>
          <w:kern w:val="0"/>
          <w:szCs w:val="21"/>
        </w:rPr>
        <w:t>清华大学出版社，201</w:t>
      </w:r>
      <w:r>
        <w:rPr>
          <w:rFonts w:ascii="宋体" w:hAnsi="宋体" w:cs="宋体"/>
          <w:kern w:val="0"/>
          <w:szCs w:val="21"/>
        </w:rPr>
        <w:t>8</w:t>
      </w:r>
      <w:r w:rsidRPr="00CE7FBA">
        <w:rPr>
          <w:rFonts w:ascii="宋体" w:hAnsi="宋体" w:cs="宋体" w:hint="eastAsia"/>
          <w:kern w:val="0"/>
          <w:szCs w:val="21"/>
        </w:rPr>
        <w:t>年.</w:t>
      </w:r>
    </w:p>
    <w:p w14:paraId="12FDF7EB" w14:textId="77777777" w:rsidR="008500E9" w:rsidRDefault="008500E9" w:rsidP="00D844AD">
      <w:pPr>
        <w:ind w:firstLineChars="200" w:firstLine="480"/>
        <w:rPr>
          <w:rFonts w:cs="宋体"/>
          <w:color w:val="E36C0A"/>
        </w:rPr>
        <w:sectPr w:rsidR="008500E9" w:rsidSect="001E0093">
          <w:headerReference w:type="default" r:id="rId33"/>
          <w:footerReference w:type="default" r:id="rId34"/>
          <w:footnotePr>
            <w:numRestart w:val="eachPage"/>
          </w:footnotePr>
          <w:pgSz w:w="11906" w:h="16838"/>
          <w:pgMar w:top="1843" w:right="1416" w:bottom="1418" w:left="1531" w:header="851" w:footer="992" w:gutter="0"/>
          <w:cols w:space="720"/>
          <w:docGrid w:type="linesAndChars" w:linePitch="459"/>
        </w:sectPr>
      </w:pPr>
      <w:bookmarkStart w:id="44" w:name="_Hlt133999525"/>
      <w:bookmarkStart w:id="45" w:name="_Hlt133997595"/>
      <w:bookmarkStart w:id="46" w:name="_Hlt133996523"/>
      <w:bookmarkStart w:id="47" w:name="_Hlt134000930"/>
      <w:bookmarkEnd w:id="42"/>
      <w:bookmarkEnd w:id="43"/>
      <w:bookmarkEnd w:id="44"/>
      <w:bookmarkEnd w:id="45"/>
      <w:bookmarkEnd w:id="46"/>
      <w:bookmarkEnd w:id="47"/>
    </w:p>
    <w:p w14:paraId="341C9CA2" w14:textId="77777777" w:rsidR="00FC18B6" w:rsidRDefault="00FC18B6" w:rsidP="00D844AD">
      <w:pPr>
        <w:ind w:firstLineChars="200" w:firstLine="480"/>
      </w:pPr>
    </w:p>
    <w:tbl>
      <w:tblPr>
        <w:tblW w:w="9180" w:type="dxa"/>
        <w:tblLook w:val="0000" w:firstRow="0" w:lastRow="0" w:firstColumn="0" w:lastColumn="0" w:noHBand="0" w:noVBand="0"/>
      </w:tblPr>
      <w:tblGrid>
        <w:gridCol w:w="9180"/>
      </w:tblGrid>
      <w:tr w:rsidR="008500E9" w14:paraId="64D618B3" w14:textId="77777777" w:rsidTr="002B73CD">
        <w:tc>
          <w:tcPr>
            <w:tcW w:w="9180" w:type="dxa"/>
            <w:vAlign w:val="bottom"/>
          </w:tcPr>
          <w:p w14:paraId="48B1B769" w14:textId="77777777" w:rsidR="008500E9" w:rsidRDefault="008500E9" w:rsidP="00116870">
            <w:pPr>
              <w:spacing w:line="300" w:lineRule="auto"/>
              <w:jc w:val="left"/>
              <w:rPr>
                <w:rFonts w:ascii="黑体" w:eastAsia="黑体" w:hAnsi="黑体"/>
                <w:sz w:val="28"/>
                <w:szCs w:val="28"/>
                <w:lang w:val="en-GB"/>
              </w:rPr>
            </w:pPr>
            <w:r>
              <w:rPr>
                <w:rFonts w:ascii="楷体" w:eastAsia="楷体" w:hAnsi="楷体" w:hint="eastAsia"/>
                <w:sz w:val="32"/>
                <w:szCs w:val="32"/>
              </w:rPr>
              <w:t>一、原创性声明</w:t>
            </w:r>
          </w:p>
        </w:tc>
      </w:tr>
      <w:tr w:rsidR="008500E9" w14:paraId="2480B656" w14:textId="77777777" w:rsidTr="002B73CD">
        <w:trPr>
          <w:trHeight w:hRule="exact" w:val="2981"/>
        </w:trPr>
        <w:tc>
          <w:tcPr>
            <w:tcW w:w="9180" w:type="dxa"/>
          </w:tcPr>
          <w:p w14:paraId="047E77E7" w14:textId="77777777" w:rsidR="008500E9" w:rsidRPr="00115FB4" w:rsidRDefault="008500E9" w:rsidP="00116870">
            <w:pPr>
              <w:spacing w:line="276" w:lineRule="auto"/>
              <w:rPr>
                <w:rFonts w:ascii="宋体" w:hAnsi="宋体" w:cs="宋体"/>
                <w:kern w:val="0"/>
              </w:rPr>
            </w:pPr>
            <w:r w:rsidRPr="00D04B5E">
              <w:rPr>
                <w:b/>
              </w:rPr>
              <w:t xml:space="preserve">    </w:t>
            </w:r>
            <w:r w:rsidRPr="00115FB4">
              <w:rPr>
                <w:rFonts w:ascii="宋体" w:hAnsi="宋体" w:cs="宋体"/>
                <w:kern w:val="0"/>
              </w:rPr>
              <w:t>本人郑重声明本报告内容，是由作者本人独立完成的。有关观点、方法、数据和文献等的引用已在文中指出。除文中已注明引用的内容外，本报告不包含任何其他个人或集体已经公开发表的作品成果，不存在</w:t>
            </w:r>
            <w:r>
              <w:rPr>
                <w:rFonts w:ascii="宋体" w:hAnsi="宋体" w:cs="宋体"/>
                <w:kern w:val="0"/>
              </w:rPr>
              <w:t>剽窃、</w:t>
            </w:r>
            <w:r w:rsidRPr="00115FB4">
              <w:rPr>
                <w:rFonts w:ascii="宋体" w:hAnsi="宋体" w:cs="宋体"/>
                <w:kern w:val="0"/>
              </w:rPr>
              <w:t xml:space="preserve">抄袭行为。 </w:t>
            </w:r>
          </w:p>
          <w:p w14:paraId="02CA897A" w14:textId="77777777" w:rsidR="008500E9" w:rsidRPr="00D04B5E" w:rsidRDefault="008500E9" w:rsidP="00116870">
            <w:pPr>
              <w:spacing w:line="276" w:lineRule="auto"/>
              <w:ind w:firstLineChars="177" w:firstLine="425"/>
            </w:pPr>
            <w:r w:rsidRPr="00D04B5E">
              <w:rPr>
                <w:rFonts w:hint="eastAsia"/>
              </w:rPr>
              <w:t>特此声明！</w:t>
            </w:r>
          </w:p>
          <w:p w14:paraId="2F08B569" w14:textId="36A0C934" w:rsidR="008500E9" w:rsidRDefault="008500E9" w:rsidP="004B5FEA">
            <w:pPr>
              <w:spacing w:line="276" w:lineRule="auto"/>
              <w:ind w:right="238" w:firstLineChars="177" w:firstLine="426"/>
              <w:jc w:val="right"/>
              <w:rPr>
                <w:b/>
                <w:color w:val="FF0000"/>
              </w:rPr>
            </w:pPr>
            <w:r>
              <w:rPr>
                <w:rFonts w:hint="eastAsia"/>
                <w:b/>
                <w:lang w:val="en-GB"/>
              </w:rPr>
              <w:t>作者签字</w:t>
            </w:r>
            <w:r>
              <w:rPr>
                <w:b/>
              </w:rPr>
              <w:t>:</w:t>
            </w:r>
            <w:r>
              <w:rPr>
                <w:rFonts w:hint="eastAsia"/>
                <w:b/>
              </w:rPr>
              <w:t xml:space="preserve"> </w:t>
            </w:r>
            <w:sdt>
              <w:sdtPr>
                <w:rPr>
                  <w:rFonts w:hint="eastAsia"/>
                  <w:b/>
                  <w:lang w:val="en-GB"/>
                </w:rPr>
                <w:alias w:val="作者"/>
                <w:tag w:val=""/>
                <w:id w:val="1799944922"/>
                <w:placeholder>
                  <w:docPart w:val="F20C5FF529FB464EBD28336C93EEB0E2"/>
                </w:placeholder>
                <w:showingPlcHdr/>
                <w:dataBinding w:prefixMappings="xmlns:ns0='http://purl.org/dc/elements/1.1/' xmlns:ns1='http://schemas.openxmlformats.org/package/2006/metadata/core-properties' " w:xpath="/ns1:coreProperties[1]/ns0:creator[1]" w:storeItemID="{6C3C8BC8-F283-45AE-878A-BAB7291924A1}"/>
                <w:text/>
              </w:sdtPr>
              <w:sdtEndPr/>
              <w:sdtContent>
                <w:r w:rsidR="001C54D2" w:rsidRPr="00403F69">
                  <w:rPr>
                    <w:rStyle w:val="affc"/>
                    <w:rFonts w:hint="eastAsia"/>
                  </w:rPr>
                  <w:t>[</w:t>
                </w:r>
                <w:r w:rsidR="001C54D2" w:rsidRPr="00403F69">
                  <w:rPr>
                    <w:rStyle w:val="affc"/>
                    <w:rFonts w:hint="eastAsia"/>
                  </w:rPr>
                  <w:t>作者</w:t>
                </w:r>
                <w:r w:rsidR="001C54D2" w:rsidRPr="00403F69">
                  <w:rPr>
                    <w:rStyle w:val="affc"/>
                    <w:rFonts w:hint="eastAsia"/>
                  </w:rPr>
                  <w:t>]</w:t>
                </w:r>
              </w:sdtContent>
            </w:sdt>
            <w:r w:rsidR="0060487D">
              <w:rPr>
                <w:noProof/>
              </w:rPr>
              <w:drawing>
                <wp:inline distT="0" distB="0" distL="0" distR="0" wp14:anchorId="18BB960A" wp14:editId="6F77CCE8">
                  <wp:extent cx="608756" cy="365760"/>
                  <wp:effectExtent l="0" t="0" r="127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5013" cy="381536"/>
                          </a:xfrm>
                          <a:prstGeom prst="rect">
                            <a:avLst/>
                          </a:prstGeom>
                        </pic:spPr>
                      </pic:pic>
                    </a:graphicData>
                  </a:graphic>
                </wp:inline>
              </w:drawing>
            </w:r>
            <w:r w:rsidRPr="00116870">
              <w:rPr>
                <w:rFonts w:hint="eastAsia"/>
                <w:b/>
                <w:color w:val="BFBFBF"/>
                <w:u w:val="single"/>
              </w:rPr>
              <w:t xml:space="preserve">  </w:t>
            </w:r>
            <w:r w:rsidRPr="00116870">
              <w:rPr>
                <w:rFonts w:hint="eastAsia"/>
                <w:b/>
                <w:color w:val="F2F2F2"/>
                <w:u w:val="single"/>
              </w:rPr>
              <w:t xml:space="preserve"> </w:t>
            </w:r>
          </w:p>
          <w:p w14:paraId="7C243770" w14:textId="77777777" w:rsidR="008500E9" w:rsidRDefault="008500E9" w:rsidP="00116870">
            <w:pPr>
              <w:spacing w:line="276" w:lineRule="auto"/>
              <w:ind w:firstLineChars="177" w:firstLine="426"/>
              <w:rPr>
                <w:b/>
                <w:color w:val="FF0000"/>
              </w:rPr>
            </w:pPr>
          </w:p>
          <w:p w14:paraId="146FC0AC" w14:textId="77777777" w:rsidR="008500E9" w:rsidRDefault="008500E9" w:rsidP="00116870">
            <w:pPr>
              <w:spacing w:line="276" w:lineRule="auto"/>
              <w:ind w:firstLineChars="177" w:firstLine="426"/>
              <w:rPr>
                <w:b/>
                <w:color w:val="FF0000"/>
              </w:rPr>
            </w:pPr>
          </w:p>
          <w:p w14:paraId="1E3F3910" w14:textId="77777777" w:rsidR="008500E9" w:rsidRDefault="008500E9" w:rsidP="00116870">
            <w:pPr>
              <w:spacing w:line="276" w:lineRule="auto"/>
              <w:ind w:firstLineChars="177" w:firstLine="426"/>
              <w:rPr>
                <w:b/>
                <w:color w:val="FF0000"/>
              </w:rPr>
            </w:pPr>
          </w:p>
          <w:p w14:paraId="7A7CE596" w14:textId="77777777" w:rsidR="008500E9" w:rsidRPr="00115FB4" w:rsidRDefault="008500E9" w:rsidP="00116870">
            <w:pPr>
              <w:spacing w:line="276" w:lineRule="auto"/>
              <w:ind w:firstLineChars="177" w:firstLine="426"/>
              <w:rPr>
                <w:b/>
                <w:color w:val="FF0000"/>
              </w:rPr>
            </w:pPr>
          </w:p>
        </w:tc>
      </w:tr>
      <w:tr w:rsidR="008500E9" w14:paraId="3C7D61FA" w14:textId="77777777" w:rsidTr="002B73CD">
        <w:tc>
          <w:tcPr>
            <w:tcW w:w="9180" w:type="dxa"/>
            <w:vAlign w:val="bottom"/>
          </w:tcPr>
          <w:p w14:paraId="78DFCB0B" w14:textId="77777777" w:rsidR="008500E9" w:rsidRDefault="008500E9" w:rsidP="0093739E">
            <w:pPr>
              <w:spacing w:line="300" w:lineRule="auto"/>
              <w:jc w:val="left"/>
              <w:rPr>
                <w:rFonts w:ascii="黑体" w:eastAsia="黑体" w:hAnsi="黑体"/>
                <w:sz w:val="28"/>
                <w:szCs w:val="28"/>
                <w:lang w:val="en-GB"/>
              </w:rPr>
            </w:pPr>
            <w:r>
              <w:rPr>
                <w:rFonts w:ascii="楷体" w:eastAsia="楷体" w:hAnsi="楷体" w:hint="eastAsia"/>
                <w:sz w:val="32"/>
                <w:szCs w:val="32"/>
              </w:rPr>
              <w:t>二、对课程</w:t>
            </w:r>
            <w:r w:rsidR="0093739E">
              <w:rPr>
                <w:rFonts w:ascii="楷体" w:eastAsia="楷体" w:hAnsi="楷体" w:hint="eastAsia"/>
                <w:sz w:val="32"/>
                <w:szCs w:val="32"/>
              </w:rPr>
              <w:t>实验</w:t>
            </w:r>
            <w:r>
              <w:rPr>
                <w:rFonts w:ascii="楷体" w:eastAsia="楷体" w:hAnsi="楷体" w:hint="eastAsia"/>
                <w:sz w:val="32"/>
                <w:szCs w:val="32"/>
              </w:rPr>
              <w:t>的学术评语（教师填写</w:t>
            </w:r>
            <w:r>
              <w:rPr>
                <w:rFonts w:ascii="楷体" w:eastAsia="楷体" w:hAnsi="楷体"/>
                <w:sz w:val="32"/>
                <w:szCs w:val="32"/>
              </w:rPr>
              <w:t>）</w:t>
            </w:r>
          </w:p>
        </w:tc>
      </w:tr>
      <w:tr w:rsidR="008500E9" w14:paraId="6238DF9E" w14:textId="77777777" w:rsidTr="002B73CD">
        <w:trPr>
          <w:trHeight w:hRule="exact" w:val="3093"/>
        </w:trPr>
        <w:tc>
          <w:tcPr>
            <w:tcW w:w="9180" w:type="dxa"/>
          </w:tcPr>
          <w:p w14:paraId="31248CC3" w14:textId="41B30924" w:rsidR="008500E9" w:rsidRPr="0093739E" w:rsidRDefault="008500E9" w:rsidP="00217EE9">
            <w:pPr>
              <w:spacing w:line="276" w:lineRule="auto"/>
              <w:ind w:firstLineChars="100" w:firstLine="281"/>
              <w:rPr>
                <w:rFonts w:ascii="楷体" w:eastAsia="楷体" w:hAnsi="楷体" w:cs="HAKUYOGuiFanZi3500"/>
                <w:b/>
                <w:color w:val="FF0000"/>
                <w:sz w:val="36"/>
                <w:szCs w:val="36"/>
              </w:rPr>
            </w:pPr>
            <w:r w:rsidRPr="00A42581">
              <w:rPr>
                <w:b/>
                <w:color w:val="FF0000"/>
                <w:sz w:val="28"/>
              </w:rPr>
              <w:t xml:space="preserve"> </w:t>
            </w:r>
          </w:p>
        </w:tc>
      </w:tr>
      <w:tr w:rsidR="008500E9" w14:paraId="61474577" w14:textId="77777777" w:rsidTr="002B73CD">
        <w:trPr>
          <w:trHeight w:val="702"/>
        </w:trPr>
        <w:tc>
          <w:tcPr>
            <w:tcW w:w="9180" w:type="dxa"/>
            <w:vAlign w:val="bottom"/>
          </w:tcPr>
          <w:p w14:paraId="3AE794E1" w14:textId="77777777" w:rsidR="008500E9" w:rsidRDefault="008500E9" w:rsidP="002F77AC">
            <w:pPr>
              <w:spacing w:line="360" w:lineRule="auto"/>
              <w:rPr>
                <w:rFonts w:ascii="Cambria Math" w:hAnsi="Cambria Math"/>
                <w:lang w:val="en-GB"/>
              </w:rPr>
            </w:pPr>
            <w:r>
              <w:rPr>
                <w:rFonts w:ascii="楷体" w:eastAsia="楷体" w:hAnsi="楷体" w:hint="eastAsia"/>
                <w:sz w:val="32"/>
                <w:szCs w:val="32"/>
              </w:rPr>
              <w:t>三、对课程</w:t>
            </w:r>
            <w:r w:rsidR="002F77AC">
              <w:rPr>
                <w:rFonts w:ascii="楷体" w:eastAsia="楷体" w:hAnsi="楷体" w:hint="eastAsia"/>
                <w:sz w:val="32"/>
                <w:szCs w:val="32"/>
              </w:rPr>
              <w:t>实验</w:t>
            </w:r>
            <w:r>
              <w:rPr>
                <w:rFonts w:ascii="楷体" w:eastAsia="楷体" w:hAnsi="楷体" w:hint="eastAsia"/>
                <w:sz w:val="32"/>
                <w:szCs w:val="32"/>
              </w:rPr>
              <w:t>的评分（教师填写</w:t>
            </w:r>
            <w:r>
              <w:rPr>
                <w:rFonts w:ascii="楷体" w:eastAsia="楷体" w:hAnsi="楷体"/>
                <w:sz w:val="32"/>
                <w:szCs w:val="32"/>
              </w:rPr>
              <w:t>）</w:t>
            </w:r>
          </w:p>
        </w:tc>
      </w:tr>
      <w:tr w:rsidR="008500E9" w14:paraId="4A263A1D" w14:textId="77777777" w:rsidTr="002B73CD">
        <w:trPr>
          <w:trHeight w:hRule="exact" w:val="3425"/>
        </w:trPr>
        <w:tc>
          <w:tcPr>
            <w:tcW w:w="9180" w:type="dxa"/>
          </w:tcPr>
          <w:p w14:paraId="0640DC3F" w14:textId="77777777" w:rsidR="008500E9" w:rsidRPr="00D04B5E" w:rsidRDefault="008500E9" w:rsidP="00116870">
            <w:pPr>
              <w:spacing w:line="120" w:lineRule="auto"/>
              <w:ind w:firstLineChars="177" w:firstLine="195"/>
              <w:rPr>
                <w:sz w:val="11"/>
                <w:lang w:val="en-GB"/>
              </w:rPr>
            </w:pPr>
          </w:p>
          <w:tbl>
            <w:tblPr>
              <w:tblW w:w="0" w:type="auto"/>
              <w:tblInd w:w="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4"/>
              <w:gridCol w:w="1694"/>
              <w:gridCol w:w="1695"/>
              <w:gridCol w:w="1695"/>
              <w:gridCol w:w="1695"/>
            </w:tblGrid>
            <w:tr w:rsidR="002B73CD" w14:paraId="508EF620" w14:textId="77777777" w:rsidTr="00A5217F">
              <w:trPr>
                <w:trHeight w:val="1244"/>
              </w:trPr>
              <w:tc>
                <w:tcPr>
                  <w:tcW w:w="1584" w:type="dxa"/>
                  <w:vAlign w:val="center"/>
                </w:tcPr>
                <w:p w14:paraId="014E1397" w14:textId="77777777" w:rsidR="002B73CD" w:rsidRDefault="002B73CD" w:rsidP="002B73CD">
                  <w:pPr>
                    <w:jc w:val="center"/>
                    <w:rPr>
                      <w:rFonts w:ascii="楷体" w:eastAsia="楷体" w:hAnsi="楷体"/>
                      <w:sz w:val="28"/>
                      <w:szCs w:val="28"/>
                    </w:rPr>
                  </w:pPr>
                  <w:r>
                    <w:rPr>
                      <w:rFonts w:ascii="楷体" w:eastAsia="楷体" w:hAnsi="楷体" w:hint="eastAsia"/>
                      <w:sz w:val="28"/>
                      <w:szCs w:val="28"/>
                    </w:rPr>
                    <w:t>评分项目</w:t>
                  </w:r>
                </w:p>
                <w:p w14:paraId="2B522BE6" w14:textId="77777777" w:rsidR="002B73CD" w:rsidRDefault="002B73CD" w:rsidP="002B73CD">
                  <w:pPr>
                    <w:jc w:val="center"/>
                    <w:rPr>
                      <w:rFonts w:ascii="楷体" w:eastAsia="楷体" w:hAnsi="楷体"/>
                      <w:sz w:val="28"/>
                      <w:szCs w:val="28"/>
                    </w:rPr>
                  </w:pPr>
                  <w:r>
                    <w:rPr>
                      <w:rFonts w:ascii="楷体" w:eastAsia="楷体" w:hAnsi="楷体" w:hint="eastAsia"/>
                      <w:sz w:val="28"/>
                      <w:szCs w:val="28"/>
                    </w:rPr>
                    <w:t>（分值）</w:t>
                  </w:r>
                </w:p>
              </w:tc>
              <w:tc>
                <w:tcPr>
                  <w:tcW w:w="1694" w:type="dxa"/>
                  <w:tcMar>
                    <w:left w:w="0" w:type="dxa"/>
                    <w:right w:w="0" w:type="dxa"/>
                  </w:tcMar>
                  <w:vAlign w:val="center"/>
                </w:tcPr>
                <w:p w14:paraId="69E193A6" w14:textId="0215674E" w:rsidR="002B73CD" w:rsidRPr="00A5217F" w:rsidRDefault="002B73CD" w:rsidP="002B73CD">
                  <w:pPr>
                    <w:jc w:val="center"/>
                    <w:rPr>
                      <w:rFonts w:ascii="黑体" w:eastAsia="黑体" w:hAnsi="黑体"/>
                      <w:szCs w:val="28"/>
                    </w:rPr>
                  </w:pPr>
                  <w:r w:rsidRPr="00A5217F">
                    <w:rPr>
                      <w:rFonts w:ascii="黑体" w:eastAsia="黑体" w:hAnsi="黑体" w:hint="eastAsia"/>
                      <w:szCs w:val="28"/>
                    </w:rPr>
                    <w:t>课程目标1</w:t>
                  </w:r>
                </w:p>
                <w:p w14:paraId="645BAC33" w14:textId="0C8CE8F0" w:rsidR="002B73CD" w:rsidRDefault="002B73CD" w:rsidP="002B73CD">
                  <w:pPr>
                    <w:jc w:val="center"/>
                    <w:rPr>
                      <w:rFonts w:ascii="楷体" w:eastAsia="楷体" w:hAnsi="楷体"/>
                      <w:sz w:val="28"/>
                      <w:szCs w:val="28"/>
                    </w:rPr>
                  </w:pPr>
                  <w:r>
                    <w:rPr>
                      <w:rFonts w:ascii="楷体" w:eastAsia="楷体" w:hAnsi="楷体" w:hint="eastAsia"/>
                      <w:sz w:val="28"/>
                      <w:szCs w:val="28"/>
                    </w:rPr>
                    <w:t>工具应用</w:t>
                  </w:r>
                </w:p>
                <w:p w14:paraId="47510967" w14:textId="572C6E19" w:rsidR="002B73CD" w:rsidRDefault="002B73CD" w:rsidP="002B73CD">
                  <w:pPr>
                    <w:jc w:val="center"/>
                    <w:rPr>
                      <w:rFonts w:ascii="楷体" w:eastAsia="楷体" w:hAnsi="楷体"/>
                      <w:sz w:val="28"/>
                      <w:szCs w:val="28"/>
                    </w:rPr>
                  </w:pPr>
                  <w:r>
                    <w:rPr>
                      <w:rFonts w:ascii="楷体" w:eastAsia="楷体" w:hAnsi="楷体" w:hint="eastAsia"/>
                      <w:sz w:val="28"/>
                      <w:szCs w:val="28"/>
                    </w:rPr>
                    <w:t>（10分）</w:t>
                  </w:r>
                </w:p>
              </w:tc>
              <w:tc>
                <w:tcPr>
                  <w:tcW w:w="1695" w:type="dxa"/>
                  <w:tcMar>
                    <w:left w:w="0" w:type="dxa"/>
                    <w:right w:w="0" w:type="dxa"/>
                  </w:tcMar>
                  <w:vAlign w:val="center"/>
                </w:tcPr>
                <w:p w14:paraId="0A6AD832" w14:textId="7DCDD923" w:rsidR="002B73CD" w:rsidRPr="00A5217F" w:rsidRDefault="002B73CD" w:rsidP="002B73CD">
                  <w:pPr>
                    <w:jc w:val="center"/>
                    <w:rPr>
                      <w:rFonts w:ascii="黑体" w:eastAsia="黑体" w:hAnsi="黑体"/>
                      <w:szCs w:val="28"/>
                    </w:rPr>
                  </w:pPr>
                  <w:r w:rsidRPr="00A5217F">
                    <w:rPr>
                      <w:rFonts w:ascii="黑体" w:eastAsia="黑体" w:hAnsi="黑体" w:hint="eastAsia"/>
                      <w:szCs w:val="28"/>
                    </w:rPr>
                    <w:t>课程目标2</w:t>
                  </w:r>
                </w:p>
                <w:p w14:paraId="4E825CFA" w14:textId="6B9ACCDB" w:rsidR="002B73CD" w:rsidRDefault="002B73CD" w:rsidP="002B73CD">
                  <w:pPr>
                    <w:jc w:val="center"/>
                    <w:rPr>
                      <w:rFonts w:ascii="楷体" w:eastAsia="楷体" w:hAnsi="楷体"/>
                      <w:sz w:val="28"/>
                      <w:szCs w:val="28"/>
                    </w:rPr>
                  </w:pPr>
                  <w:r>
                    <w:rPr>
                      <w:rFonts w:ascii="楷体" w:eastAsia="楷体" w:hAnsi="楷体" w:hint="eastAsia"/>
                      <w:sz w:val="28"/>
                      <w:szCs w:val="28"/>
                    </w:rPr>
                    <w:t>设计实现</w:t>
                  </w:r>
                </w:p>
                <w:p w14:paraId="3FF4B9A3" w14:textId="3C2F93BF" w:rsidR="002B73CD" w:rsidRDefault="002B73CD" w:rsidP="002B73CD">
                  <w:pPr>
                    <w:jc w:val="center"/>
                    <w:rPr>
                      <w:rFonts w:ascii="楷体" w:eastAsia="楷体" w:hAnsi="楷体"/>
                      <w:sz w:val="28"/>
                      <w:szCs w:val="28"/>
                    </w:rPr>
                  </w:pPr>
                  <w:r>
                    <w:rPr>
                      <w:rFonts w:ascii="楷体" w:eastAsia="楷体" w:hAnsi="楷体" w:hint="eastAsia"/>
                      <w:sz w:val="28"/>
                      <w:szCs w:val="28"/>
                    </w:rPr>
                    <w:t>（70分）</w:t>
                  </w:r>
                </w:p>
              </w:tc>
              <w:tc>
                <w:tcPr>
                  <w:tcW w:w="1695" w:type="dxa"/>
                  <w:tcMar>
                    <w:left w:w="0" w:type="dxa"/>
                    <w:right w:w="0" w:type="dxa"/>
                  </w:tcMar>
                  <w:vAlign w:val="center"/>
                </w:tcPr>
                <w:p w14:paraId="2A827EA4" w14:textId="767DAC26" w:rsidR="002B73CD" w:rsidRPr="00A5217F" w:rsidRDefault="002B73CD" w:rsidP="002B73CD">
                  <w:pPr>
                    <w:jc w:val="center"/>
                    <w:rPr>
                      <w:rFonts w:ascii="黑体" w:eastAsia="黑体" w:hAnsi="黑体"/>
                      <w:szCs w:val="28"/>
                    </w:rPr>
                  </w:pPr>
                  <w:r w:rsidRPr="00A5217F">
                    <w:rPr>
                      <w:rFonts w:ascii="黑体" w:eastAsia="黑体" w:hAnsi="黑体" w:hint="eastAsia"/>
                      <w:szCs w:val="28"/>
                    </w:rPr>
                    <w:t>课程目标3</w:t>
                  </w:r>
                </w:p>
                <w:p w14:paraId="587C3C0C" w14:textId="4F1F7841" w:rsidR="002B73CD" w:rsidRDefault="002B73CD" w:rsidP="002B73CD">
                  <w:pPr>
                    <w:jc w:val="center"/>
                    <w:rPr>
                      <w:rFonts w:ascii="楷体" w:eastAsia="楷体" w:hAnsi="楷体"/>
                      <w:sz w:val="28"/>
                      <w:szCs w:val="28"/>
                    </w:rPr>
                  </w:pPr>
                  <w:r>
                    <w:rPr>
                      <w:rFonts w:ascii="楷体" w:eastAsia="楷体" w:hAnsi="楷体" w:hint="eastAsia"/>
                      <w:sz w:val="28"/>
                      <w:szCs w:val="28"/>
                    </w:rPr>
                    <w:t xml:space="preserve">验收与报告 </w:t>
                  </w:r>
                </w:p>
                <w:p w14:paraId="6B412242" w14:textId="2E8ED7E3" w:rsidR="002B73CD" w:rsidRDefault="002B73CD" w:rsidP="002B73CD">
                  <w:pPr>
                    <w:jc w:val="center"/>
                    <w:rPr>
                      <w:rFonts w:ascii="楷体" w:eastAsia="楷体" w:hAnsi="楷体"/>
                      <w:sz w:val="28"/>
                      <w:szCs w:val="28"/>
                    </w:rPr>
                  </w:pPr>
                  <w:r>
                    <w:rPr>
                      <w:rFonts w:ascii="楷体" w:eastAsia="楷体" w:hAnsi="楷体" w:hint="eastAsia"/>
                      <w:sz w:val="28"/>
                      <w:szCs w:val="28"/>
                    </w:rPr>
                    <w:t>（20分）</w:t>
                  </w:r>
                </w:p>
              </w:tc>
              <w:tc>
                <w:tcPr>
                  <w:tcW w:w="1695" w:type="dxa"/>
                  <w:tcMar>
                    <w:left w:w="0" w:type="dxa"/>
                    <w:right w:w="0" w:type="dxa"/>
                  </w:tcMar>
                  <w:vAlign w:val="center"/>
                </w:tcPr>
                <w:p w14:paraId="3CCC1F29" w14:textId="77777777" w:rsidR="002B73CD" w:rsidRDefault="002B73CD" w:rsidP="002B73CD">
                  <w:pPr>
                    <w:jc w:val="center"/>
                    <w:rPr>
                      <w:rFonts w:ascii="楷体" w:eastAsia="楷体" w:hAnsi="楷体"/>
                      <w:sz w:val="28"/>
                      <w:szCs w:val="28"/>
                    </w:rPr>
                  </w:pPr>
                  <w:r>
                    <w:rPr>
                      <w:rFonts w:ascii="楷体" w:eastAsia="楷体" w:hAnsi="楷体" w:hint="eastAsia"/>
                      <w:sz w:val="28"/>
                      <w:szCs w:val="28"/>
                    </w:rPr>
                    <w:t>最终评定</w:t>
                  </w:r>
                </w:p>
                <w:p w14:paraId="7DD431FF" w14:textId="77777777" w:rsidR="002B73CD" w:rsidRDefault="002B73CD" w:rsidP="002B73CD">
                  <w:pPr>
                    <w:jc w:val="center"/>
                    <w:rPr>
                      <w:rFonts w:ascii="楷体" w:eastAsia="楷体" w:hAnsi="楷体"/>
                      <w:sz w:val="28"/>
                      <w:szCs w:val="28"/>
                    </w:rPr>
                  </w:pPr>
                  <w:r>
                    <w:rPr>
                      <w:rFonts w:ascii="楷体" w:eastAsia="楷体" w:hAnsi="楷体" w:hint="eastAsia"/>
                      <w:sz w:val="28"/>
                      <w:szCs w:val="28"/>
                    </w:rPr>
                    <w:t>（100分）</w:t>
                  </w:r>
                </w:p>
              </w:tc>
            </w:tr>
            <w:tr w:rsidR="002B73CD" w14:paraId="6A9C932B" w14:textId="77777777" w:rsidTr="00A5217F">
              <w:trPr>
                <w:trHeight w:val="1133"/>
              </w:trPr>
              <w:tc>
                <w:tcPr>
                  <w:tcW w:w="1584" w:type="dxa"/>
                  <w:vAlign w:val="center"/>
                </w:tcPr>
                <w:p w14:paraId="17851872" w14:textId="77777777" w:rsidR="002B73CD" w:rsidRDefault="002B73CD" w:rsidP="002B73CD">
                  <w:pPr>
                    <w:jc w:val="center"/>
                  </w:pPr>
                  <w:r>
                    <w:rPr>
                      <w:rFonts w:ascii="楷体" w:eastAsia="楷体" w:hAnsi="楷体" w:hint="eastAsia"/>
                      <w:sz w:val="28"/>
                      <w:szCs w:val="28"/>
                    </w:rPr>
                    <w:t>得分</w:t>
                  </w:r>
                </w:p>
              </w:tc>
              <w:tc>
                <w:tcPr>
                  <w:tcW w:w="1694" w:type="dxa"/>
                  <w:vAlign w:val="center"/>
                </w:tcPr>
                <w:p w14:paraId="32C2B144" w14:textId="77777777" w:rsidR="002B73CD" w:rsidRPr="002E612D" w:rsidRDefault="002B73CD" w:rsidP="002B73CD">
                  <w:pPr>
                    <w:jc w:val="center"/>
                    <w:rPr>
                      <w:rFonts w:ascii="楷体" w:eastAsia="楷体" w:hAnsi="楷体"/>
                      <w:sz w:val="28"/>
                    </w:rPr>
                  </w:pPr>
                </w:p>
              </w:tc>
              <w:tc>
                <w:tcPr>
                  <w:tcW w:w="1695" w:type="dxa"/>
                  <w:vAlign w:val="center"/>
                </w:tcPr>
                <w:p w14:paraId="680799B0" w14:textId="0AE29D8C" w:rsidR="002B73CD" w:rsidRPr="002E612D" w:rsidRDefault="002B73CD" w:rsidP="002B73CD">
                  <w:pPr>
                    <w:jc w:val="center"/>
                    <w:rPr>
                      <w:rFonts w:ascii="楷体" w:eastAsia="楷体" w:hAnsi="楷体"/>
                      <w:sz w:val="28"/>
                    </w:rPr>
                  </w:pPr>
                </w:p>
              </w:tc>
              <w:tc>
                <w:tcPr>
                  <w:tcW w:w="1695" w:type="dxa"/>
                  <w:vAlign w:val="center"/>
                </w:tcPr>
                <w:p w14:paraId="069FF1B2" w14:textId="77777777" w:rsidR="002B73CD" w:rsidRPr="002E612D" w:rsidRDefault="002B73CD" w:rsidP="002B73CD">
                  <w:pPr>
                    <w:jc w:val="center"/>
                    <w:rPr>
                      <w:rFonts w:ascii="楷体" w:eastAsia="楷体" w:hAnsi="楷体"/>
                      <w:sz w:val="28"/>
                    </w:rPr>
                  </w:pPr>
                </w:p>
              </w:tc>
              <w:tc>
                <w:tcPr>
                  <w:tcW w:w="1695" w:type="dxa"/>
                  <w:vAlign w:val="center"/>
                </w:tcPr>
                <w:p w14:paraId="4107FDB3" w14:textId="77777777" w:rsidR="002B73CD" w:rsidRPr="0078384B" w:rsidRDefault="002B73CD" w:rsidP="002B73CD">
                  <w:pPr>
                    <w:jc w:val="center"/>
                    <w:rPr>
                      <w:color w:val="0000FF"/>
                      <w:sz w:val="28"/>
                    </w:rPr>
                  </w:pPr>
                </w:p>
              </w:tc>
            </w:tr>
          </w:tbl>
          <w:p w14:paraId="13C6BBFB" w14:textId="77777777" w:rsidR="008500E9" w:rsidRDefault="008500E9" w:rsidP="00116870">
            <w:pPr>
              <w:ind w:firstLineChars="177" w:firstLine="425"/>
              <w:rPr>
                <w:lang w:val="en-GB"/>
              </w:rPr>
            </w:pPr>
          </w:p>
        </w:tc>
      </w:tr>
      <w:tr w:rsidR="008500E9" w14:paraId="3698B1A8" w14:textId="77777777" w:rsidTr="000A0304">
        <w:trPr>
          <w:trHeight w:val="808"/>
        </w:trPr>
        <w:tc>
          <w:tcPr>
            <w:tcW w:w="9180" w:type="dxa"/>
            <w:vAlign w:val="bottom"/>
          </w:tcPr>
          <w:p w14:paraId="379051A3" w14:textId="633BE6CB" w:rsidR="008500E9" w:rsidRPr="00FF443C" w:rsidRDefault="008500E9" w:rsidP="000A0304">
            <w:pPr>
              <w:wordWrap w:val="0"/>
              <w:spacing w:line="300" w:lineRule="auto"/>
              <w:jc w:val="right"/>
              <w:rPr>
                <w:b/>
              </w:rPr>
            </w:pPr>
            <w:r>
              <w:rPr>
                <w:rFonts w:hint="eastAsia"/>
                <w:b/>
              </w:rPr>
              <w:t xml:space="preserve">       </w:t>
            </w:r>
            <w:r w:rsidR="00A5217F">
              <w:rPr>
                <w:b/>
              </w:rPr>
              <w:t xml:space="preserve">         </w:t>
            </w:r>
            <w:r>
              <w:rPr>
                <w:rFonts w:hint="eastAsia"/>
                <w:b/>
              </w:rPr>
              <w:t xml:space="preserve"> </w:t>
            </w:r>
            <w:r w:rsidR="00A5217F">
              <w:rPr>
                <w:b/>
              </w:rPr>
              <w:t xml:space="preserve">   </w:t>
            </w:r>
            <w:r>
              <w:rPr>
                <w:rFonts w:hint="eastAsia"/>
                <w:b/>
              </w:rPr>
              <w:t xml:space="preserve"> </w:t>
            </w:r>
            <w:r w:rsidR="00A5217F">
              <w:rPr>
                <w:b/>
              </w:rPr>
              <w:t xml:space="preserve">               </w:t>
            </w:r>
            <w:r>
              <w:rPr>
                <w:rFonts w:hint="eastAsia"/>
                <w:b/>
                <w:lang w:val="en-GB"/>
              </w:rPr>
              <w:t>指导教师签字</w:t>
            </w:r>
            <w:r>
              <w:rPr>
                <w:b/>
              </w:rPr>
              <w:t>:</w:t>
            </w:r>
            <w:r>
              <w:rPr>
                <w:rFonts w:hint="eastAsia"/>
                <w:b/>
              </w:rPr>
              <w:t xml:space="preserve"> </w:t>
            </w:r>
            <w:r>
              <w:rPr>
                <w:rFonts w:hint="eastAsia"/>
                <w:b/>
                <w:u w:val="single"/>
              </w:rPr>
              <w:t xml:space="preserve">                  </w:t>
            </w:r>
            <w:r>
              <w:rPr>
                <w:rFonts w:hint="eastAsia"/>
                <w:b/>
              </w:rPr>
              <w:t xml:space="preserve"> </w:t>
            </w:r>
          </w:p>
        </w:tc>
      </w:tr>
    </w:tbl>
    <w:p w14:paraId="1AE452E6" w14:textId="77777777" w:rsidR="008500E9" w:rsidRPr="00E56C0B" w:rsidRDefault="008500E9" w:rsidP="008500E9">
      <w:pPr>
        <w:jc w:val="left"/>
        <w:rPr>
          <w:rFonts w:ascii="华文楷体" w:eastAsia="华文楷体" w:hAnsi="华文楷体"/>
          <w:b/>
          <w:bCs/>
          <w:spacing w:val="20"/>
          <w:sz w:val="28"/>
          <w:szCs w:val="21"/>
        </w:rPr>
      </w:pPr>
    </w:p>
    <w:p w14:paraId="444D055D" w14:textId="77777777" w:rsidR="008500E9" w:rsidRDefault="008500E9" w:rsidP="008500E9"/>
    <w:sectPr w:rsidR="008500E9" w:rsidSect="00EB1C29">
      <w:headerReference w:type="default" r:id="rId36"/>
      <w:footerReference w:type="default" r:id="rId37"/>
      <w:footnotePr>
        <w:numRestart w:val="eachPage"/>
      </w:footnotePr>
      <w:pgSz w:w="11906" w:h="16838"/>
      <w:pgMar w:top="1843" w:right="1531" w:bottom="1418" w:left="1531" w:header="851" w:footer="992" w:gutter="0"/>
      <w:cols w:space="720"/>
      <w:docGrid w:type="linesAndChars" w:linePitch="4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942BC" w14:textId="77777777" w:rsidR="00D67C4D" w:rsidRDefault="00D67C4D">
      <w:r>
        <w:separator/>
      </w:r>
    </w:p>
  </w:endnote>
  <w:endnote w:type="continuationSeparator" w:id="0">
    <w:p w14:paraId="790EEA1A" w14:textId="77777777" w:rsidR="00D67C4D" w:rsidRDefault="00D67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embedRegular r:id="rId1" w:subsetted="1" w:fontKey="{00546B4D-8897-46AF-87D3-77B5DBE28A72}"/>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embedBoldItalic r:id="rId2" w:subsetted="1" w:fontKey="{C6571E51-E5CA-45AB-84FF-AEF0F71F4F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embedBold r:id="rId3" w:subsetted="1" w:fontKey="{B0127DAF-ACBE-42B8-B7CC-7FA82ACF5C1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embedRegular r:id="rId4" w:subsetted="1" w:fontKey="{88DDF549-7D95-4DCD-BC51-8EFF081841FA}"/>
    <w:embedBold r:id="rId5" w:subsetted="1" w:fontKey="{77F59476-6E7D-4041-8012-68685C803BF5}"/>
  </w:font>
  <w:font w:name="HAKUYOGuiFanZi3500">
    <w:altName w:val="宋体"/>
    <w:charset w:val="86"/>
    <w:family w:val="auto"/>
    <w:pitch w:val="variable"/>
    <w:sig w:usb0="F7FFAFFF" w:usb1="E9DFFFFF" w:usb2="0000003F" w:usb3="00000000" w:csb0="003F00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0B9A9" w14:textId="45E455D7" w:rsidR="00B31F82" w:rsidRDefault="00B31F82">
    <w:pPr>
      <w:pStyle w:val="affa"/>
      <w:jc w:val="center"/>
    </w:pPr>
    <w:r>
      <w:rPr>
        <w:noProof/>
      </w:rPr>
      <mc:AlternateContent>
        <mc:Choice Requires="wps">
          <w:drawing>
            <wp:anchor distT="0" distB="0" distL="114300" distR="114300" simplePos="0" relativeHeight="251657728" behindDoc="0" locked="0" layoutInCell="1" allowOverlap="1" wp14:anchorId="114DBA59" wp14:editId="6FA5C786">
              <wp:simplePos x="0" y="0"/>
              <wp:positionH relativeFrom="column">
                <wp:posOffset>-106045</wp:posOffset>
              </wp:positionH>
              <wp:positionV relativeFrom="paragraph">
                <wp:posOffset>-47625</wp:posOffset>
              </wp:positionV>
              <wp:extent cx="5829300" cy="0"/>
              <wp:effectExtent l="8890" t="5715" r="10160" b="13335"/>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B6590" id="Line 1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5pt,-3.75pt" to="450.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Mx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"/>
          </w:pict>
        </mc:Fallback>
      </mc:AlternateContent>
    </w:r>
    <w:r>
      <w:fldChar w:fldCharType="begin"/>
    </w:r>
    <w:r>
      <w:instrText>PAGE   \* MERGEFORMAT</w:instrText>
    </w:r>
    <w:r>
      <w:fldChar w:fldCharType="separate"/>
    </w:r>
    <w:r w:rsidRPr="008B28F4">
      <w:rPr>
        <w:noProof/>
      </w:rP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E2E4C" w14:textId="6F372735" w:rsidR="00B31F82" w:rsidRDefault="00B31F82">
    <w:pPr>
      <w:pStyle w:val="affa"/>
      <w:jc w:val="center"/>
    </w:pPr>
    <w:r>
      <w:rPr>
        <w:noProof/>
      </w:rPr>
      <mc:AlternateContent>
        <mc:Choice Requires="wps">
          <w:drawing>
            <wp:anchor distT="0" distB="0" distL="114300" distR="114300" simplePos="0" relativeHeight="251660800" behindDoc="0" locked="0" layoutInCell="1" allowOverlap="1" wp14:anchorId="7B61746B" wp14:editId="43ECD1BD">
              <wp:simplePos x="0" y="0"/>
              <wp:positionH relativeFrom="column">
                <wp:posOffset>-76835</wp:posOffset>
              </wp:positionH>
              <wp:positionV relativeFrom="paragraph">
                <wp:posOffset>-58420</wp:posOffset>
              </wp:positionV>
              <wp:extent cx="5760085" cy="0"/>
              <wp:effectExtent l="19050" t="19685" r="21590" b="27940"/>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FBAC0" id="Line 18"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4.6pt" to="447.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" strokeweight="3pt">
              <v:stroke linestyle="thinThin"/>
            </v:line>
          </w:pict>
        </mc:Fallback>
      </mc:AlternateContent>
    </w:r>
    <w:r>
      <w:fldChar w:fldCharType="begin"/>
    </w:r>
    <w:r>
      <w:instrText>PAGE   \* MERGEFORMAT</w:instrText>
    </w:r>
    <w:r>
      <w:fldChar w:fldCharType="separate"/>
    </w:r>
    <w:r w:rsidRPr="008B28F4">
      <w:rPr>
        <w:noProof/>
      </w:rPr>
      <w:t>25</w:t>
    </w:r>
    <w:r>
      <w:fldChar w:fldCharType="end"/>
    </w:r>
  </w:p>
  <w:p w14:paraId="32A2FD7D" w14:textId="77777777" w:rsidR="00B31F82" w:rsidRDefault="00B31F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989F4" w14:textId="77777777" w:rsidR="00D67C4D" w:rsidRDefault="00D67C4D">
      <w:r>
        <w:separator/>
      </w:r>
    </w:p>
  </w:footnote>
  <w:footnote w:type="continuationSeparator" w:id="0">
    <w:p w14:paraId="779D7DE2" w14:textId="77777777" w:rsidR="00D67C4D" w:rsidRDefault="00D67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7C96A" w14:textId="77777777" w:rsidR="00B31F82" w:rsidRDefault="00B31F82">
    <w:pPr>
      <w:pStyle w:val="aff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5FC5B" w14:textId="77777777" w:rsidR="00B31F82" w:rsidRDefault="00B31F82" w:rsidP="006B313D">
    <w:pPr>
      <w:pStyle w:val="aff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3659E" w14:textId="76E88349" w:rsidR="00B31F82" w:rsidRDefault="00B31F82">
    <w:pPr>
      <w:pStyle w:val="aff4"/>
      <w:pBdr>
        <w:bottom w:val="none" w:sz="0" w:space="0" w:color="auto"/>
      </w:pBdr>
    </w:pPr>
    <w:r>
      <w:rPr>
        <w:noProof/>
      </w:rPr>
      <mc:AlternateContent>
        <mc:Choice Requires="wpg">
          <w:drawing>
            <wp:anchor distT="0" distB="0" distL="114300" distR="114300" simplePos="0" relativeHeight="251656704" behindDoc="0" locked="0" layoutInCell="1" allowOverlap="1" wp14:anchorId="79B0DE51" wp14:editId="3AB618F7">
              <wp:simplePos x="0" y="0"/>
              <wp:positionH relativeFrom="column">
                <wp:posOffset>-36830</wp:posOffset>
              </wp:positionH>
              <wp:positionV relativeFrom="paragraph">
                <wp:posOffset>98425</wp:posOffset>
              </wp:positionV>
              <wp:extent cx="5716905" cy="385445"/>
              <wp:effectExtent l="20955" t="635" r="24765" b="23495"/>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6905" cy="385445"/>
                        <a:chOff x="1473" y="1006"/>
                        <a:chExt cx="9003" cy="607"/>
                      </a:xfrm>
                    </wpg:grpSpPr>
                    <wps:wsp>
                      <wps:cNvPr id="6" name="Line 9"/>
                      <wps:cNvCnPr>
                        <a:cxnSpLocks noChangeShapeType="1"/>
                      </wps:cNvCnPr>
                      <wps:spPr bwMode="auto">
                        <a:xfrm>
                          <a:off x="1473" y="1613"/>
                          <a:ext cx="9003"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7" name="Rectangle 10"/>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0FD38" w14:textId="77777777" w:rsidR="00B31F82" w:rsidRPr="00EB7723" w:rsidRDefault="00B31F82">
                            <w:pPr>
                              <w:jc w:val="center"/>
                              <w:rPr>
                                <w:rFonts w:ascii="楷体" w:eastAsia="楷体" w:hAnsi="楷体"/>
                              </w:rPr>
                            </w:pPr>
                            <w:r w:rsidRPr="00EB7723">
                              <w:rPr>
                                <w:rFonts w:ascii="楷体" w:eastAsia="楷体" w:hAnsi="楷体" w:hint="eastAsia"/>
                                <w:b/>
                                <w:bCs/>
                                <w:spacing w:val="20"/>
                                <w:sz w:val="33"/>
                              </w:rPr>
                              <w:t>华 中 科 技 大 学 课 程 实 验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B0DE51" id="Group 8" o:spid="_x0000_s1028" style="position:absolute;left:0;text-align:left;margin-left:-2.9pt;margin-top:7.75pt;width:450.15pt;height:30.35pt;z-index:251656704" coordorigin="1473,1006" coordsize="900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">
              <v:line id="Line 9" o:spid="_x0000_s1029" style="position:absolute;visibility:visible;mso-wrap-style:square" from="1473,1613" to="10476,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" strokeweight="3pt">
                <v:stroke linestyle="thinThin"/>
              </v:line>
              <v:rect id="Rectangle 10" o:spid="_x0000_s1030"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16E0FD38" w14:textId="77777777" w:rsidR="00B31F82" w:rsidRPr="00EB7723" w:rsidRDefault="00B31F82">
                      <w:pPr>
                        <w:jc w:val="center"/>
                        <w:rPr>
                          <w:rFonts w:ascii="楷体" w:eastAsia="楷体" w:hAnsi="楷体"/>
                        </w:rPr>
                      </w:pPr>
                      <w:r w:rsidRPr="00EB7723">
                        <w:rPr>
                          <w:rFonts w:ascii="楷体" w:eastAsia="楷体" w:hAnsi="楷体" w:hint="eastAsia"/>
                          <w:b/>
                          <w:bCs/>
                          <w:spacing w:val="20"/>
                          <w:sz w:val="33"/>
                        </w:rPr>
                        <w:t>华 中 科 技 大 学 课 程 实 验 报 告</w:t>
                      </w:r>
                    </w:p>
                  </w:txbxContent>
                </v:textbox>
              </v:rect>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BDC6D" w14:textId="77777777" w:rsidR="00B31F82" w:rsidRDefault="00B31F82">
    <w:pPr>
      <w:pStyle w:val="aff4"/>
      <w:pBdr>
        <w:bottom w:val="none" w:sz="0" w:space="0" w:color="auto"/>
      </w:pBdr>
    </w:pPr>
  </w:p>
  <w:p w14:paraId="5D54010F" w14:textId="51E9092A" w:rsidR="00B31F82" w:rsidRDefault="00B31F82">
    <w:r>
      <w:rPr>
        <w:noProof/>
      </w:rPr>
      <mc:AlternateContent>
        <mc:Choice Requires="wps">
          <w:drawing>
            <wp:anchor distT="0" distB="0" distL="114300" distR="114300" simplePos="0" relativeHeight="251659776" behindDoc="0" locked="0" layoutInCell="1" allowOverlap="1" wp14:anchorId="6DF2919D" wp14:editId="5F797777">
              <wp:simplePos x="0" y="0"/>
              <wp:positionH relativeFrom="column">
                <wp:posOffset>-106045</wp:posOffset>
              </wp:positionH>
              <wp:positionV relativeFrom="paragraph">
                <wp:posOffset>535940</wp:posOffset>
              </wp:positionV>
              <wp:extent cx="5760085" cy="0"/>
              <wp:effectExtent l="27940" t="26670" r="22225" b="20955"/>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3DECA" id="Line 17"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5pt,42.2pt" to="445.2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" strokeweight="3pt">
              <v:stroke linestyle="thinThin"/>
            </v:line>
          </w:pict>
        </mc:Fallback>
      </mc:AlternateContent>
    </w:r>
    <w:r>
      <w:rPr>
        <w:noProof/>
      </w:rPr>
      <mc:AlternateContent>
        <mc:Choice Requires="wps">
          <w:drawing>
            <wp:anchor distT="0" distB="0" distL="114300" distR="114300" simplePos="0" relativeHeight="251658752" behindDoc="0" locked="0" layoutInCell="1" allowOverlap="1" wp14:anchorId="0DC93776" wp14:editId="32D2FE9E">
              <wp:simplePos x="0" y="0"/>
              <wp:positionH relativeFrom="column">
                <wp:posOffset>-96520</wp:posOffset>
              </wp:positionH>
              <wp:positionV relativeFrom="paragraph">
                <wp:posOffset>78740</wp:posOffset>
              </wp:positionV>
              <wp:extent cx="5257800" cy="421640"/>
              <wp:effectExtent l="0" t="0" r="635" b="0"/>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3F5FC" w14:textId="77777777" w:rsidR="00B31F82" w:rsidRPr="00EB7723" w:rsidRDefault="00B31F82" w:rsidP="008500E9">
                          <w:pPr>
                            <w:jc w:val="left"/>
                            <w:rPr>
                              <w:rFonts w:ascii="楷体" w:eastAsia="楷体" w:hAnsi="楷体"/>
                            </w:rPr>
                          </w:pPr>
                          <w:r w:rsidRPr="00EB7723">
                            <w:rPr>
                              <w:rFonts w:ascii="楷体" w:eastAsia="楷体" w:hAnsi="楷体" w:hint="eastAsia"/>
                              <w:b/>
                              <w:bCs/>
                              <w:spacing w:val="20"/>
                              <w:sz w:val="28"/>
                              <w:szCs w:val="21"/>
                            </w:rPr>
                            <w:t>·指导教师评定意见·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93776" id="Rectangle 16" o:spid="_x0000_s1031" style="position:absolute;left:0;text-align:left;margin-left:-7.6pt;margin-top:6.2pt;width:414pt;height:33.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" filled="f" stroked="f">
              <v:textbox>
                <w:txbxContent>
                  <w:p w14:paraId="66A3F5FC" w14:textId="77777777" w:rsidR="00B31F82" w:rsidRPr="00EB7723" w:rsidRDefault="00B31F82" w:rsidP="008500E9">
                    <w:pPr>
                      <w:jc w:val="left"/>
                      <w:rPr>
                        <w:rFonts w:ascii="楷体" w:eastAsia="楷体" w:hAnsi="楷体"/>
                      </w:rPr>
                    </w:pPr>
                    <w:r w:rsidRPr="00EB7723">
                      <w:rPr>
                        <w:rFonts w:ascii="楷体" w:eastAsia="楷体" w:hAnsi="楷体" w:hint="eastAsia"/>
                        <w:b/>
                        <w:bCs/>
                        <w:spacing w:val="20"/>
                        <w:sz w:val="28"/>
                        <w:szCs w:val="21"/>
                      </w:rPr>
                      <w:t>·指导教师评定意见·</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bullet"/>
      <w:pStyle w:val="a"/>
      <w:lvlText w:val=""/>
      <w:lvlJc w:val="left"/>
      <w:pPr>
        <w:tabs>
          <w:tab w:val="num" w:pos="2887"/>
        </w:tabs>
        <w:ind w:left="2887" w:hanging="420"/>
      </w:pPr>
      <w:rPr>
        <w:rFonts w:ascii="Wingdings" w:hAnsi="Wingdings" w:hint="default"/>
      </w:rPr>
    </w:lvl>
  </w:abstractNum>
  <w:abstractNum w:abstractNumId="1" w15:restartNumberingAfterBreak="0">
    <w:nsid w:val="00000002"/>
    <w:multiLevelType w:val="singleLevel"/>
    <w:tmpl w:val="00000002"/>
    <w:lvl w:ilvl="0">
      <w:start w:val="1"/>
      <w:numFmt w:val="decimal"/>
      <w:lvlText w:val="%1)"/>
      <w:lvlJc w:val="left"/>
      <w:pPr>
        <w:tabs>
          <w:tab w:val="num" w:pos="425"/>
        </w:tabs>
        <w:ind w:left="425" w:hanging="425"/>
      </w:pPr>
      <w:rPr>
        <w:rFonts w:hint="default"/>
      </w:rPr>
    </w:lvl>
  </w:abstractNum>
  <w:abstractNum w:abstractNumId="2" w15:restartNumberingAfterBreak="0">
    <w:nsid w:val="00000005"/>
    <w:multiLevelType w:val="multilevel"/>
    <w:tmpl w:val="00000005"/>
    <w:lvl w:ilvl="0">
      <w:start w:val="1"/>
      <w:numFmt w:val="decimal"/>
      <w:lvlText w:val="%1）"/>
      <w:lvlJc w:val="left"/>
      <w:pPr>
        <w:tabs>
          <w:tab w:val="num" w:pos="1290"/>
        </w:tabs>
        <w:ind w:left="1290" w:hanging="81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0000006"/>
    <w:multiLevelType w:val="singleLevel"/>
    <w:tmpl w:val="00000006"/>
    <w:lvl w:ilvl="0">
      <w:start w:val="1"/>
      <w:numFmt w:val="decimal"/>
      <w:lvlText w:val="%1)"/>
      <w:lvlJc w:val="left"/>
      <w:pPr>
        <w:tabs>
          <w:tab w:val="num" w:pos="425"/>
        </w:tabs>
        <w:ind w:left="425" w:hanging="425"/>
      </w:pPr>
      <w:rPr>
        <w:rFonts w:hint="default"/>
      </w:rPr>
    </w:lvl>
  </w:abstractNum>
  <w:abstractNum w:abstractNumId="4" w15:restartNumberingAfterBreak="0">
    <w:nsid w:val="00000008"/>
    <w:multiLevelType w:val="multilevel"/>
    <w:tmpl w:val="00000008"/>
    <w:lvl w:ilvl="0">
      <w:start w:val="1"/>
      <w:numFmt w:val="decimal"/>
      <w:pStyle w:val="a0"/>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0A"/>
    <w:multiLevelType w:val="multilevel"/>
    <w:tmpl w:val="0000000A"/>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0000000C"/>
    <w:multiLevelType w:val="multilevel"/>
    <w:tmpl w:val="0000000C"/>
    <w:lvl w:ilvl="0">
      <w:start w:val="1"/>
      <w:numFmt w:val="decimal"/>
      <w:lvlText w:val="%1）"/>
      <w:lvlJc w:val="left"/>
      <w:pPr>
        <w:tabs>
          <w:tab w:val="num" w:pos="1290"/>
        </w:tabs>
        <w:ind w:left="1290" w:hanging="81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7" w15:restartNumberingAfterBreak="0">
    <w:nsid w:val="0000000E"/>
    <w:multiLevelType w:val="multilevel"/>
    <w:tmpl w:val="0000000E"/>
    <w:lvl w:ilvl="0">
      <w:start w:val="1"/>
      <w:numFmt w:val="decimal"/>
      <w:pStyle w:val="a1"/>
      <w:lvlText w:val="[%1]"/>
      <w:lvlJc w:val="left"/>
      <w:pPr>
        <w:tabs>
          <w:tab w:val="num" w:pos="900"/>
        </w:tabs>
        <w:ind w:left="90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10"/>
    <w:multiLevelType w:val="singleLevel"/>
    <w:tmpl w:val="00000010"/>
    <w:lvl w:ilvl="0">
      <w:start w:val="1"/>
      <w:numFmt w:val="decimal"/>
      <w:pStyle w:val="3"/>
      <w:lvlText w:val="[%1]"/>
      <w:lvlJc w:val="left"/>
      <w:pPr>
        <w:tabs>
          <w:tab w:val="num" w:pos="567"/>
        </w:tabs>
        <w:ind w:left="567" w:hanging="567"/>
      </w:pPr>
      <w:rPr>
        <w:rFonts w:ascii="Times New Roman" w:hAnsi="Times New Roman" w:hint="default"/>
        <w:sz w:val="24"/>
        <w:szCs w:val="24"/>
      </w:rPr>
    </w:lvl>
  </w:abstractNum>
  <w:abstractNum w:abstractNumId="9" w15:restartNumberingAfterBreak="0">
    <w:nsid w:val="00000011"/>
    <w:multiLevelType w:val="multilevel"/>
    <w:tmpl w:val="00000011"/>
    <w:lvl w:ilvl="0">
      <w:start w:val="1"/>
      <w:numFmt w:val="decimal"/>
      <w:lvlText w:val="%1."/>
      <w:lvlJc w:val="left"/>
      <w:pPr>
        <w:tabs>
          <w:tab w:val="num" w:pos="425"/>
        </w:tabs>
        <w:ind w:left="425" w:hanging="425"/>
      </w:pPr>
      <w:rPr>
        <w:rFonts w:hint="eastAsia"/>
      </w:rPr>
    </w:lvl>
    <w:lvl w:ilvl="1">
      <w:start w:val="1"/>
      <w:numFmt w:val="decimal"/>
      <w:pStyle w:val="1"/>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00000014"/>
    <w:multiLevelType w:val="multilevel"/>
    <w:tmpl w:val="8C841EE6"/>
    <w:lvl w:ilvl="0">
      <w:start w:val="1"/>
      <w:numFmt w:val="decimal"/>
      <w:pStyle w:val="10"/>
      <w:lvlText w:val="%1"/>
      <w:lvlJc w:val="left"/>
      <w:pPr>
        <w:tabs>
          <w:tab w:val="num" w:pos="601"/>
        </w:tabs>
        <w:ind w:left="601" w:hanging="601"/>
      </w:pPr>
      <w:rPr>
        <w:rFonts w:hint="eastAsia"/>
      </w:rPr>
    </w:lvl>
    <w:lvl w:ilvl="1">
      <w:start w:val="1"/>
      <w:numFmt w:val="decimal"/>
      <w:pStyle w:val="2"/>
      <w:lvlText w:val="%1.%2"/>
      <w:lvlJc w:val="left"/>
      <w:pPr>
        <w:tabs>
          <w:tab w:val="num" w:pos="1145"/>
        </w:tabs>
        <w:ind w:left="1001" w:hanging="576"/>
      </w:pPr>
      <w:rPr>
        <w:rFonts w:hint="eastAsia"/>
      </w:rPr>
    </w:lvl>
    <w:lvl w:ilvl="2">
      <w:start w:val="1"/>
      <w:numFmt w:val="decimal"/>
      <w:pStyle w:val="30"/>
      <w:lvlText w:val="%1.%2.%3"/>
      <w:lvlJc w:val="left"/>
      <w:pPr>
        <w:tabs>
          <w:tab w:val="num" w:pos="1080"/>
        </w:tabs>
        <w:ind w:left="720" w:hanging="720"/>
      </w:pPr>
      <w:rPr>
        <w:rFonts w:hint="eastAsia"/>
      </w:rPr>
    </w:lvl>
    <w:lvl w:ilvl="3">
      <w:start w:val="1"/>
      <w:numFmt w:val="decimal"/>
      <w:pStyle w:val="4"/>
      <w:lvlText w:val="%4."/>
      <w:lvlJc w:val="left"/>
      <w:pPr>
        <w:tabs>
          <w:tab w:val="num" w:pos="3558"/>
        </w:tabs>
        <w:ind w:left="3558"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15:restartNumberingAfterBreak="0">
    <w:nsid w:val="00000015"/>
    <w:multiLevelType w:val="singleLevel"/>
    <w:tmpl w:val="00000015"/>
    <w:lvl w:ilvl="0">
      <w:start w:val="1"/>
      <w:numFmt w:val="decimal"/>
      <w:lvlText w:val="%1)"/>
      <w:lvlJc w:val="left"/>
      <w:pPr>
        <w:tabs>
          <w:tab w:val="num" w:pos="425"/>
        </w:tabs>
        <w:ind w:left="425" w:hanging="425"/>
      </w:pPr>
      <w:rPr>
        <w:rFonts w:hint="default"/>
      </w:rPr>
    </w:lvl>
  </w:abstractNum>
  <w:abstractNum w:abstractNumId="12" w15:restartNumberingAfterBreak="0">
    <w:nsid w:val="27D6642B"/>
    <w:multiLevelType w:val="hybridMultilevel"/>
    <w:tmpl w:val="201AFD2E"/>
    <w:lvl w:ilvl="0" w:tplc="132E12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3D2609"/>
    <w:multiLevelType w:val="hybridMultilevel"/>
    <w:tmpl w:val="8BD2A284"/>
    <w:lvl w:ilvl="0" w:tplc="B5646134">
      <w:start w:val="3"/>
      <w:numFmt w:val="japaneseCounting"/>
      <w:lvlText w:val="%1、"/>
      <w:lvlJc w:val="left"/>
      <w:pPr>
        <w:ind w:left="552" w:hanging="552"/>
      </w:pPr>
      <w:rPr>
        <w:rFonts w:ascii="黑体" w:eastAsia="黑体" w:hAnsi="黑体"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8E0960"/>
    <w:multiLevelType w:val="hybridMultilevel"/>
    <w:tmpl w:val="80A008EE"/>
    <w:lvl w:ilvl="0" w:tplc="D700C2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645773"/>
    <w:multiLevelType w:val="hybridMultilevel"/>
    <w:tmpl w:val="2BC0D810"/>
    <w:lvl w:ilvl="0" w:tplc="E92E30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C268A3"/>
    <w:multiLevelType w:val="hybridMultilevel"/>
    <w:tmpl w:val="823E1CA8"/>
    <w:lvl w:ilvl="0" w:tplc="156049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3E758F"/>
    <w:multiLevelType w:val="hybridMultilevel"/>
    <w:tmpl w:val="F6B87382"/>
    <w:lvl w:ilvl="0" w:tplc="C68C7B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4942700"/>
    <w:multiLevelType w:val="multilevel"/>
    <w:tmpl w:val="0000000C"/>
    <w:lvl w:ilvl="0">
      <w:start w:val="1"/>
      <w:numFmt w:val="decimal"/>
      <w:lvlText w:val="%1）"/>
      <w:lvlJc w:val="left"/>
      <w:pPr>
        <w:tabs>
          <w:tab w:val="num" w:pos="1290"/>
        </w:tabs>
        <w:ind w:left="1290" w:hanging="81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10"/>
  </w:num>
  <w:num w:numId="2">
    <w:abstractNumId w:val="8"/>
  </w:num>
  <w:num w:numId="3">
    <w:abstractNumId w:val="4"/>
  </w:num>
  <w:num w:numId="4">
    <w:abstractNumId w:val="9"/>
  </w:num>
  <w:num w:numId="5">
    <w:abstractNumId w:val="7"/>
  </w:num>
  <w:num w:numId="6">
    <w:abstractNumId w:val="0"/>
  </w:num>
  <w:num w:numId="7">
    <w:abstractNumId w:val="11"/>
  </w:num>
  <w:num w:numId="8">
    <w:abstractNumId w:val="1"/>
  </w:num>
  <w:num w:numId="9">
    <w:abstractNumId w:val="3"/>
  </w:num>
  <w:num w:numId="10">
    <w:abstractNumId w:val="10"/>
    <w:lvlOverride w:ilvl="0">
      <w:startOverride w:val="1"/>
    </w:lvlOverride>
  </w:num>
  <w:num w:numId="11">
    <w:abstractNumId w:val="5"/>
  </w:num>
  <w:num w:numId="12">
    <w:abstractNumId w:val="6"/>
  </w:num>
  <w:num w:numId="13">
    <w:abstractNumId w:val="2"/>
  </w:num>
  <w:num w:numId="14">
    <w:abstractNumId w:val="4"/>
    <w:lvlOverride w:ilvl="0">
      <w:startOverride w:val="1"/>
    </w:lvlOverride>
  </w:num>
  <w:num w:numId="15">
    <w:abstractNumId w:val="13"/>
  </w:num>
  <w:num w:numId="16">
    <w:abstractNumId w:val="4"/>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8"/>
  </w:num>
  <w:num w:numId="27">
    <w:abstractNumId w:val="10"/>
  </w:num>
  <w:num w:numId="28">
    <w:abstractNumId w:val="17"/>
  </w:num>
  <w:num w:numId="29">
    <w:abstractNumId w:val="14"/>
  </w:num>
  <w:num w:numId="30">
    <w:abstractNumId w:val="12"/>
  </w:num>
  <w:num w:numId="31">
    <w:abstractNumId w:val="16"/>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37D0"/>
    <w:rsid w:val="000170AF"/>
    <w:rsid w:val="0002353B"/>
    <w:rsid w:val="00023E8D"/>
    <w:rsid w:val="000268A9"/>
    <w:rsid w:val="000342B7"/>
    <w:rsid w:val="000349F6"/>
    <w:rsid w:val="000425AB"/>
    <w:rsid w:val="00051C9A"/>
    <w:rsid w:val="000729FF"/>
    <w:rsid w:val="000832B3"/>
    <w:rsid w:val="00086216"/>
    <w:rsid w:val="0009732F"/>
    <w:rsid w:val="00097FE7"/>
    <w:rsid w:val="000A0304"/>
    <w:rsid w:val="000A7FD8"/>
    <w:rsid w:val="000B5CB1"/>
    <w:rsid w:val="000C5960"/>
    <w:rsid w:val="000E5F48"/>
    <w:rsid w:val="00116870"/>
    <w:rsid w:val="00121C0D"/>
    <w:rsid w:val="00140BB2"/>
    <w:rsid w:val="0014325F"/>
    <w:rsid w:val="0014363A"/>
    <w:rsid w:val="001516BD"/>
    <w:rsid w:val="00172A27"/>
    <w:rsid w:val="00186A26"/>
    <w:rsid w:val="001A10E8"/>
    <w:rsid w:val="001A5E02"/>
    <w:rsid w:val="001C54D2"/>
    <w:rsid w:val="001C5F4B"/>
    <w:rsid w:val="001D15BA"/>
    <w:rsid w:val="001E0093"/>
    <w:rsid w:val="001E41D1"/>
    <w:rsid w:val="001F3CBB"/>
    <w:rsid w:val="0020007E"/>
    <w:rsid w:val="00207D8A"/>
    <w:rsid w:val="002113B0"/>
    <w:rsid w:val="00217EE9"/>
    <w:rsid w:val="00220015"/>
    <w:rsid w:val="00225766"/>
    <w:rsid w:val="002370A2"/>
    <w:rsid w:val="00244457"/>
    <w:rsid w:val="00251310"/>
    <w:rsid w:val="00260946"/>
    <w:rsid w:val="00262EA4"/>
    <w:rsid w:val="0026497A"/>
    <w:rsid w:val="00270153"/>
    <w:rsid w:val="00273F4A"/>
    <w:rsid w:val="00280EE5"/>
    <w:rsid w:val="00294C2D"/>
    <w:rsid w:val="002A1DB9"/>
    <w:rsid w:val="002B39F7"/>
    <w:rsid w:val="002B45CE"/>
    <w:rsid w:val="002B73CD"/>
    <w:rsid w:val="002C2482"/>
    <w:rsid w:val="002D01CC"/>
    <w:rsid w:val="002F77AC"/>
    <w:rsid w:val="003279EE"/>
    <w:rsid w:val="00342864"/>
    <w:rsid w:val="003462FA"/>
    <w:rsid w:val="00353AFF"/>
    <w:rsid w:val="00361F8B"/>
    <w:rsid w:val="00374692"/>
    <w:rsid w:val="003773D2"/>
    <w:rsid w:val="00377DB8"/>
    <w:rsid w:val="00380928"/>
    <w:rsid w:val="00381737"/>
    <w:rsid w:val="003A2CB6"/>
    <w:rsid w:val="003A566F"/>
    <w:rsid w:val="003D0B5D"/>
    <w:rsid w:val="003D75B6"/>
    <w:rsid w:val="003E16EA"/>
    <w:rsid w:val="003F1698"/>
    <w:rsid w:val="00401E2A"/>
    <w:rsid w:val="0044137D"/>
    <w:rsid w:val="00452240"/>
    <w:rsid w:val="004660DE"/>
    <w:rsid w:val="00472709"/>
    <w:rsid w:val="004771D3"/>
    <w:rsid w:val="004868D4"/>
    <w:rsid w:val="00493018"/>
    <w:rsid w:val="004A59A7"/>
    <w:rsid w:val="004B5FEA"/>
    <w:rsid w:val="004B628F"/>
    <w:rsid w:val="004C3E95"/>
    <w:rsid w:val="004E7531"/>
    <w:rsid w:val="00513BC6"/>
    <w:rsid w:val="00515E1E"/>
    <w:rsid w:val="00516C7B"/>
    <w:rsid w:val="00517FB0"/>
    <w:rsid w:val="00520A78"/>
    <w:rsid w:val="00523B25"/>
    <w:rsid w:val="00533BCE"/>
    <w:rsid w:val="00540570"/>
    <w:rsid w:val="005510E6"/>
    <w:rsid w:val="0057100D"/>
    <w:rsid w:val="00590089"/>
    <w:rsid w:val="005A6CFA"/>
    <w:rsid w:val="005A7DE6"/>
    <w:rsid w:val="005C7ACC"/>
    <w:rsid w:val="005F31A4"/>
    <w:rsid w:val="005F7CA3"/>
    <w:rsid w:val="00600ED4"/>
    <w:rsid w:val="0060487D"/>
    <w:rsid w:val="0061174A"/>
    <w:rsid w:val="006241B3"/>
    <w:rsid w:val="0063251C"/>
    <w:rsid w:val="00643A41"/>
    <w:rsid w:val="006740B2"/>
    <w:rsid w:val="0067778B"/>
    <w:rsid w:val="006B313D"/>
    <w:rsid w:val="006C4F26"/>
    <w:rsid w:val="00705EB3"/>
    <w:rsid w:val="0071788D"/>
    <w:rsid w:val="007301FD"/>
    <w:rsid w:val="00734300"/>
    <w:rsid w:val="007368B3"/>
    <w:rsid w:val="00741A92"/>
    <w:rsid w:val="00742788"/>
    <w:rsid w:val="007511DB"/>
    <w:rsid w:val="007604BB"/>
    <w:rsid w:val="0076238A"/>
    <w:rsid w:val="0076565C"/>
    <w:rsid w:val="0078459A"/>
    <w:rsid w:val="00792FA6"/>
    <w:rsid w:val="0079589D"/>
    <w:rsid w:val="007A63D3"/>
    <w:rsid w:val="007E12D0"/>
    <w:rsid w:val="007E66CC"/>
    <w:rsid w:val="00801AC5"/>
    <w:rsid w:val="00814B40"/>
    <w:rsid w:val="00820F07"/>
    <w:rsid w:val="00821750"/>
    <w:rsid w:val="008237E9"/>
    <w:rsid w:val="008238D0"/>
    <w:rsid w:val="0083285C"/>
    <w:rsid w:val="008379A6"/>
    <w:rsid w:val="00847350"/>
    <w:rsid w:val="008500E9"/>
    <w:rsid w:val="0085679B"/>
    <w:rsid w:val="008625DD"/>
    <w:rsid w:val="0089298D"/>
    <w:rsid w:val="008938DA"/>
    <w:rsid w:val="008B28F4"/>
    <w:rsid w:val="008B606E"/>
    <w:rsid w:val="008D4F3C"/>
    <w:rsid w:val="008E1259"/>
    <w:rsid w:val="008F0EAC"/>
    <w:rsid w:val="008F3AB4"/>
    <w:rsid w:val="009170F2"/>
    <w:rsid w:val="00920A16"/>
    <w:rsid w:val="00921F67"/>
    <w:rsid w:val="00925010"/>
    <w:rsid w:val="00925317"/>
    <w:rsid w:val="00932E0C"/>
    <w:rsid w:val="00934727"/>
    <w:rsid w:val="0093739E"/>
    <w:rsid w:val="00971E8F"/>
    <w:rsid w:val="00987260"/>
    <w:rsid w:val="009A188F"/>
    <w:rsid w:val="009A20BE"/>
    <w:rsid w:val="009A41E4"/>
    <w:rsid w:val="009A7C92"/>
    <w:rsid w:val="009B415C"/>
    <w:rsid w:val="009B5B12"/>
    <w:rsid w:val="009C7596"/>
    <w:rsid w:val="009E2AE8"/>
    <w:rsid w:val="009E3EA3"/>
    <w:rsid w:val="009E5D66"/>
    <w:rsid w:val="009F4396"/>
    <w:rsid w:val="00A24657"/>
    <w:rsid w:val="00A462EE"/>
    <w:rsid w:val="00A5217F"/>
    <w:rsid w:val="00A53231"/>
    <w:rsid w:val="00A57071"/>
    <w:rsid w:val="00A8296B"/>
    <w:rsid w:val="00AA50A1"/>
    <w:rsid w:val="00AC35C1"/>
    <w:rsid w:val="00AC4BE3"/>
    <w:rsid w:val="00AC656C"/>
    <w:rsid w:val="00AD3D7A"/>
    <w:rsid w:val="00AD752A"/>
    <w:rsid w:val="00AE3E8D"/>
    <w:rsid w:val="00AE5471"/>
    <w:rsid w:val="00AE7CDE"/>
    <w:rsid w:val="00B07829"/>
    <w:rsid w:val="00B25B2B"/>
    <w:rsid w:val="00B277B0"/>
    <w:rsid w:val="00B31F82"/>
    <w:rsid w:val="00B5427A"/>
    <w:rsid w:val="00B60798"/>
    <w:rsid w:val="00B74C5F"/>
    <w:rsid w:val="00B91A6F"/>
    <w:rsid w:val="00B949F8"/>
    <w:rsid w:val="00BA6E86"/>
    <w:rsid w:val="00BB1CD2"/>
    <w:rsid w:val="00BB6AED"/>
    <w:rsid w:val="00BD59DA"/>
    <w:rsid w:val="00BD78A8"/>
    <w:rsid w:val="00BF0657"/>
    <w:rsid w:val="00BF0CCA"/>
    <w:rsid w:val="00BF3C33"/>
    <w:rsid w:val="00BF6621"/>
    <w:rsid w:val="00BF7F9E"/>
    <w:rsid w:val="00C16902"/>
    <w:rsid w:val="00C3471B"/>
    <w:rsid w:val="00C41DF7"/>
    <w:rsid w:val="00C43794"/>
    <w:rsid w:val="00C50FB7"/>
    <w:rsid w:val="00C55D19"/>
    <w:rsid w:val="00C6058E"/>
    <w:rsid w:val="00C67699"/>
    <w:rsid w:val="00C67ACF"/>
    <w:rsid w:val="00C7725F"/>
    <w:rsid w:val="00C82549"/>
    <w:rsid w:val="00CA72A1"/>
    <w:rsid w:val="00CB2392"/>
    <w:rsid w:val="00CB5BE1"/>
    <w:rsid w:val="00CC0F72"/>
    <w:rsid w:val="00CC375F"/>
    <w:rsid w:val="00CC727B"/>
    <w:rsid w:val="00CE0D7A"/>
    <w:rsid w:val="00CE7FBA"/>
    <w:rsid w:val="00CF2D2D"/>
    <w:rsid w:val="00D00130"/>
    <w:rsid w:val="00D067A2"/>
    <w:rsid w:val="00D21C3E"/>
    <w:rsid w:val="00D22C98"/>
    <w:rsid w:val="00D26E2E"/>
    <w:rsid w:val="00D319EF"/>
    <w:rsid w:val="00D337FA"/>
    <w:rsid w:val="00D53110"/>
    <w:rsid w:val="00D61B1F"/>
    <w:rsid w:val="00D61E74"/>
    <w:rsid w:val="00D62C53"/>
    <w:rsid w:val="00D67C4D"/>
    <w:rsid w:val="00D70C59"/>
    <w:rsid w:val="00D7519A"/>
    <w:rsid w:val="00D844AD"/>
    <w:rsid w:val="00D84516"/>
    <w:rsid w:val="00D87DBA"/>
    <w:rsid w:val="00D95111"/>
    <w:rsid w:val="00DA00EB"/>
    <w:rsid w:val="00DA61AF"/>
    <w:rsid w:val="00DC0E8F"/>
    <w:rsid w:val="00DC6AA1"/>
    <w:rsid w:val="00DC6C03"/>
    <w:rsid w:val="00DD36A3"/>
    <w:rsid w:val="00DE1F85"/>
    <w:rsid w:val="00DE229D"/>
    <w:rsid w:val="00DE37B9"/>
    <w:rsid w:val="00DE43C9"/>
    <w:rsid w:val="00E05066"/>
    <w:rsid w:val="00E3757B"/>
    <w:rsid w:val="00E4054C"/>
    <w:rsid w:val="00E8442F"/>
    <w:rsid w:val="00E85D81"/>
    <w:rsid w:val="00E97807"/>
    <w:rsid w:val="00EA3349"/>
    <w:rsid w:val="00EB1C29"/>
    <w:rsid w:val="00EB709F"/>
    <w:rsid w:val="00EB7723"/>
    <w:rsid w:val="00EC58AB"/>
    <w:rsid w:val="00ED1259"/>
    <w:rsid w:val="00EE43B1"/>
    <w:rsid w:val="00F01802"/>
    <w:rsid w:val="00F10F46"/>
    <w:rsid w:val="00F16182"/>
    <w:rsid w:val="00F21128"/>
    <w:rsid w:val="00F270D2"/>
    <w:rsid w:val="00F5775D"/>
    <w:rsid w:val="00F729DA"/>
    <w:rsid w:val="00F77D68"/>
    <w:rsid w:val="00F85593"/>
    <w:rsid w:val="00F97A3A"/>
    <w:rsid w:val="00FA047B"/>
    <w:rsid w:val="00FA0683"/>
    <w:rsid w:val="00FA4896"/>
    <w:rsid w:val="00FB25D5"/>
    <w:rsid w:val="00FC18B6"/>
    <w:rsid w:val="00FE6960"/>
    <w:rsid w:val="00FF0F7B"/>
    <w:rsid w:val="00FF3A09"/>
    <w:rsid w:val="00FF443C"/>
    <w:rsid w:val="00FF60BA"/>
    <w:rsid w:val="00FF7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7FA146"/>
  <w15:chartTrackingRefBased/>
  <w15:docId w15:val="{E9B004FC-DFFB-42AA-8B8E-A1514FEB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jc w:val="both"/>
    </w:pPr>
    <w:rPr>
      <w:kern w:val="2"/>
      <w:sz w:val="24"/>
      <w:szCs w:val="24"/>
    </w:rPr>
  </w:style>
  <w:style w:type="paragraph" w:styleId="10">
    <w:name w:val="heading 1"/>
    <w:basedOn w:val="a2"/>
    <w:next w:val="a2"/>
    <w:qFormat/>
    <w:rsid w:val="002370A2"/>
    <w:pPr>
      <w:keepNext/>
      <w:pageBreakBefore/>
      <w:numPr>
        <w:numId w:val="1"/>
      </w:numPr>
      <w:tabs>
        <w:tab w:val="left" w:pos="601"/>
      </w:tabs>
      <w:spacing w:before="480" w:after="480"/>
      <w:jc w:val="center"/>
      <w:outlineLvl w:val="0"/>
    </w:pPr>
    <w:rPr>
      <w:rFonts w:ascii="Arial" w:eastAsia="黑体" w:hAnsi="Arial"/>
      <w:sz w:val="32"/>
    </w:rPr>
  </w:style>
  <w:style w:type="paragraph" w:styleId="2">
    <w:name w:val="heading 2"/>
    <w:basedOn w:val="a2"/>
    <w:next w:val="a3"/>
    <w:autoRedefine/>
    <w:qFormat/>
    <w:rsid w:val="009A20BE"/>
    <w:pPr>
      <w:keepNext/>
      <w:numPr>
        <w:ilvl w:val="1"/>
        <w:numId w:val="1"/>
      </w:numPr>
      <w:tabs>
        <w:tab w:val="clear" w:pos="1145"/>
        <w:tab w:val="num" w:pos="567"/>
      </w:tabs>
      <w:snapToGrid w:val="0"/>
      <w:spacing w:before="459" w:after="459"/>
      <w:ind w:left="567" w:hanging="567"/>
      <w:jc w:val="left"/>
      <w:outlineLvl w:val="1"/>
    </w:pPr>
    <w:rPr>
      <w:rFonts w:ascii="Arial" w:eastAsia="黑体" w:hAnsi="Arial"/>
      <w:sz w:val="28"/>
    </w:rPr>
  </w:style>
  <w:style w:type="paragraph" w:styleId="30">
    <w:name w:val="heading 3"/>
    <w:basedOn w:val="a2"/>
    <w:next w:val="a3"/>
    <w:link w:val="31"/>
    <w:qFormat/>
    <w:rsid w:val="00C43794"/>
    <w:pPr>
      <w:keepNext/>
      <w:keepLines/>
      <w:numPr>
        <w:ilvl w:val="2"/>
        <w:numId w:val="1"/>
      </w:numPr>
      <w:tabs>
        <w:tab w:val="left" w:pos="720"/>
      </w:tabs>
      <w:spacing w:beforeLines="50" w:before="50" w:afterLines="50" w:after="50"/>
      <w:outlineLvl w:val="2"/>
    </w:pPr>
    <w:rPr>
      <w:rFonts w:ascii="Arial" w:eastAsia="黑体" w:hAnsi="Arial"/>
      <w:bCs/>
      <w:szCs w:val="32"/>
    </w:rPr>
  </w:style>
  <w:style w:type="paragraph" w:styleId="4">
    <w:name w:val="heading 4"/>
    <w:basedOn w:val="a2"/>
    <w:next w:val="a3"/>
    <w:link w:val="40"/>
    <w:qFormat/>
    <w:pPr>
      <w:keepNext/>
      <w:keepLines/>
      <w:numPr>
        <w:ilvl w:val="3"/>
        <w:numId w:val="1"/>
      </w:numPr>
      <w:tabs>
        <w:tab w:val="left" w:pos="3558"/>
      </w:tabs>
      <w:spacing w:before="100" w:beforeAutospacing="1" w:after="100" w:afterAutospacing="1"/>
      <w:ind w:leftChars="200" w:left="1062" w:hanging="862"/>
      <w:outlineLvl w:val="3"/>
    </w:pPr>
    <w:rPr>
      <w:rFonts w:eastAsia="仿宋_GB2312"/>
      <w:bCs/>
      <w:szCs w:val="28"/>
    </w:rPr>
  </w:style>
  <w:style w:type="paragraph" w:styleId="5">
    <w:name w:val="heading 5"/>
    <w:basedOn w:val="a2"/>
    <w:next w:val="a3"/>
    <w:qFormat/>
    <w:pPr>
      <w:keepNext/>
      <w:keepLines/>
      <w:spacing w:before="100" w:beforeAutospacing="1" w:after="100" w:afterAutospacing="1"/>
      <w:ind w:leftChars="200" w:left="200"/>
      <w:outlineLvl w:val="4"/>
    </w:pPr>
    <w:rPr>
      <w:b/>
      <w:bCs/>
      <w:szCs w:val="28"/>
    </w:rPr>
  </w:style>
  <w:style w:type="paragraph" w:styleId="6">
    <w:name w:val="heading 6"/>
    <w:basedOn w:val="a2"/>
    <w:next w:val="a2"/>
    <w:qFormat/>
    <w:pPr>
      <w:keepNext/>
      <w:keepLines/>
      <w:numPr>
        <w:ilvl w:val="5"/>
        <w:numId w:val="1"/>
      </w:numPr>
      <w:tabs>
        <w:tab w:val="left" w:pos="1152"/>
      </w:tabs>
      <w:spacing w:before="240" w:after="64" w:line="317" w:lineRule="auto"/>
      <w:outlineLvl w:val="5"/>
    </w:pPr>
    <w:rPr>
      <w:rFonts w:ascii="Arial" w:eastAsia="黑体" w:hAnsi="Arial"/>
      <w:b/>
      <w:bCs/>
    </w:rPr>
  </w:style>
  <w:style w:type="paragraph" w:styleId="7">
    <w:name w:val="heading 7"/>
    <w:basedOn w:val="a2"/>
    <w:next w:val="a2"/>
    <w:qFormat/>
    <w:pPr>
      <w:keepNext/>
      <w:keepLines/>
      <w:numPr>
        <w:ilvl w:val="6"/>
        <w:numId w:val="1"/>
      </w:numPr>
      <w:tabs>
        <w:tab w:val="left" w:pos="1296"/>
      </w:tabs>
      <w:spacing w:before="240" w:after="64" w:line="317" w:lineRule="auto"/>
      <w:outlineLvl w:val="6"/>
    </w:pPr>
    <w:rPr>
      <w:b/>
      <w:bCs/>
    </w:rPr>
  </w:style>
  <w:style w:type="paragraph" w:styleId="8">
    <w:name w:val="heading 8"/>
    <w:basedOn w:val="a2"/>
    <w:next w:val="a2"/>
    <w:qFormat/>
    <w:pPr>
      <w:keepNext/>
      <w:keepLines/>
      <w:numPr>
        <w:ilvl w:val="7"/>
        <w:numId w:val="1"/>
      </w:numPr>
      <w:tabs>
        <w:tab w:val="left" w:pos="1440"/>
      </w:tabs>
      <w:spacing w:before="240" w:after="64" w:line="317" w:lineRule="auto"/>
      <w:outlineLvl w:val="7"/>
    </w:pPr>
    <w:rPr>
      <w:rFonts w:ascii="Arial" w:eastAsia="黑体" w:hAnsi="Arial"/>
    </w:rPr>
  </w:style>
  <w:style w:type="paragraph" w:styleId="9">
    <w:name w:val="heading 9"/>
    <w:basedOn w:val="a2"/>
    <w:next w:val="a2"/>
    <w:qFormat/>
    <w:pPr>
      <w:keepNext/>
      <w:keepLines/>
      <w:numPr>
        <w:ilvl w:val="8"/>
        <w:numId w:val="1"/>
      </w:numPr>
      <w:tabs>
        <w:tab w:val="left" w:pos="1584"/>
      </w:tabs>
      <w:spacing w:before="240" w:after="64" w:line="317"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7">
    <w:name w:val="正文：中文强调"/>
    <w:rPr>
      <w:rFonts w:eastAsia="楷体_GB2312"/>
    </w:rPr>
  </w:style>
  <w:style w:type="character" w:customStyle="1" w:styleId="Char1">
    <w:name w:val="题注 Char1"/>
    <w:rPr>
      <w:rFonts w:eastAsia="黑体" w:hAnsi="宋体"/>
      <w:kern w:val="2"/>
      <w:sz w:val="21"/>
      <w:szCs w:val="24"/>
      <w:lang w:val="en-US" w:eastAsia="zh-CN" w:bidi="ar-SA"/>
    </w:rPr>
  </w:style>
  <w:style w:type="character" w:customStyle="1" w:styleId="CharChar">
    <w:name w:val="纯文本 Char Char"/>
    <w:rPr>
      <w:rFonts w:ascii="宋体" w:hAnsi="Courier New" w:cs="Courier New"/>
      <w:kern w:val="2"/>
      <w:sz w:val="21"/>
      <w:szCs w:val="21"/>
    </w:rPr>
  </w:style>
  <w:style w:type="character" w:styleId="a8">
    <w:name w:val="annotation reference"/>
    <w:rPr>
      <w:sz w:val="21"/>
      <w:szCs w:val="21"/>
    </w:rPr>
  </w:style>
  <w:style w:type="character" w:styleId="a9">
    <w:name w:val="footnote reference"/>
    <w:rPr>
      <w:vertAlign w:val="superscript"/>
    </w:rPr>
  </w:style>
  <w:style w:type="character" w:customStyle="1" w:styleId="32">
    <w:name w:val="正文文本缩进 3 字符"/>
    <w:link w:val="3"/>
    <w:rPr>
      <w:kern w:val="2"/>
      <w:sz w:val="24"/>
      <w:szCs w:val="24"/>
    </w:rPr>
  </w:style>
  <w:style w:type="character" w:customStyle="1" w:styleId="aa">
    <w:name w:val="正文：英文强调"/>
    <w:rPr>
      <w:rFonts w:ascii="Times New Roman" w:hAnsi="Times New Roman"/>
      <w:i/>
    </w:rPr>
  </w:style>
  <w:style w:type="character" w:customStyle="1" w:styleId="ab">
    <w:name w:val="无间隔 字符"/>
    <w:link w:val="ac"/>
    <w:rPr>
      <w:rFonts w:ascii="Calibri" w:hAnsi="Calibri"/>
      <w:sz w:val="22"/>
      <w:szCs w:val="22"/>
      <w:lang w:bidi="ar-SA"/>
    </w:rPr>
  </w:style>
  <w:style w:type="character" w:customStyle="1" w:styleId="ad">
    <w:name w:val="批注框文本 字符"/>
    <w:link w:val="ae"/>
    <w:rPr>
      <w:kern w:val="2"/>
      <w:sz w:val="18"/>
      <w:szCs w:val="18"/>
    </w:rPr>
  </w:style>
  <w:style w:type="character" w:styleId="af">
    <w:name w:val="Hyperlink"/>
    <w:uiPriority w:val="99"/>
    <w:rPr>
      <w:color w:val="auto"/>
      <w:u w:val="none"/>
    </w:rPr>
  </w:style>
  <w:style w:type="character" w:customStyle="1" w:styleId="085CharChar">
    <w:name w:val="样式 首行缩进:  0.85 厘米 Char Char"/>
    <w:link w:val="085"/>
    <w:rPr>
      <w:rFonts w:ascii="宋体" w:hAnsi="宋体" w:cs="宋体"/>
      <w:kern w:val="2"/>
      <w:sz w:val="24"/>
      <w:szCs w:val="24"/>
    </w:rPr>
  </w:style>
  <w:style w:type="character" w:customStyle="1" w:styleId="40">
    <w:name w:val="标题 4 字符"/>
    <w:link w:val="4"/>
    <w:rPr>
      <w:rFonts w:eastAsia="仿宋_GB2312"/>
      <w:bCs/>
      <w:sz w:val="24"/>
      <w:szCs w:val="28"/>
    </w:rPr>
  </w:style>
  <w:style w:type="character" w:customStyle="1" w:styleId="af0">
    <w:name w:val="引用 字符"/>
    <w:link w:val="af1"/>
    <w:rPr>
      <w:i/>
      <w:iCs/>
      <w:color w:val="000000"/>
      <w:kern w:val="2"/>
      <w:sz w:val="21"/>
      <w:szCs w:val="24"/>
    </w:rPr>
  </w:style>
  <w:style w:type="character" w:customStyle="1" w:styleId="20">
    <w:name w:val="正文文本缩进 2 字符"/>
    <w:link w:val="21"/>
    <w:rPr>
      <w:kern w:val="2"/>
      <w:sz w:val="21"/>
      <w:szCs w:val="24"/>
    </w:rPr>
  </w:style>
  <w:style w:type="character" w:customStyle="1" w:styleId="31">
    <w:name w:val="标题 3 字符"/>
    <w:link w:val="30"/>
    <w:rsid w:val="00C43794"/>
    <w:rPr>
      <w:rFonts w:ascii="Arial" w:eastAsia="黑体" w:hAnsi="Arial"/>
      <w:bCs/>
      <w:kern w:val="2"/>
      <w:sz w:val="24"/>
      <w:szCs w:val="32"/>
    </w:rPr>
  </w:style>
  <w:style w:type="character" w:customStyle="1" w:styleId="af2">
    <w:name w:val="批注文字 字符"/>
    <w:link w:val="af3"/>
    <w:rPr>
      <w:kern w:val="2"/>
      <w:sz w:val="24"/>
      <w:szCs w:val="24"/>
    </w:rPr>
  </w:style>
  <w:style w:type="character" w:customStyle="1" w:styleId="af4">
    <w:name w:val="正文文本缩进 字符"/>
    <w:link w:val="af5"/>
    <w:rPr>
      <w:kern w:val="2"/>
      <w:sz w:val="21"/>
      <w:szCs w:val="24"/>
    </w:rPr>
  </w:style>
  <w:style w:type="character" w:styleId="af6">
    <w:name w:val="endnote reference"/>
    <w:rPr>
      <w:rFonts w:eastAsia="宋体"/>
      <w:sz w:val="24"/>
      <w:szCs w:val="24"/>
      <w:vertAlign w:val="superscript"/>
      <w:lang w:val="en-US" w:eastAsia="zh-CN" w:bidi="ar-SA"/>
    </w:rPr>
  </w:style>
  <w:style w:type="character" w:customStyle="1" w:styleId="af7">
    <w:name w:val="正文缩进 字符"/>
    <w:link w:val="a3"/>
    <w:qFormat/>
    <w:rPr>
      <w:kern w:val="2"/>
      <w:sz w:val="24"/>
      <w:szCs w:val="24"/>
    </w:rPr>
  </w:style>
  <w:style w:type="character" w:customStyle="1" w:styleId="af8">
    <w:name w:val="正文：程序代码"/>
    <w:rPr>
      <w:rFonts w:ascii="MS Gothic" w:eastAsia="仿宋_GB2312" w:hAnsi="MS Gothic"/>
    </w:rPr>
  </w:style>
  <w:style w:type="character" w:customStyle="1" w:styleId="af9">
    <w:name w:val="纯文本 字符"/>
    <w:link w:val="afa"/>
    <w:rPr>
      <w:rFonts w:ascii="宋体" w:hAnsi="Courier New"/>
      <w:sz w:val="21"/>
    </w:rPr>
  </w:style>
  <w:style w:type="character" w:customStyle="1" w:styleId="CharChar0">
    <w:name w:val="论文正文 Char Char"/>
    <w:link w:val="afb"/>
    <w:rPr>
      <w:rFonts w:ascii="Cambria Math" w:hAnsi="Cambria Math"/>
      <w:kern w:val="2"/>
      <w:sz w:val="24"/>
      <w:szCs w:val="22"/>
    </w:rPr>
  </w:style>
  <w:style w:type="character" w:customStyle="1" w:styleId="llyf141">
    <w:name w:val="llyf141"/>
    <w:rPr>
      <w:rFonts w:eastAsia="宋体"/>
      <w:spacing w:val="300"/>
      <w:sz w:val="21"/>
      <w:szCs w:val="21"/>
      <w:lang w:val="en-US" w:eastAsia="zh-CN" w:bidi="ar-SA"/>
    </w:rPr>
  </w:style>
  <w:style w:type="character" w:styleId="afc">
    <w:name w:val="FollowedHyperlink"/>
    <w:rPr>
      <w:color w:val="800080"/>
      <w:u w:val="single"/>
    </w:rPr>
  </w:style>
  <w:style w:type="character" w:styleId="afd">
    <w:name w:val="page number"/>
    <w:basedOn w:val="a4"/>
  </w:style>
  <w:style w:type="character" w:customStyle="1" w:styleId="afe">
    <w:name w:val="批注主题 字符"/>
    <w:link w:val="aff"/>
    <w:rPr>
      <w:b/>
      <w:bCs/>
      <w:kern w:val="2"/>
      <w:sz w:val="24"/>
      <w:szCs w:val="24"/>
    </w:rPr>
  </w:style>
  <w:style w:type="character" w:customStyle="1" w:styleId="aff0">
    <w:name w:val="题注 字符"/>
    <w:link w:val="aff1"/>
    <w:rPr>
      <w:rFonts w:ascii="黑体" w:eastAsia="黑体" w:hAnsi="黑体" w:cs="Arial"/>
      <w:kern w:val="2"/>
      <w:sz w:val="21"/>
    </w:rPr>
  </w:style>
  <w:style w:type="character" w:customStyle="1" w:styleId="CharChar1">
    <w:name w:val="图题注 Char Char"/>
    <w:link w:val="aff2"/>
  </w:style>
  <w:style w:type="paragraph" w:styleId="af5">
    <w:name w:val="Body Text Indent"/>
    <w:basedOn w:val="a2"/>
    <w:link w:val="af4"/>
    <w:pPr>
      <w:spacing w:after="120"/>
      <w:ind w:leftChars="200" w:left="420"/>
    </w:pPr>
    <w:rPr>
      <w:sz w:val="21"/>
    </w:rPr>
  </w:style>
  <w:style w:type="paragraph" w:customStyle="1" w:styleId="11">
    <w:name w:val="目录 1"/>
    <w:basedOn w:val="a2"/>
    <w:next w:val="a2"/>
    <w:uiPriority w:val="39"/>
    <w:pPr>
      <w:spacing w:before="120" w:after="120"/>
      <w:jc w:val="left"/>
    </w:pPr>
    <w:rPr>
      <w:rFonts w:ascii="Calibri" w:hAnsi="Calibri" w:cs="Calibri"/>
      <w:b/>
      <w:bCs/>
      <w:caps/>
      <w:sz w:val="28"/>
      <w:szCs w:val="20"/>
    </w:rPr>
  </w:style>
  <w:style w:type="paragraph" w:styleId="ae">
    <w:name w:val="Balloon Text"/>
    <w:basedOn w:val="a2"/>
    <w:link w:val="ad"/>
    <w:rPr>
      <w:sz w:val="18"/>
      <w:szCs w:val="18"/>
    </w:rPr>
  </w:style>
  <w:style w:type="paragraph" w:styleId="aff3">
    <w:name w:val="Body Text"/>
    <w:basedOn w:val="a2"/>
    <w:rPr>
      <w:b/>
      <w:bCs/>
      <w:i/>
      <w:iCs/>
      <w:sz w:val="28"/>
    </w:rPr>
  </w:style>
  <w:style w:type="paragraph" w:customStyle="1" w:styleId="Char1CharCharChar">
    <w:name w:val="Char1 Char Char Char"/>
    <w:basedOn w:val="a2"/>
    <w:rPr>
      <w:sz w:val="21"/>
      <w:szCs w:val="20"/>
    </w:rPr>
  </w:style>
  <w:style w:type="paragraph" w:customStyle="1" w:styleId="aff2">
    <w:name w:val="图题注"/>
    <w:basedOn w:val="aff1"/>
    <w:link w:val="CharChar1"/>
    <w:pPr>
      <w:spacing w:beforeLines="25" w:before="78" w:afterLines="25" w:after="78"/>
    </w:pPr>
  </w:style>
  <w:style w:type="paragraph" w:styleId="TOC">
    <w:name w:val="TOC Heading"/>
    <w:basedOn w:val="10"/>
    <w:next w:val="a2"/>
    <w:qFormat/>
    <w:pPr>
      <w:keepLines/>
      <w:pageBreakBefore w:val="0"/>
      <w:widowControl/>
      <w:numPr>
        <w:numId w:val="0"/>
      </w:numPr>
      <w:tabs>
        <w:tab w:val="left" w:pos="601"/>
      </w:tabs>
      <w:spacing w:after="0" w:line="276" w:lineRule="auto"/>
      <w:jc w:val="left"/>
      <w:outlineLvl w:val="9"/>
    </w:pPr>
    <w:rPr>
      <w:rFonts w:ascii="Cambria" w:eastAsia="宋体" w:hAnsi="Cambria"/>
      <w:b/>
      <w:bCs/>
      <w:color w:val="365F91"/>
      <w:kern w:val="0"/>
      <w:sz w:val="28"/>
      <w:szCs w:val="28"/>
    </w:rPr>
  </w:style>
  <w:style w:type="paragraph" w:customStyle="1" w:styleId="41">
    <w:name w:val="目录 4"/>
    <w:basedOn w:val="a2"/>
    <w:next w:val="a2"/>
    <w:pPr>
      <w:ind w:left="720"/>
      <w:jc w:val="left"/>
    </w:pPr>
    <w:rPr>
      <w:rFonts w:ascii="Calibri" w:hAnsi="Calibri" w:cs="Calibri"/>
      <w:sz w:val="18"/>
      <w:szCs w:val="18"/>
    </w:rPr>
  </w:style>
  <w:style w:type="paragraph" w:styleId="3">
    <w:name w:val="Body Text Indent 3"/>
    <w:basedOn w:val="a2"/>
    <w:link w:val="32"/>
    <w:pPr>
      <w:numPr>
        <w:numId w:val="2"/>
      </w:numPr>
      <w:tabs>
        <w:tab w:val="left" w:pos="567"/>
      </w:tabs>
    </w:pPr>
  </w:style>
  <w:style w:type="paragraph" w:styleId="aff4">
    <w:name w:val="header"/>
    <w:basedOn w:val="a2"/>
    <w:pPr>
      <w:pBdr>
        <w:bottom w:val="single" w:sz="6" w:space="1" w:color="auto"/>
      </w:pBdr>
      <w:tabs>
        <w:tab w:val="center" w:pos="4153"/>
        <w:tab w:val="right" w:pos="8306"/>
      </w:tabs>
      <w:snapToGrid w:val="0"/>
      <w:jc w:val="center"/>
    </w:pPr>
    <w:rPr>
      <w:sz w:val="18"/>
      <w:szCs w:val="18"/>
    </w:rPr>
  </w:style>
  <w:style w:type="paragraph" w:customStyle="1" w:styleId="22">
    <w:name w:val="目录 2"/>
    <w:basedOn w:val="a2"/>
    <w:next w:val="a2"/>
    <w:uiPriority w:val="39"/>
    <w:pPr>
      <w:ind w:left="240"/>
      <w:jc w:val="left"/>
    </w:pPr>
    <w:rPr>
      <w:rFonts w:ascii="Calibri" w:hAnsi="Calibri" w:cs="Calibri"/>
      <w:smallCaps/>
      <w:sz w:val="28"/>
      <w:szCs w:val="20"/>
    </w:rPr>
  </w:style>
  <w:style w:type="paragraph" w:customStyle="1" w:styleId="50">
    <w:name w:val="目录 5"/>
    <w:basedOn w:val="a2"/>
    <w:next w:val="a2"/>
    <w:pPr>
      <w:ind w:left="960"/>
      <w:jc w:val="left"/>
    </w:pPr>
    <w:rPr>
      <w:rFonts w:ascii="Calibri" w:hAnsi="Calibri" w:cs="Calibri"/>
      <w:sz w:val="18"/>
      <w:szCs w:val="18"/>
    </w:rPr>
  </w:style>
  <w:style w:type="paragraph" w:styleId="aff5">
    <w:name w:val="endnote text"/>
    <w:basedOn w:val="a2"/>
    <w:pPr>
      <w:snapToGrid w:val="0"/>
      <w:jc w:val="left"/>
    </w:pPr>
  </w:style>
  <w:style w:type="paragraph" w:customStyle="1" w:styleId="60">
    <w:name w:val="目录 6"/>
    <w:basedOn w:val="a2"/>
    <w:next w:val="a2"/>
    <w:pPr>
      <w:ind w:left="1200"/>
      <w:jc w:val="left"/>
    </w:pPr>
    <w:rPr>
      <w:rFonts w:ascii="Calibri" w:hAnsi="Calibri" w:cs="Calibri"/>
      <w:sz w:val="18"/>
      <w:szCs w:val="18"/>
    </w:rPr>
  </w:style>
  <w:style w:type="paragraph" w:styleId="33">
    <w:name w:val="Body Text 3"/>
    <w:basedOn w:val="a2"/>
    <w:rPr>
      <w:i/>
      <w:iCs/>
      <w:sz w:val="28"/>
    </w:rPr>
  </w:style>
  <w:style w:type="paragraph" w:customStyle="1" w:styleId="a0">
    <w:name w:val="列表编号：参考文献"/>
    <w:basedOn w:val="a2"/>
    <w:pPr>
      <w:numPr>
        <w:numId w:val="3"/>
      </w:numPr>
    </w:pPr>
  </w:style>
  <w:style w:type="paragraph" w:customStyle="1" w:styleId="afb">
    <w:name w:val="论文正文"/>
    <w:basedOn w:val="a2"/>
    <w:link w:val="CharChar0"/>
    <w:pPr>
      <w:spacing w:line="300" w:lineRule="auto"/>
      <w:ind w:firstLine="420"/>
      <w:jc w:val="left"/>
    </w:pPr>
    <w:rPr>
      <w:rFonts w:ascii="Cambria Math" w:hAnsi="Cambria Math"/>
      <w:szCs w:val="22"/>
    </w:rPr>
  </w:style>
  <w:style w:type="paragraph" w:customStyle="1" w:styleId="70">
    <w:name w:val="目录 7"/>
    <w:basedOn w:val="a2"/>
    <w:next w:val="a2"/>
    <w:pPr>
      <w:ind w:left="1440"/>
      <w:jc w:val="left"/>
    </w:pPr>
    <w:rPr>
      <w:rFonts w:ascii="Calibri" w:hAnsi="Calibri" w:cs="Calibri"/>
      <w:sz w:val="18"/>
      <w:szCs w:val="18"/>
    </w:rPr>
  </w:style>
  <w:style w:type="paragraph" w:customStyle="1" w:styleId="80">
    <w:name w:val="目录 8"/>
    <w:basedOn w:val="a2"/>
    <w:next w:val="a2"/>
    <w:pPr>
      <w:ind w:left="1680"/>
      <w:jc w:val="left"/>
    </w:pPr>
    <w:rPr>
      <w:rFonts w:ascii="Calibri" w:hAnsi="Calibri" w:cs="Calibri"/>
      <w:sz w:val="18"/>
      <w:szCs w:val="18"/>
    </w:rPr>
  </w:style>
  <w:style w:type="paragraph" w:styleId="aff6">
    <w:name w:val="table of figures"/>
    <w:basedOn w:val="a2"/>
    <w:next w:val="a2"/>
    <w:pPr>
      <w:ind w:leftChars="200" w:left="840" w:hangingChars="200" w:hanging="420"/>
    </w:pPr>
  </w:style>
  <w:style w:type="paragraph" w:styleId="23">
    <w:name w:val="Body Text 2"/>
    <w:basedOn w:val="a2"/>
    <w:rPr>
      <w:i/>
      <w:iCs/>
      <w:sz w:val="30"/>
    </w:rPr>
  </w:style>
  <w:style w:type="paragraph" w:styleId="aff">
    <w:name w:val="annotation subject"/>
    <w:basedOn w:val="af3"/>
    <w:next w:val="af3"/>
    <w:link w:val="afe"/>
    <w:rPr>
      <w:b/>
      <w:bCs/>
    </w:rPr>
  </w:style>
  <w:style w:type="paragraph" w:styleId="aff7">
    <w:name w:val="footnote text"/>
    <w:basedOn w:val="a2"/>
    <w:pPr>
      <w:snapToGrid w:val="0"/>
    </w:pPr>
    <w:rPr>
      <w:sz w:val="18"/>
      <w:szCs w:val="18"/>
    </w:rPr>
  </w:style>
  <w:style w:type="paragraph" w:styleId="afa">
    <w:name w:val="Plain Text"/>
    <w:basedOn w:val="a2"/>
    <w:link w:val="af9"/>
    <w:pPr>
      <w:widowControl/>
      <w:jc w:val="left"/>
    </w:pPr>
    <w:rPr>
      <w:rFonts w:ascii="宋体" w:hAnsi="Courier New"/>
      <w:sz w:val="21"/>
    </w:rPr>
  </w:style>
  <w:style w:type="paragraph" w:customStyle="1" w:styleId="1">
    <w:name w:val="样式1"/>
    <w:basedOn w:val="a2"/>
    <w:pPr>
      <w:numPr>
        <w:ilvl w:val="1"/>
        <w:numId w:val="4"/>
      </w:numPr>
      <w:tabs>
        <w:tab w:val="left" w:pos="567"/>
      </w:tabs>
    </w:pPr>
    <w:rPr>
      <w:sz w:val="21"/>
    </w:rPr>
  </w:style>
  <w:style w:type="paragraph" w:customStyle="1" w:styleId="12">
    <w:name w:val="图1"/>
    <w:basedOn w:val="a2"/>
    <w:next w:val="a2"/>
    <w:pPr>
      <w:tabs>
        <w:tab w:val="left" w:pos="420"/>
      </w:tabs>
      <w:spacing w:beforeLines="50" w:before="156" w:afterLines="100" w:after="312" w:line="360" w:lineRule="auto"/>
      <w:ind w:left="1105" w:hanging="748"/>
      <w:jc w:val="center"/>
    </w:pPr>
    <w:rPr>
      <w:kern w:val="0"/>
    </w:rPr>
  </w:style>
  <w:style w:type="paragraph" w:customStyle="1" w:styleId="aff8">
    <w:name w:val="列出段落"/>
    <w:basedOn w:val="a2"/>
    <w:qFormat/>
    <w:pPr>
      <w:ind w:firstLineChars="200" w:firstLine="420"/>
    </w:pPr>
    <w:rPr>
      <w:rFonts w:ascii="Calibri" w:hAnsi="Calibri"/>
      <w:sz w:val="21"/>
      <w:szCs w:val="22"/>
    </w:rPr>
  </w:style>
  <w:style w:type="paragraph" w:customStyle="1" w:styleId="a1">
    <w:name w:val="参考文献"/>
    <w:pPr>
      <w:widowControl w:val="0"/>
      <w:numPr>
        <w:numId w:val="5"/>
      </w:numPr>
      <w:tabs>
        <w:tab w:val="left" w:pos="900"/>
      </w:tabs>
      <w:spacing w:line="324" w:lineRule="auto"/>
    </w:pPr>
    <w:rPr>
      <w:rFonts w:cs="宋体"/>
      <w:sz w:val="24"/>
      <w:szCs w:val="24"/>
    </w:rPr>
  </w:style>
  <w:style w:type="paragraph" w:customStyle="1" w:styleId="CharCharCharCharCharCharCharCharCharCharCharCharChar">
    <w:name w:val="Char Char Char Char Char Char Char Char Char Char Char Char Char"/>
    <w:basedOn w:val="a2"/>
    <w:rPr>
      <w:rFonts w:ascii="Tahoma" w:hAnsi="Tahoma"/>
      <w:szCs w:val="20"/>
    </w:rPr>
  </w:style>
  <w:style w:type="paragraph" w:styleId="ac">
    <w:name w:val="No Spacing"/>
    <w:link w:val="ab"/>
    <w:qFormat/>
    <w:rPr>
      <w:rFonts w:ascii="Calibri" w:hAnsi="Calibri"/>
      <w:sz w:val="22"/>
      <w:szCs w:val="22"/>
    </w:rPr>
  </w:style>
  <w:style w:type="paragraph" w:customStyle="1" w:styleId="24">
    <w:name w:val="样式2"/>
    <w:basedOn w:val="aff1"/>
    <w:pPr>
      <w:spacing w:beforeLines="30" w:before="93"/>
    </w:pPr>
    <w:rPr>
      <w:rFonts w:ascii="Cambria" w:eastAsia="宋体" w:hAnsi="Cambria" w:cs="Times New Roman"/>
      <w:szCs w:val="21"/>
    </w:rPr>
  </w:style>
  <w:style w:type="paragraph" w:styleId="aff9">
    <w:name w:val="Document Map"/>
    <w:basedOn w:val="a2"/>
    <w:pPr>
      <w:shd w:val="clear" w:color="auto" w:fill="000080"/>
    </w:pPr>
  </w:style>
  <w:style w:type="paragraph" w:customStyle="1" w:styleId="90">
    <w:name w:val="目录 9"/>
    <w:basedOn w:val="a2"/>
    <w:next w:val="a2"/>
    <w:pPr>
      <w:ind w:left="1920"/>
      <w:jc w:val="left"/>
    </w:pPr>
    <w:rPr>
      <w:rFonts w:ascii="Calibri" w:hAnsi="Calibri" w:cs="Calibri"/>
      <w:sz w:val="18"/>
      <w:szCs w:val="18"/>
    </w:rPr>
  </w:style>
  <w:style w:type="paragraph" w:styleId="21">
    <w:name w:val="Body Text Indent 2"/>
    <w:basedOn w:val="a2"/>
    <w:link w:val="20"/>
    <w:pPr>
      <w:spacing w:after="120" w:line="480" w:lineRule="auto"/>
      <w:ind w:leftChars="200" w:left="420"/>
    </w:pPr>
    <w:rPr>
      <w:sz w:val="21"/>
    </w:rPr>
  </w:style>
  <w:style w:type="paragraph" w:styleId="af3">
    <w:name w:val="annotation text"/>
    <w:basedOn w:val="a2"/>
    <w:link w:val="af2"/>
    <w:pPr>
      <w:jc w:val="left"/>
    </w:pPr>
  </w:style>
  <w:style w:type="paragraph" w:customStyle="1" w:styleId="34">
    <w:name w:val="目录 3"/>
    <w:basedOn w:val="a2"/>
    <w:next w:val="a2"/>
    <w:pPr>
      <w:ind w:left="480"/>
      <w:jc w:val="left"/>
    </w:pPr>
    <w:rPr>
      <w:rFonts w:ascii="Calibri" w:hAnsi="Calibri" w:cs="Calibri"/>
      <w:i/>
      <w:iCs/>
      <w:sz w:val="20"/>
      <w:szCs w:val="20"/>
    </w:rPr>
  </w:style>
  <w:style w:type="paragraph" w:styleId="a">
    <w:name w:val="List Bullet"/>
    <w:basedOn w:val="a3"/>
    <w:pPr>
      <w:numPr>
        <w:numId w:val="6"/>
      </w:numPr>
      <w:tabs>
        <w:tab w:val="left" w:pos="902"/>
      </w:tabs>
      <w:ind w:firstLineChars="0" w:firstLine="0"/>
    </w:pPr>
  </w:style>
  <w:style w:type="paragraph" w:styleId="affa">
    <w:name w:val="footer"/>
    <w:basedOn w:val="a2"/>
    <w:pPr>
      <w:tabs>
        <w:tab w:val="center" w:pos="4153"/>
        <w:tab w:val="right" w:pos="8306"/>
      </w:tabs>
      <w:snapToGrid w:val="0"/>
      <w:jc w:val="left"/>
    </w:pPr>
    <w:rPr>
      <w:sz w:val="18"/>
      <w:szCs w:val="18"/>
    </w:rPr>
  </w:style>
  <w:style w:type="paragraph" w:styleId="aff1">
    <w:name w:val="caption"/>
    <w:basedOn w:val="a2"/>
    <w:next w:val="a2"/>
    <w:link w:val="aff0"/>
    <w:qFormat/>
    <w:pPr>
      <w:adjustRightInd w:val="0"/>
      <w:snapToGrid w:val="0"/>
      <w:spacing w:beforeLines="20" w:before="62" w:afterLines="20" w:after="62"/>
      <w:jc w:val="center"/>
    </w:pPr>
    <w:rPr>
      <w:rFonts w:ascii="黑体" w:eastAsia="黑体" w:hAnsi="黑体" w:cs="Arial"/>
      <w:sz w:val="21"/>
    </w:rPr>
  </w:style>
  <w:style w:type="paragraph" w:styleId="a3">
    <w:name w:val="Normal Indent"/>
    <w:basedOn w:val="a2"/>
    <w:link w:val="af7"/>
    <w:qFormat/>
    <w:pPr>
      <w:ind w:firstLineChars="200" w:firstLine="420"/>
    </w:pPr>
  </w:style>
  <w:style w:type="paragraph" w:customStyle="1" w:styleId="085">
    <w:name w:val="样式 首行缩进:  0.85 厘米"/>
    <w:basedOn w:val="a2"/>
    <w:link w:val="085CharChar"/>
    <w:pPr>
      <w:spacing w:line="324" w:lineRule="auto"/>
      <w:ind w:firstLine="482"/>
    </w:pPr>
    <w:rPr>
      <w:rFonts w:ascii="宋体" w:hAnsi="宋体" w:cs="宋体"/>
    </w:rPr>
  </w:style>
  <w:style w:type="paragraph" w:styleId="af1">
    <w:name w:val="Quote"/>
    <w:basedOn w:val="a2"/>
    <w:next w:val="a2"/>
    <w:link w:val="af0"/>
    <w:qFormat/>
    <w:rPr>
      <w:i/>
      <w:iCs/>
      <w:color w:val="000000"/>
      <w:sz w:val="21"/>
    </w:rPr>
  </w:style>
  <w:style w:type="paragraph" w:customStyle="1" w:styleId="affb">
    <w:name w:val="图表文字"/>
    <w:basedOn w:val="a2"/>
    <w:rPr>
      <w:sz w:val="21"/>
    </w:rPr>
  </w:style>
  <w:style w:type="paragraph" w:customStyle="1" w:styleId="Default">
    <w:name w:val="Default"/>
    <w:pPr>
      <w:widowControl w:val="0"/>
      <w:autoSpaceDE w:val="0"/>
      <w:autoSpaceDN w:val="0"/>
      <w:adjustRightInd w:val="0"/>
    </w:pPr>
    <w:rPr>
      <w:color w:val="000000"/>
      <w:sz w:val="24"/>
      <w:szCs w:val="24"/>
    </w:rPr>
  </w:style>
  <w:style w:type="character" w:styleId="affc">
    <w:name w:val="Placeholder Text"/>
    <w:basedOn w:val="a4"/>
    <w:uiPriority w:val="99"/>
    <w:semiHidden/>
    <w:rsid w:val="004B5FEA"/>
    <w:rPr>
      <w:color w:val="808080"/>
    </w:rPr>
  </w:style>
  <w:style w:type="character" w:styleId="affd">
    <w:name w:val="Unresolved Mention"/>
    <w:basedOn w:val="a4"/>
    <w:uiPriority w:val="99"/>
    <w:semiHidden/>
    <w:unhideWhenUsed/>
    <w:rsid w:val="00BF7F9E"/>
    <w:rPr>
      <w:color w:val="605E5C"/>
      <w:shd w:val="clear" w:color="auto" w:fill="E1DFDD"/>
    </w:rPr>
  </w:style>
  <w:style w:type="paragraph" w:styleId="TOC1">
    <w:name w:val="toc 1"/>
    <w:basedOn w:val="a2"/>
    <w:next w:val="a2"/>
    <w:autoRedefine/>
    <w:uiPriority w:val="39"/>
    <w:unhideWhenUsed/>
    <w:rsid w:val="009A7C92"/>
  </w:style>
  <w:style w:type="paragraph" w:styleId="TOC2">
    <w:name w:val="toc 2"/>
    <w:basedOn w:val="a2"/>
    <w:next w:val="a2"/>
    <w:autoRedefine/>
    <w:uiPriority w:val="39"/>
    <w:unhideWhenUsed/>
    <w:rsid w:val="009A7C9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glossaryDocument" Target="glossary/document.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3D652D468E41C29C0EDC4702A29818"/>
        <w:category>
          <w:name w:val="常规"/>
          <w:gallery w:val="placeholder"/>
        </w:category>
        <w:types>
          <w:type w:val="bbPlcHdr"/>
        </w:types>
        <w:behaviors>
          <w:behavior w:val="content"/>
        </w:behaviors>
        <w:guid w:val="{A14825EE-4CE6-440C-9722-74BC2A040F09}"/>
      </w:docPartPr>
      <w:docPartBody>
        <w:p w:rsidR="00AE21C0" w:rsidRDefault="001C7CF8">
          <w:r w:rsidRPr="00403F69">
            <w:rPr>
              <w:rStyle w:val="a3"/>
              <w:rFonts w:hint="eastAsia"/>
            </w:rPr>
            <w:t>[作者]</w:t>
          </w:r>
        </w:p>
      </w:docPartBody>
    </w:docPart>
    <w:docPart>
      <w:docPartPr>
        <w:name w:val="F20C5FF529FB464EBD28336C93EEB0E2"/>
        <w:category>
          <w:name w:val="常规"/>
          <w:gallery w:val="placeholder"/>
        </w:category>
        <w:types>
          <w:type w:val="bbPlcHdr"/>
        </w:types>
        <w:behaviors>
          <w:behavior w:val="content"/>
        </w:behaviors>
        <w:guid w:val="{97DF963A-8DBF-47BA-B3F8-CE470671813D}"/>
      </w:docPartPr>
      <w:docPartBody>
        <w:p w:rsidR="00AE21C0" w:rsidRDefault="001C7CF8" w:rsidP="001C7CF8">
          <w:pPr>
            <w:pStyle w:val="F20C5FF529FB464EBD28336C93EEB0E2"/>
          </w:pPr>
          <w:r w:rsidRPr="00403F69">
            <w:rPr>
              <w:rStyle w:val="a3"/>
              <w:rFonts w:hint="eastAsia"/>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HAKUYOGuiFanZi3500">
    <w:altName w:val="宋体"/>
    <w:charset w:val="86"/>
    <w:family w:val="auto"/>
    <w:pitch w:val="variable"/>
    <w:sig w:usb0="F7FFAFFF" w:usb1="E9DFFFFF" w:usb2="0000003F" w:usb3="00000000" w:csb0="003F00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CF8"/>
    <w:rsid w:val="001C7CF8"/>
    <w:rsid w:val="001F6169"/>
    <w:rsid w:val="00737C6F"/>
    <w:rsid w:val="00817826"/>
    <w:rsid w:val="0086375B"/>
    <w:rsid w:val="008F678C"/>
    <w:rsid w:val="009C4FB6"/>
    <w:rsid w:val="00AC1FC8"/>
    <w:rsid w:val="00AE21C0"/>
    <w:rsid w:val="00B8090D"/>
    <w:rsid w:val="00C11F59"/>
    <w:rsid w:val="00E06AF4"/>
    <w:rsid w:val="00EA0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C7CF8"/>
    <w:rPr>
      <w:color w:val="808080"/>
    </w:rPr>
  </w:style>
  <w:style w:type="paragraph" w:customStyle="1" w:styleId="AA3BA417D3C7450F91524D984A38233D">
    <w:name w:val="AA3BA417D3C7450F91524D984A38233D"/>
    <w:rsid w:val="001C7CF8"/>
    <w:pPr>
      <w:widowControl w:val="0"/>
      <w:jc w:val="both"/>
    </w:pPr>
  </w:style>
  <w:style w:type="paragraph" w:customStyle="1" w:styleId="F20C5FF529FB464EBD28336C93EEB0E2">
    <w:name w:val="F20C5FF529FB464EBD28336C93EEB0E2"/>
    <w:rsid w:val="001C7CF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47901-CABE-425C-B770-00E7B815A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3025</TotalTime>
  <Pages>20</Pages>
  <Words>1438</Words>
  <Characters>8203</Characters>
  <Application>Microsoft Office Word</Application>
  <DocSecurity>0</DocSecurity>
  <PresentationFormat/>
  <Lines>68</Lines>
  <Paragraphs>19</Paragraphs>
  <Slides>0</Slides>
  <Notes>0</Notes>
  <HiddenSlides>0</HiddenSlides>
  <MMClips>0</MMClips>
  <ScaleCrop>false</ScaleCrop>
  <Manager/>
  <Company>HUST</Company>
  <LinksUpToDate>false</LinksUpToDate>
  <CharactersWithSpaces>9622</CharactersWithSpaces>
  <SharedDoc>false</SharedDoc>
  <HLinks>
    <vt:vector size="174" baseType="variant">
      <vt:variant>
        <vt:i4>1376313</vt:i4>
      </vt:variant>
      <vt:variant>
        <vt:i4>167</vt:i4>
      </vt:variant>
      <vt:variant>
        <vt:i4>0</vt:i4>
      </vt:variant>
      <vt:variant>
        <vt:i4>5</vt:i4>
      </vt:variant>
      <vt:variant>
        <vt:lpwstr/>
      </vt:variant>
      <vt:variant>
        <vt:lpwstr>_Toc499846051</vt:lpwstr>
      </vt:variant>
      <vt:variant>
        <vt:i4>1376313</vt:i4>
      </vt:variant>
      <vt:variant>
        <vt:i4>161</vt:i4>
      </vt:variant>
      <vt:variant>
        <vt:i4>0</vt:i4>
      </vt:variant>
      <vt:variant>
        <vt:i4>5</vt:i4>
      </vt:variant>
      <vt:variant>
        <vt:lpwstr/>
      </vt:variant>
      <vt:variant>
        <vt:lpwstr>_Toc499846050</vt:lpwstr>
      </vt:variant>
      <vt:variant>
        <vt:i4>1310777</vt:i4>
      </vt:variant>
      <vt:variant>
        <vt:i4>155</vt:i4>
      </vt:variant>
      <vt:variant>
        <vt:i4>0</vt:i4>
      </vt:variant>
      <vt:variant>
        <vt:i4>5</vt:i4>
      </vt:variant>
      <vt:variant>
        <vt:lpwstr/>
      </vt:variant>
      <vt:variant>
        <vt:lpwstr>_Toc499846049</vt:lpwstr>
      </vt:variant>
      <vt:variant>
        <vt:i4>1310777</vt:i4>
      </vt:variant>
      <vt:variant>
        <vt:i4>149</vt:i4>
      </vt:variant>
      <vt:variant>
        <vt:i4>0</vt:i4>
      </vt:variant>
      <vt:variant>
        <vt:i4>5</vt:i4>
      </vt:variant>
      <vt:variant>
        <vt:lpwstr/>
      </vt:variant>
      <vt:variant>
        <vt:lpwstr>_Toc499846048</vt:lpwstr>
      </vt:variant>
      <vt:variant>
        <vt:i4>1310777</vt:i4>
      </vt:variant>
      <vt:variant>
        <vt:i4>143</vt:i4>
      </vt:variant>
      <vt:variant>
        <vt:i4>0</vt:i4>
      </vt:variant>
      <vt:variant>
        <vt:i4>5</vt:i4>
      </vt:variant>
      <vt:variant>
        <vt:lpwstr/>
      </vt:variant>
      <vt:variant>
        <vt:lpwstr>_Toc499846047</vt:lpwstr>
      </vt:variant>
      <vt:variant>
        <vt:i4>1310777</vt:i4>
      </vt:variant>
      <vt:variant>
        <vt:i4>137</vt:i4>
      </vt:variant>
      <vt:variant>
        <vt:i4>0</vt:i4>
      </vt:variant>
      <vt:variant>
        <vt:i4>5</vt:i4>
      </vt:variant>
      <vt:variant>
        <vt:lpwstr/>
      </vt:variant>
      <vt:variant>
        <vt:lpwstr>_Toc499846046</vt:lpwstr>
      </vt:variant>
      <vt:variant>
        <vt:i4>1310777</vt:i4>
      </vt:variant>
      <vt:variant>
        <vt:i4>131</vt:i4>
      </vt:variant>
      <vt:variant>
        <vt:i4>0</vt:i4>
      </vt:variant>
      <vt:variant>
        <vt:i4>5</vt:i4>
      </vt:variant>
      <vt:variant>
        <vt:lpwstr/>
      </vt:variant>
      <vt:variant>
        <vt:lpwstr>_Toc499846045</vt:lpwstr>
      </vt:variant>
      <vt:variant>
        <vt:i4>1310777</vt:i4>
      </vt:variant>
      <vt:variant>
        <vt:i4>125</vt:i4>
      </vt:variant>
      <vt:variant>
        <vt:i4>0</vt:i4>
      </vt:variant>
      <vt:variant>
        <vt:i4>5</vt:i4>
      </vt:variant>
      <vt:variant>
        <vt:lpwstr/>
      </vt:variant>
      <vt:variant>
        <vt:lpwstr>_Toc499846044</vt:lpwstr>
      </vt:variant>
      <vt:variant>
        <vt:i4>1310777</vt:i4>
      </vt:variant>
      <vt:variant>
        <vt:i4>119</vt:i4>
      </vt:variant>
      <vt:variant>
        <vt:i4>0</vt:i4>
      </vt:variant>
      <vt:variant>
        <vt:i4>5</vt:i4>
      </vt:variant>
      <vt:variant>
        <vt:lpwstr/>
      </vt:variant>
      <vt:variant>
        <vt:lpwstr>_Toc499846043</vt:lpwstr>
      </vt:variant>
      <vt:variant>
        <vt:i4>1310777</vt:i4>
      </vt:variant>
      <vt:variant>
        <vt:i4>113</vt:i4>
      </vt:variant>
      <vt:variant>
        <vt:i4>0</vt:i4>
      </vt:variant>
      <vt:variant>
        <vt:i4>5</vt:i4>
      </vt:variant>
      <vt:variant>
        <vt:lpwstr/>
      </vt:variant>
      <vt:variant>
        <vt:lpwstr>_Toc499846042</vt:lpwstr>
      </vt:variant>
      <vt:variant>
        <vt:i4>1310777</vt:i4>
      </vt:variant>
      <vt:variant>
        <vt:i4>107</vt:i4>
      </vt:variant>
      <vt:variant>
        <vt:i4>0</vt:i4>
      </vt:variant>
      <vt:variant>
        <vt:i4>5</vt:i4>
      </vt:variant>
      <vt:variant>
        <vt:lpwstr/>
      </vt:variant>
      <vt:variant>
        <vt:lpwstr>_Toc499846041</vt:lpwstr>
      </vt:variant>
      <vt:variant>
        <vt:i4>1310777</vt:i4>
      </vt:variant>
      <vt:variant>
        <vt:i4>101</vt:i4>
      </vt:variant>
      <vt:variant>
        <vt:i4>0</vt:i4>
      </vt:variant>
      <vt:variant>
        <vt:i4>5</vt:i4>
      </vt:variant>
      <vt:variant>
        <vt:lpwstr/>
      </vt:variant>
      <vt:variant>
        <vt:lpwstr>_Toc499846040</vt:lpwstr>
      </vt:variant>
      <vt:variant>
        <vt:i4>1245241</vt:i4>
      </vt:variant>
      <vt:variant>
        <vt:i4>95</vt:i4>
      </vt:variant>
      <vt:variant>
        <vt:i4>0</vt:i4>
      </vt:variant>
      <vt:variant>
        <vt:i4>5</vt:i4>
      </vt:variant>
      <vt:variant>
        <vt:lpwstr/>
      </vt:variant>
      <vt:variant>
        <vt:lpwstr>_Toc499846039</vt:lpwstr>
      </vt:variant>
      <vt:variant>
        <vt:i4>1245241</vt:i4>
      </vt:variant>
      <vt:variant>
        <vt:i4>89</vt:i4>
      </vt:variant>
      <vt:variant>
        <vt:i4>0</vt:i4>
      </vt:variant>
      <vt:variant>
        <vt:i4>5</vt:i4>
      </vt:variant>
      <vt:variant>
        <vt:lpwstr/>
      </vt:variant>
      <vt:variant>
        <vt:lpwstr>_Toc499846038</vt:lpwstr>
      </vt:variant>
      <vt:variant>
        <vt:i4>1245241</vt:i4>
      </vt:variant>
      <vt:variant>
        <vt:i4>83</vt:i4>
      </vt:variant>
      <vt:variant>
        <vt:i4>0</vt:i4>
      </vt:variant>
      <vt:variant>
        <vt:i4>5</vt:i4>
      </vt:variant>
      <vt:variant>
        <vt:lpwstr/>
      </vt:variant>
      <vt:variant>
        <vt:lpwstr>_Toc499846037</vt:lpwstr>
      </vt:variant>
      <vt:variant>
        <vt:i4>1245241</vt:i4>
      </vt:variant>
      <vt:variant>
        <vt:i4>77</vt:i4>
      </vt:variant>
      <vt:variant>
        <vt:i4>0</vt:i4>
      </vt:variant>
      <vt:variant>
        <vt:i4>5</vt:i4>
      </vt:variant>
      <vt:variant>
        <vt:lpwstr/>
      </vt:variant>
      <vt:variant>
        <vt:lpwstr>_Toc499846036</vt:lpwstr>
      </vt:variant>
      <vt:variant>
        <vt:i4>1245241</vt:i4>
      </vt:variant>
      <vt:variant>
        <vt:i4>71</vt:i4>
      </vt:variant>
      <vt:variant>
        <vt:i4>0</vt:i4>
      </vt:variant>
      <vt:variant>
        <vt:i4>5</vt:i4>
      </vt:variant>
      <vt:variant>
        <vt:lpwstr/>
      </vt:variant>
      <vt:variant>
        <vt:lpwstr>_Toc499846035</vt:lpwstr>
      </vt:variant>
      <vt:variant>
        <vt:i4>1245241</vt:i4>
      </vt:variant>
      <vt:variant>
        <vt:i4>65</vt:i4>
      </vt:variant>
      <vt:variant>
        <vt:i4>0</vt:i4>
      </vt:variant>
      <vt:variant>
        <vt:i4>5</vt:i4>
      </vt:variant>
      <vt:variant>
        <vt:lpwstr/>
      </vt:variant>
      <vt:variant>
        <vt:lpwstr>_Toc499846034</vt:lpwstr>
      </vt:variant>
      <vt:variant>
        <vt:i4>1245241</vt:i4>
      </vt:variant>
      <vt:variant>
        <vt:i4>59</vt:i4>
      </vt:variant>
      <vt:variant>
        <vt:i4>0</vt:i4>
      </vt:variant>
      <vt:variant>
        <vt:i4>5</vt:i4>
      </vt:variant>
      <vt:variant>
        <vt:lpwstr/>
      </vt:variant>
      <vt:variant>
        <vt:lpwstr>_Toc499846033</vt:lpwstr>
      </vt:variant>
      <vt:variant>
        <vt:i4>1245241</vt:i4>
      </vt:variant>
      <vt:variant>
        <vt:i4>53</vt:i4>
      </vt:variant>
      <vt:variant>
        <vt:i4>0</vt:i4>
      </vt:variant>
      <vt:variant>
        <vt:i4>5</vt:i4>
      </vt:variant>
      <vt:variant>
        <vt:lpwstr/>
      </vt:variant>
      <vt:variant>
        <vt:lpwstr>_Toc499846032</vt:lpwstr>
      </vt:variant>
      <vt:variant>
        <vt:i4>1245241</vt:i4>
      </vt:variant>
      <vt:variant>
        <vt:i4>47</vt:i4>
      </vt:variant>
      <vt:variant>
        <vt:i4>0</vt:i4>
      </vt:variant>
      <vt:variant>
        <vt:i4>5</vt:i4>
      </vt:variant>
      <vt:variant>
        <vt:lpwstr/>
      </vt:variant>
      <vt:variant>
        <vt:lpwstr>_Toc499846031</vt:lpwstr>
      </vt:variant>
      <vt:variant>
        <vt:i4>1245241</vt:i4>
      </vt:variant>
      <vt:variant>
        <vt:i4>41</vt:i4>
      </vt:variant>
      <vt:variant>
        <vt:i4>0</vt:i4>
      </vt:variant>
      <vt:variant>
        <vt:i4>5</vt:i4>
      </vt:variant>
      <vt:variant>
        <vt:lpwstr/>
      </vt:variant>
      <vt:variant>
        <vt:lpwstr>_Toc499846030</vt:lpwstr>
      </vt:variant>
      <vt:variant>
        <vt:i4>1179705</vt:i4>
      </vt:variant>
      <vt:variant>
        <vt:i4>35</vt:i4>
      </vt:variant>
      <vt:variant>
        <vt:i4>0</vt:i4>
      </vt:variant>
      <vt:variant>
        <vt:i4>5</vt:i4>
      </vt:variant>
      <vt:variant>
        <vt:lpwstr/>
      </vt:variant>
      <vt:variant>
        <vt:lpwstr>_Toc499846029</vt:lpwstr>
      </vt:variant>
      <vt:variant>
        <vt:i4>1179705</vt:i4>
      </vt:variant>
      <vt:variant>
        <vt:i4>29</vt:i4>
      </vt:variant>
      <vt:variant>
        <vt:i4>0</vt:i4>
      </vt:variant>
      <vt:variant>
        <vt:i4>5</vt:i4>
      </vt:variant>
      <vt:variant>
        <vt:lpwstr/>
      </vt:variant>
      <vt:variant>
        <vt:lpwstr>_Toc499846028</vt:lpwstr>
      </vt:variant>
      <vt:variant>
        <vt:i4>1179705</vt:i4>
      </vt:variant>
      <vt:variant>
        <vt:i4>23</vt:i4>
      </vt:variant>
      <vt:variant>
        <vt:i4>0</vt:i4>
      </vt:variant>
      <vt:variant>
        <vt:i4>5</vt:i4>
      </vt:variant>
      <vt:variant>
        <vt:lpwstr/>
      </vt:variant>
      <vt:variant>
        <vt:lpwstr>_Toc499846027</vt:lpwstr>
      </vt:variant>
      <vt:variant>
        <vt:i4>1179705</vt:i4>
      </vt:variant>
      <vt:variant>
        <vt:i4>17</vt:i4>
      </vt:variant>
      <vt:variant>
        <vt:i4>0</vt:i4>
      </vt:variant>
      <vt:variant>
        <vt:i4>5</vt:i4>
      </vt:variant>
      <vt:variant>
        <vt:lpwstr/>
      </vt:variant>
      <vt:variant>
        <vt:lpwstr>_Toc499846026</vt:lpwstr>
      </vt:variant>
      <vt:variant>
        <vt:i4>1179705</vt:i4>
      </vt:variant>
      <vt:variant>
        <vt:i4>11</vt:i4>
      </vt:variant>
      <vt:variant>
        <vt:i4>0</vt:i4>
      </vt:variant>
      <vt:variant>
        <vt:i4>5</vt:i4>
      </vt:variant>
      <vt:variant>
        <vt:lpwstr/>
      </vt:variant>
      <vt:variant>
        <vt:lpwstr>_Toc499846025</vt:lpwstr>
      </vt:variant>
      <vt:variant>
        <vt:i4>1179705</vt:i4>
      </vt:variant>
      <vt:variant>
        <vt:i4>5</vt:i4>
      </vt:variant>
      <vt:variant>
        <vt:i4>0</vt:i4>
      </vt:variant>
      <vt:variant>
        <vt:i4>5</vt:i4>
      </vt:variant>
      <vt:variant>
        <vt:lpwstr/>
      </vt:variant>
      <vt:variant>
        <vt:lpwstr>_Toc499846024</vt:lpwstr>
      </vt:variant>
      <vt:variant>
        <vt:i4>6357022</vt:i4>
      </vt:variant>
      <vt:variant>
        <vt:i4>0</vt:i4>
      </vt:variant>
      <vt:variant>
        <vt:i4>0</vt:i4>
      </vt:variant>
      <vt:variant>
        <vt:i4>5</vt:i4>
      </vt:variant>
      <vt:variant>
        <vt:lpwstr>mailto:13456@qq.com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计算机组成原理  课程设计报告</dc:title>
  <dc:subject/>
  <dc:creator/>
  <cp:keywords/>
  <dc:description/>
  <cp:lastModifiedBy>zycyzwd2001@sina.cn</cp:lastModifiedBy>
  <cp:revision>78</cp:revision>
  <cp:lastPrinted>2015-02-28T08:26:00Z</cp:lastPrinted>
  <dcterms:created xsi:type="dcterms:W3CDTF">2021-12-17T02:59:00Z</dcterms:created>
  <dcterms:modified xsi:type="dcterms:W3CDTF">2022-01-04T02:29:00Z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2052-8.1.0.3163</vt:lpwstr>
  </property>
  <property fmtid="{D5CDD505-2E9C-101B-9397-08002B2CF9AE}" pid="3" name="KSOVERGUID">
    <vt:lpwstr>cf2129d59073f39bbce42aa061d59bc0</vt:lpwstr>
  </property>
  <property fmtid="{D5CDD505-2E9C-101B-9397-08002B2CF9AE}" pid="4" name="KSOVERCOUNTS">
    <vt:lpwstr>20</vt:lpwstr>
  </property>
</Properties>
</file>