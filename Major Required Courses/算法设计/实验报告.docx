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C97" w:rsidRDefault="002E5C97" w:rsidP="002E5C97">
      <w:r>
        <w:rPr>
          <w:noProof/>
        </w:rPr>
        <mc:AlternateContent>
          <mc:Choice Requires="wps">
            <w:drawing>
              <wp:anchor distT="0" distB="0" distL="114300" distR="114300" simplePos="0" relativeHeight="251660288" behindDoc="0" locked="0" layoutInCell="1" allowOverlap="1" wp14:anchorId="1128F1EB" wp14:editId="43E5A665">
                <wp:simplePos x="0" y="0"/>
                <wp:positionH relativeFrom="column">
                  <wp:posOffset>3402965</wp:posOffset>
                </wp:positionH>
                <wp:positionV relativeFrom="paragraph">
                  <wp:posOffset>-909320</wp:posOffset>
                </wp:positionV>
                <wp:extent cx="124460" cy="10681970"/>
                <wp:effectExtent l="0" t="0" r="8890" b="5080"/>
                <wp:wrapNone/>
                <wp:docPr id="33" name="矩形 33" descr="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460" cy="10681970"/>
                        </a:xfrm>
                        <a:prstGeom prst="rect">
                          <a:avLst/>
                        </a:prstGeom>
                        <a:blipFill dpi="0" rotWithShape="0">
                          <a:blip r:embed="rId8"/>
                          <a:srcRect/>
                          <a:tile tx="0" ty="0" sx="100000" sy="100000" flip="none" algn="tl"/>
                        </a:blip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1B1D4CA" id="矩形 33" o:spid="_x0000_s1026" alt="Light vertical" style="position:absolute;left:0;text-align:left;margin-left:267.95pt;margin-top:-71.6pt;width:9.8pt;height:84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" stroked="f">
                <v:fill r:id="rId9" o:title="Light vertical" recolor="t" type="tile"/>
                <v:shadow color="#d8d8d8" offset="3pt,3pt"/>
              </v:rect>
            </w:pict>
          </mc:Fallback>
        </mc:AlternateContent>
      </w:r>
      <w:r>
        <w:rPr>
          <w:noProof/>
        </w:rPr>
        <mc:AlternateContent>
          <mc:Choice Requires="wps">
            <w:drawing>
              <wp:anchor distT="0" distB="0" distL="114300" distR="114300" simplePos="0" relativeHeight="251659264" behindDoc="0" locked="0" layoutInCell="1" allowOverlap="1" wp14:anchorId="6AD583FC" wp14:editId="19397E7F">
                <wp:simplePos x="0" y="0"/>
                <wp:positionH relativeFrom="column">
                  <wp:posOffset>3527425</wp:posOffset>
                </wp:positionH>
                <wp:positionV relativeFrom="paragraph">
                  <wp:posOffset>-914400</wp:posOffset>
                </wp:positionV>
                <wp:extent cx="2889885" cy="10692130"/>
                <wp:effectExtent l="0" t="0" r="5715" b="0"/>
                <wp:wrapNone/>
                <wp:docPr id="32"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885" cy="10692130"/>
                        </a:xfrm>
                        <a:prstGeom prst="rect">
                          <a:avLst/>
                        </a:prstGeom>
                        <a:solidFill>
                          <a:srgbClr val="9BBB5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131D06" id="矩形 32" o:spid="_x0000_s1026" style="position:absolute;left:0;text-align:left;margin-left:277.75pt;margin-top:-1in;width:227.55pt;height:84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" fillcolor="#9bbb59" stroked="f"/>
            </w:pict>
          </mc:Fallback>
        </mc:AlternateContent>
      </w:r>
    </w:p>
    <w:p w:rsidR="002E5C97" w:rsidRDefault="002E5C97" w:rsidP="002E5C97"/>
    <w:p w:rsidR="002E5C97" w:rsidRDefault="002E5C97" w:rsidP="002E5C97"/>
    <w:p w:rsidR="002E5C97" w:rsidRDefault="002E5C97" w:rsidP="002E5C97">
      <w:r>
        <w:rPr>
          <w:noProof/>
        </w:rPr>
        <mc:AlternateContent>
          <mc:Choice Requires="wps">
            <w:drawing>
              <wp:anchor distT="0" distB="0" distL="114300" distR="114300" simplePos="0" relativeHeight="251661312" behindDoc="0" locked="0" layoutInCell="1" allowOverlap="1" wp14:anchorId="1C353C8E" wp14:editId="694D52C2">
                <wp:simplePos x="0" y="0"/>
                <wp:positionH relativeFrom="column">
                  <wp:posOffset>3402965</wp:posOffset>
                </wp:positionH>
                <wp:positionV relativeFrom="paragraph">
                  <wp:posOffset>92710</wp:posOffset>
                </wp:positionV>
                <wp:extent cx="3014345" cy="1063625"/>
                <wp:effectExtent l="0" t="0" r="0" b="0"/>
                <wp:wrapNone/>
                <wp:docPr id="31" name="矩形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4345" cy="1063625"/>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F42BE" w:rsidRPr="00394576" w:rsidRDefault="006F42BE" w:rsidP="002E5C97">
                            <w:pPr>
                              <w:pStyle w:val="ac"/>
                              <w:ind w:firstLineChars="197" w:firstLine="1424"/>
                              <w:rPr>
                                <w:rFonts w:ascii="Cambria" w:hAnsi="Cambria"/>
                                <w:b/>
                                <w:bCs/>
                                <w:i/>
                                <w:color w:val="FFFFFF"/>
                                <w:sz w:val="72"/>
                                <w:szCs w:val="72"/>
                              </w:rPr>
                            </w:pPr>
                            <w:r w:rsidRPr="00AA50A1">
                              <w:rPr>
                                <w:rFonts w:ascii="Cambria" w:hAnsi="Cambria"/>
                                <w:b/>
                                <w:i/>
                                <w:noProof/>
                                <w:color w:val="FFFFFF"/>
                                <w:sz w:val="72"/>
                                <w:szCs w:val="72"/>
                              </w:rPr>
                              <w:t>20</w:t>
                            </w:r>
                            <w:r>
                              <w:rPr>
                                <w:rFonts w:ascii="Cambria" w:hAnsi="Cambria" w:hint="eastAsia"/>
                                <w:b/>
                                <w:i/>
                                <w:noProof/>
                                <w:color w:val="FFFFFF"/>
                                <w:sz w:val="72"/>
                                <w:szCs w:val="72"/>
                              </w:rPr>
                              <w:t>2</w:t>
                            </w:r>
                            <w:r>
                              <w:rPr>
                                <w:rFonts w:ascii="Cambria" w:hAnsi="Cambria"/>
                                <w:b/>
                                <w:i/>
                                <w:noProof/>
                                <w:color w:val="FFFFFF"/>
                                <w:sz w:val="72"/>
                                <w:szCs w:val="72"/>
                              </w:rPr>
                              <w:t>1</w:t>
                            </w:r>
                          </w:p>
                          <w:p w:rsidR="006F42BE" w:rsidRDefault="006F42BE" w:rsidP="002E5C97">
                            <w:pPr>
                              <w:pStyle w:val="ac"/>
                              <w:ind w:firstLineChars="50" w:firstLine="361"/>
                              <w:rPr>
                                <w:rFonts w:ascii="Cambria" w:hAnsi="Cambria"/>
                                <w:b/>
                                <w:bCs/>
                                <w:color w:val="FFFFFF"/>
                                <w:sz w:val="72"/>
                                <w:szCs w:val="96"/>
                              </w:rPr>
                            </w:pPr>
                          </w:p>
                        </w:txbxContent>
                      </wps:txbx>
                      <wps:bodyPr rot="0" vert="horz" wrap="square" lIns="365760" tIns="182880" rIns="182880" bIns="18288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1C353C8E" id="矩形 31" o:spid="_x0000_s1026" style="position:absolute;left:0;text-align:left;margin-left:267.95pt;margin-top:7.3pt;width:237.35pt;height:8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" filled="f" stroked="f">
                <v:fill opacity="52428f"/>
                <v:textbox inset="28.8pt,14.4pt,14.4pt,14.4pt">
                  <w:txbxContent>
                    <w:p w:rsidR="006F42BE" w:rsidRPr="00394576" w:rsidRDefault="006F42BE" w:rsidP="002E5C97">
                      <w:pPr>
                        <w:pStyle w:val="ac"/>
                        <w:ind w:firstLineChars="197" w:firstLine="1424"/>
                        <w:rPr>
                          <w:rFonts w:ascii="Cambria" w:hAnsi="Cambria"/>
                          <w:b/>
                          <w:bCs/>
                          <w:i/>
                          <w:color w:val="FFFFFF"/>
                          <w:sz w:val="72"/>
                          <w:szCs w:val="72"/>
                        </w:rPr>
                      </w:pPr>
                      <w:r w:rsidRPr="00AA50A1">
                        <w:rPr>
                          <w:rFonts w:ascii="Cambria" w:hAnsi="Cambria"/>
                          <w:b/>
                          <w:i/>
                          <w:noProof/>
                          <w:color w:val="FFFFFF"/>
                          <w:sz w:val="72"/>
                          <w:szCs w:val="72"/>
                        </w:rPr>
                        <w:t>20</w:t>
                      </w:r>
                      <w:r>
                        <w:rPr>
                          <w:rFonts w:ascii="Cambria" w:hAnsi="Cambria" w:hint="eastAsia"/>
                          <w:b/>
                          <w:i/>
                          <w:noProof/>
                          <w:color w:val="FFFFFF"/>
                          <w:sz w:val="72"/>
                          <w:szCs w:val="72"/>
                        </w:rPr>
                        <w:t>2</w:t>
                      </w:r>
                      <w:r>
                        <w:rPr>
                          <w:rFonts w:ascii="Cambria" w:hAnsi="Cambria"/>
                          <w:b/>
                          <w:i/>
                          <w:noProof/>
                          <w:color w:val="FFFFFF"/>
                          <w:sz w:val="72"/>
                          <w:szCs w:val="72"/>
                        </w:rPr>
                        <w:t>1</w:t>
                      </w:r>
                    </w:p>
                    <w:p w:rsidR="006F42BE" w:rsidRDefault="006F42BE" w:rsidP="002E5C97">
                      <w:pPr>
                        <w:pStyle w:val="ac"/>
                        <w:ind w:firstLineChars="50" w:firstLine="361"/>
                        <w:rPr>
                          <w:rFonts w:ascii="Cambria" w:hAnsi="Cambria"/>
                          <w:b/>
                          <w:bCs/>
                          <w:color w:val="FFFFFF"/>
                          <w:sz w:val="72"/>
                          <w:szCs w:val="96"/>
                        </w:rPr>
                      </w:pPr>
                    </w:p>
                  </w:txbxContent>
                </v:textbox>
              </v:rect>
            </w:pict>
          </mc:Fallback>
        </mc:AlternateContent>
      </w:r>
    </w:p>
    <w:p w:rsidR="002E5C97" w:rsidRDefault="002E5C97" w:rsidP="002E5C97">
      <w:r w:rsidRPr="001E1C96">
        <w:rPr>
          <w:noProof/>
        </w:rPr>
        <w:drawing>
          <wp:inline distT="0" distB="0" distL="0" distR="0" wp14:anchorId="2D3BBFA3" wp14:editId="7FCC6BB1">
            <wp:extent cx="3421380" cy="74676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1380" cy="746760"/>
                    </a:xfrm>
                    <a:prstGeom prst="rect">
                      <a:avLst/>
                    </a:prstGeom>
                    <a:noFill/>
                    <a:ln>
                      <a:noFill/>
                    </a:ln>
                  </pic:spPr>
                </pic:pic>
              </a:graphicData>
            </a:graphic>
          </wp:inline>
        </w:drawing>
      </w:r>
    </w:p>
    <w:p w:rsidR="002E5C97" w:rsidRDefault="002E5C97" w:rsidP="002E5C97"/>
    <w:p w:rsidR="002E5C97" w:rsidRDefault="002E5C97" w:rsidP="002E5C97">
      <w:r>
        <w:rPr>
          <w:noProof/>
        </w:rPr>
        <mc:AlternateContent>
          <mc:Choice Requires="wps">
            <w:drawing>
              <wp:anchor distT="0" distB="0" distL="114300" distR="114300" simplePos="0" relativeHeight="251662336" behindDoc="0" locked="0" layoutInCell="1" allowOverlap="1" wp14:anchorId="4160DD8A" wp14:editId="0DF1FD94">
                <wp:simplePos x="0" y="0"/>
                <wp:positionH relativeFrom="column">
                  <wp:posOffset>-142875</wp:posOffset>
                </wp:positionH>
                <wp:positionV relativeFrom="paragraph">
                  <wp:posOffset>158115</wp:posOffset>
                </wp:positionV>
                <wp:extent cx="6122035" cy="725170"/>
                <wp:effectExtent l="0" t="0" r="12065" b="17780"/>
                <wp:wrapNone/>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2035" cy="725170"/>
                        </a:xfrm>
                        <a:prstGeom prst="rect">
                          <a:avLst/>
                        </a:prstGeom>
                        <a:solidFill>
                          <a:srgbClr val="4F81BD"/>
                        </a:solidFill>
                        <a:ln w="12700">
                          <a:solidFill>
                            <a:srgbClr val="FFFFFF"/>
                          </a:solidFill>
                          <a:miter lim="800000"/>
                          <a:headEnd/>
                          <a:tailEnd/>
                        </a:ln>
                      </wps:spPr>
                      <wps:txbx>
                        <w:txbxContent>
                          <w:p w:rsidR="006F42BE" w:rsidRPr="00B5427A" w:rsidRDefault="006F42BE" w:rsidP="002E5C97">
                            <w:pPr>
                              <w:pStyle w:val="ac"/>
                              <w:jc w:val="center"/>
                              <w:rPr>
                                <w:rFonts w:ascii="华文中宋" w:eastAsia="华文中宋" w:hAnsi="华文中宋"/>
                                <w:color w:val="FFFFFF"/>
                                <w:sz w:val="60"/>
                                <w:szCs w:val="60"/>
                              </w:rPr>
                            </w:pPr>
                            <w:r>
                              <w:rPr>
                                <w:rFonts w:ascii="华文中宋" w:eastAsia="华文中宋" w:hAnsi="华文中宋" w:hint="eastAsia"/>
                                <w:b/>
                                <w:color w:val="FFFFFF"/>
                                <w:sz w:val="60"/>
                                <w:szCs w:val="60"/>
                              </w:rPr>
                              <w:t>算法</w:t>
                            </w:r>
                            <w:r w:rsidRPr="00B5427A">
                              <w:rPr>
                                <w:rFonts w:ascii="华文中宋" w:eastAsia="华文中宋" w:hAnsi="华文中宋" w:hint="eastAsia"/>
                                <w:b/>
                                <w:color w:val="FFFFFF"/>
                                <w:sz w:val="60"/>
                                <w:szCs w:val="60"/>
                              </w:rPr>
                              <w:t>设计</w:t>
                            </w:r>
                            <w:r>
                              <w:rPr>
                                <w:rFonts w:ascii="华文中宋" w:eastAsia="华文中宋" w:hAnsi="华文中宋" w:hint="eastAsia"/>
                                <w:b/>
                                <w:color w:val="FFFFFF"/>
                                <w:sz w:val="60"/>
                                <w:szCs w:val="60"/>
                              </w:rPr>
                              <w:t>与分析实践</w:t>
                            </w:r>
                            <w:r w:rsidRPr="00B5427A">
                              <w:rPr>
                                <w:rFonts w:ascii="华文中宋" w:eastAsia="华文中宋" w:hAnsi="华文中宋" w:hint="eastAsia"/>
                                <w:b/>
                                <w:color w:val="FFFFFF"/>
                                <w:sz w:val="60"/>
                                <w:szCs w:val="60"/>
                              </w:rPr>
                              <w:t>报告</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160DD8A" id="矩形 30" o:spid="_x0000_s1027" style="position:absolute;left:0;text-align:left;margin-left:-11.25pt;margin-top:12.45pt;width:482.05pt;height:5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" fillcolor="#4f81bd" strokecolor="white" strokeweight="1pt">
                <v:textbox style="mso-fit-shape-to-text:t" inset="14.4pt,,14.4pt">
                  <w:txbxContent>
                    <w:p w:rsidR="006F42BE" w:rsidRPr="00B5427A" w:rsidRDefault="006F42BE" w:rsidP="002E5C97">
                      <w:pPr>
                        <w:pStyle w:val="ac"/>
                        <w:jc w:val="center"/>
                        <w:rPr>
                          <w:rFonts w:ascii="华文中宋" w:eastAsia="华文中宋" w:hAnsi="华文中宋"/>
                          <w:color w:val="FFFFFF"/>
                          <w:sz w:val="60"/>
                          <w:szCs w:val="60"/>
                        </w:rPr>
                      </w:pPr>
                      <w:r>
                        <w:rPr>
                          <w:rFonts w:ascii="华文中宋" w:eastAsia="华文中宋" w:hAnsi="华文中宋" w:hint="eastAsia"/>
                          <w:b/>
                          <w:color w:val="FFFFFF"/>
                          <w:sz w:val="60"/>
                          <w:szCs w:val="60"/>
                        </w:rPr>
                        <w:t>算法</w:t>
                      </w:r>
                      <w:r w:rsidRPr="00B5427A">
                        <w:rPr>
                          <w:rFonts w:ascii="华文中宋" w:eastAsia="华文中宋" w:hAnsi="华文中宋" w:hint="eastAsia"/>
                          <w:b/>
                          <w:color w:val="FFFFFF"/>
                          <w:sz w:val="60"/>
                          <w:szCs w:val="60"/>
                        </w:rPr>
                        <w:t>设计</w:t>
                      </w:r>
                      <w:r>
                        <w:rPr>
                          <w:rFonts w:ascii="华文中宋" w:eastAsia="华文中宋" w:hAnsi="华文中宋" w:hint="eastAsia"/>
                          <w:b/>
                          <w:color w:val="FFFFFF"/>
                          <w:sz w:val="60"/>
                          <w:szCs w:val="60"/>
                        </w:rPr>
                        <w:t>与分析实践</w:t>
                      </w:r>
                      <w:r w:rsidRPr="00B5427A">
                        <w:rPr>
                          <w:rFonts w:ascii="华文中宋" w:eastAsia="华文中宋" w:hAnsi="华文中宋" w:hint="eastAsia"/>
                          <w:b/>
                          <w:color w:val="FFFFFF"/>
                          <w:sz w:val="60"/>
                          <w:szCs w:val="60"/>
                        </w:rPr>
                        <w:t>报告</w:t>
                      </w:r>
                    </w:p>
                  </w:txbxContent>
                </v:textbox>
              </v:rect>
            </w:pict>
          </mc:Fallback>
        </mc:AlternateContent>
      </w:r>
    </w:p>
    <w:p w:rsidR="002E5C97" w:rsidRDefault="002E5C97" w:rsidP="002E5C97"/>
    <w:p w:rsidR="002E5C97" w:rsidRDefault="002E5C97" w:rsidP="002E5C97"/>
    <w:p w:rsidR="002E5C97" w:rsidRDefault="002E5C97" w:rsidP="002E5C97"/>
    <w:p w:rsidR="002E5C97" w:rsidRDefault="002E5C97" w:rsidP="002E5C97"/>
    <w:p w:rsidR="002E5C97" w:rsidRDefault="002E5C97" w:rsidP="002E5C97"/>
    <w:p w:rsidR="002E5C97" w:rsidRDefault="002E5C97" w:rsidP="002E5C97">
      <w:pPr>
        <w:tabs>
          <w:tab w:val="left" w:pos="1884"/>
        </w:tabs>
      </w:pPr>
      <w:r>
        <w:rPr>
          <w:noProof/>
        </w:rPr>
        <mc:AlternateContent>
          <mc:Choice Requires="wps">
            <w:drawing>
              <wp:anchor distT="0" distB="0" distL="114300" distR="114300" simplePos="0" relativeHeight="251663360" behindDoc="0" locked="0" layoutInCell="1" allowOverlap="1" wp14:anchorId="3C1FDBB0" wp14:editId="632777D9">
                <wp:simplePos x="0" y="0"/>
                <wp:positionH relativeFrom="column">
                  <wp:posOffset>3649980</wp:posOffset>
                </wp:positionH>
                <wp:positionV relativeFrom="paragraph">
                  <wp:posOffset>194310</wp:posOffset>
                </wp:positionV>
                <wp:extent cx="2601595" cy="5547360"/>
                <wp:effectExtent l="0" t="0" r="0" b="0"/>
                <wp:wrapNone/>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1595" cy="5547360"/>
                        </a:xfrm>
                        <a:prstGeom prst="rect">
                          <a:avLst/>
                        </a:prstGeom>
                        <a:noFill/>
                        <a:ln w="6350">
                          <a:noFill/>
                        </a:ln>
                      </wps:spPr>
                      <wps:txbx>
                        <w:txbxContent>
                          <w:p w:rsidR="006F42BE" w:rsidRDefault="006F42BE" w:rsidP="002E5C97">
                            <w:r w:rsidRPr="001E1C96">
                              <w:rPr>
                                <w:noProof/>
                              </w:rPr>
                              <w:drawing>
                                <wp:inline distT="0" distB="0" distL="0" distR="0" wp14:anchorId="654AC0D5" wp14:editId="4EC62C6E">
                                  <wp:extent cx="6332220" cy="23774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2220" cy="23774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1FDBB0" id="_x0000_t202" coordsize="21600,21600" o:spt="202" path="m,l,21600r21600,l21600,xe">
                <v:stroke joinstyle="miter"/>
                <v:path gradientshapeok="t" o:connecttype="rect"/>
              </v:shapetype>
              <v:shape id="文本框 22" o:spid="_x0000_s1028" type="#_x0000_t202" style="position:absolute;left:0;text-align:left;margin-left:287.4pt;margin-top:15.3pt;width:204.85pt;height:43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" filled="f" stroked="f" strokeweight=".5pt">
                <v:textbox>
                  <w:txbxContent>
                    <w:p w:rsidR="006F42BE" w:rsidRDefault="006F42BE" w:rsidP="002E5C97">
                      <w:r w:rsidRPr="001E1C96">
                        <w:rPr>
                          <w:noProof/>
                        </w:rPr>
                        <w:drawing>
                          <wp:inline distT="0" distB="0" distL="0" distR="0" wp14:anchorId="654AC0D5" wp14:editId="4EC62C6E">
                            <wp:extent cx="6332220" cy="23774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2220" cy="2377440"/>
                                    </a:xfrm>
                                    <a:prstGeom prst="rect">
                                      <a:avLst/>
                                    </a:prstGeom>
                                    <a:noFill/>
                                    <a:ln>
                                      <a:noFill/>
                                    </a:ln>
                                  </pic:spPr>
                                </pic:pic>
                              </a:graphicData>
                            </a:graphic>
                          </wp:inline>
                        </w:drawing>
                      </w:r>
                    </w:p>
                  </w:txbxContent>
                </v:textbox>
              </v:shape>
            </w:pict>
          </mc:Fallback>
        </mc:AlternateContent>
      </w:r>
      <w:r>
        <w:tab/>
      </w:r>
    </w:p>
    <w:p w:rsidR="007F2EA6" w:rsidRDefault="007F2EA6" w:rsidP="002E5C97">
      <w:pPr>
        <w:tabs>
          <w:tab w:val="left" w:pos="1884"/>
        </w:tabs>
      </w:pPr>
    </w:p>
    <w:p w:rsidR="007F2EA6" w:rsidRDefault="007F2EA6" w:rsidP="002E5C97">
      <w:pPr>
        <w:tabs>
          <w:tab w:val="left" w:pos="1884"/>
        </w:tabs>
      </w:pPr>
    </w:p>
    <w:p w:rsidR="007F2EA6" w:rsidRDefault="007F2EA6" w:rsidP="002E5C97">
      <w:pPr>
        <w:tabs>
          <w:tab w:val="left" w:pos="1884"/>
        </w:tabs>
      </w:pPr>
    </w:p>
    <w:p w:rsidR="002E5C97" w:rsidRDefault="002E5C97" w:rsidP="002E5C97"/>
    <w:p w:rsidR="002E5C97" w:rsidRDefault="002E5C97" w:rsidP="002E5C97"/>
    <w:p w:rsidR="002E5C97" w:rsidRDefault="002E5C97" w:rsidP="002E5C97"/>
    <w:p w:rsidR="002E5C97" w:rsidRDefault="002E5C97" w:rsidP="002E5C97"/>
    <w:p w:rsidR="007F2EA6" w:rsidRDefault="007F2EA6" w:rsidP="002E5C97"/>
    <w:p w:rsidR="007F2EA6" w:rsidRDefault="007F2EA6" w:rsidP="002E5C97"/>
    <w:p w:rsidR="007F2EA6" w:rsidRDefault="007F2EA6" w:rsidP="002E5C97"/>
    <w:p w:rsidR="007F2EA6" w:rsidRDefault="007F2EA6" w:rsidP="002E5C97"/>
    <w:p w:rsidR="007F2EA6" w:rsidRDefault="007F2EA6" w:rsidP="002E5C97"/>
    <w:tbl>
      <w:tblPr>
        <w:tblW w:w="0" w:type="auto"/>
        <w:tblInd w:w="-176" w:type="dxa"/>
        <w:tblLayout w:type="fixed"/>
        <w:tblLook w:val="0000" w:firstRow="0" w:lastRow="0" w:firstColumn="0" w:lastColumn="0" w:noHBand="0" w:noVBand="0"/>
      </w:tblPr>
      <w:tblGrid>
        <w:gridCol w:w="1560"/>
        <w:gridCol w:w="3969"/>
      </w:tblGrid>
      <w:tr w:rsidR="002E5C97" w:rsidRPr="00F2626A" w:rsidTr="00E805A5">
        <w:trPr>
          <w:trHeight w:val="567"/>
        </w:trPr>
        <w:tc>
          <w:tcPr>
            <w:tcW w:w="1560" w:type="dxa"/>
            <w:vAlign w:val="bottom"/>
          </w:tcPr>
          <w:p w:rsidR="002E5C97" w:rsidRPr="00F2626A" w:rsidRDefault="002E5C97" w:rsidP="00E805A5">
            <w:pPr>
              <w:rPr>
                <w:rFonts w:ascii="黑体" w:eastAsia="黑体" w:hAnsi="黑体"/>
                <w:sz w:val="28"/>
              </w:rPr>
            </w:pPr>
            <w:r w:rsidRPr="00F2626A">
              <w:rPr>
                <w:rFonts w:ascii="黑体" w:eastAsia="黑体" w:hAnsi="黑体" w:hint="eastAsia"/>
                <w:sz w:val="28"/>
              </w:rPr>
              <w:t>专    业：</w:t>
            </w:r>
          </w:p>
        </w:tc>
        <w:tc>
          <w:tcPr>
            <w:tcW w:w="3969" w:type="dxa"/>
            <w:tcBorders>
              <w:bottom w:val="single" w:sz="4" w:space="0" w:color="auto"/>
            </w:tcBorders>
            <w:vAlign w:val="bottom"/>
          </w:tcPr>
          <w:p w:rsidR="002E5C97" w:rsidRPr="00F2626A" w:rsidRDefault="002E5C97" w:rsidP="00E805A5">
            <w:pPr>
              <w:jc w:val="center"/>
              <w:rPr>
                <w:rFonts w:ascii="宋体" w:hAnsi="宋体"/>
                <w:sz w:val="28"/>
              </w:rPr>
            </w:pPr>
            <w:r w:rsidRPr="00F2626A">
              <w:rPr>
                <w:rFonts w:ascii="宋体" w:hAnsi="宋体" w:hint="eastAsia"/>
                <w:sz w:val="28"/>
              </w:rPr>
              <w:t>计算机科学与技术</w:t>
            </w:r>
          </w:p>
        </w:tc>
      </w:tr>
      <w:tr w:rsidR="002E5C97" w:rsidRPr="00F2626A" w:rsidTr="00E805A5">
        <w:trPr>
          <w:trHeight w:val="567"/>
        </w:trPr>
        <w:tc>
          <w:tcPr>
            <w:tcW w:w="1560" w:type="dxa"/>
            <w:vAlign w:val="bottom"/>
          </w:tcPr>
          <w:p w:rsidR="002E5C97" w:rsidRPr="00F2626A" w:rsidRDefault="002E5C97" w:rsidP="00E805A5">
            <w:pPr>
              <w:rPr>
                <w:rFonts w:ascii="黑体" w:eastAsia="黑体" w:hAnsi="黑体"/>
                <w:sz w:val="28"/>
              </w:rPr>
            </w:pPr>
            <w:r w:rsidRPr="00F2626A">
              <w:rPr>
                <w:rFonts w:ascii="黑体" w:eastAsia="黑体" w:hAnsi="黑体" w:hint="eastAsia"/>
                <w:sz w:val="28"/>
              </w:rPr>
              <w:t>班    级：</w:t>
            </w:r>
          </w:p>
        </w:tc>
        <w:tc>
          <w:tcPr>
            <w:tcW w:w="3969" w:type="dxa"/>
            <w:tcBorders>
              <w:top w:val="single" w:sz="4" w:space="0" w:color="auto"/>
              <w:bottom w:val="single" w:sz="4" w:space="0" w:color="auto"/>
            </w:tcBorders>
            <w:vAlign w:val="bottom"/>
          </w:tcPr>
          <w:p w:rsidR="002E5C97" w:rsidRPr="00F2626A" w:rsidRDefault="002E5C97" w:rsidP="00E805A5">
            <w:pPr>
              <w:jc w:val="center"/>
              <w:rPr>
                <w:rFonts w:ascii="宋体" w:hAnsi="宋体"/>
                <w:sz w:val="28"/>
              </w:rPr>
            </w:pPr>
          </w:p>
        </w:tc>
      </w:tr>
      <w:tr w:rsidR="002E5C97" w:rsidRPr="00F2626A" w:rsidTr="00E805A5">
        <w:trPr>
          <w:trHeight w:val="567"/>
        </w:trPr>
        <w:tc>
          <w:tcPr>
            <w:tcW w:w="1560" w:type="dxa"/>
            <w:vAlign w:val="bottom"/>
          </w:tcPr>
          <w:p w:rsidR="002E5C97" w:rsidRPr="00F2626A" w:rsidRDefault="002E5C97" w:rsidP="00E805A5">
            <w:pPr>
              <w:rPr>
                <w:rFonts w:ascii="黑体" w:eastAsia="黑体" w:hAnsi="黑体"/>
                <w:sz w:val="28"/>
              </w:rPr>
            </w:pPr>
            <w:r w:rsidRPr="00F2626A">
              <w:rPr>
                <w:rFonts w:ascii="黑体" w:eastAsia="黑体" w:hAnsi="黑体" w:hint="eastAsia"/>
                <w:sz w:val="28"/>
              </w:rPr>
              <w:t>学    号：</w:t>
            </w:r>
          </w:p>
        </w:tc>
        <w:tc>
          <w:tcPr>
            <w:tcW w:w="3969" w:type="dxa"/>
            <w:tcBorders>
              <w:top w:val="single" w:sz="4" w:space="0" w:color="auto"/>
              <w:bottom w:val="single" w:sz="4" w:space="0" w:color="auto"/>
            </w:tcBorders>
            <w:vAlign w:val="bottom"/>
          </w:tcPr>
          <w:p w:rsidR="002E5C97" w:rsidRPr="00F2626A" w:rsidRDefault="002E5C97" w:rsidP="00E805A5">
            <w:pPr>
              <w:jc w:val="center"/>
              <w:rPr>
                <w:rFonts w:ascii="宋体" w:hAnsi="宋体"/>
                <w:sz w:val="28"/>
              </w:rPr>
            </w:pPr>
          </w:p>
        </w:tc>
      </w:tr>
      <w:tr w:rsidR="002E5C97" w:rsidRPr="00F2626A" w:rsidTr="00E805A5">
        <w:trPr>
          <w:trHeight w:val="567"/>
        </w:trPr>
        <w:tc>
          <w:tcPr>
            <w:tcW w:w="1560" w:type="dxa"/>
            <w:vAlign w:val="bottom"/>
          </w:tcPr>
          <w:p w:rsidR="002E5C97" w:rsidRPr="00F2626A" w:rsidRDefault="002E5C97" w:rsidP="00E805A5">
            <w:pPr>
              <w:rPr>
                <w:rFonts w:ascii="黑体" w:eastAsia="黑体" w:hAnsi="黑体"/>
                <w:sz w:val="28"/>
              </w:rPr>
            </w:pPr>
            <w:r w:rsidRPr="00F2626A">
              <w:rPr>
                <w:rFonts w:ascii="黑体" w:eastAsia="黑体" w:hAnsi="黑体" w:hint="eastAsia"/>
                <w:sz w:val="28"/>
              </w:rPr>
              <w:t>姓    名：</w:t>
            </w:r>
          </w:p>
        </w:tc>
        <w:tc>
          <w:tcPr>
            <w:tcW w:w="3969" w:type="dxa"/>
            <w:tcBorders>
              <w:top w:val="single" w:sz="4" w:space="0" w:color="auto"/>
              <w:bottom w:val="single" w:sz="4" w:space="0" w:color="auto"/>
            </w:tcBorders>
            <w:vAlign w:val="bottom"/>
          </w:tcPr>
          <w:p w:rsidR="002E5C97" w:rsidRPr="00F2626A" w:rsidRDefault="002E5C97" w:rsidP="00E805A5">
            <w:pPr>
              <w:jc w:val="center"/>
              <w:rPr>
                <w:rFonts w:ascii="宋体" w:hAnsi="宋体"/>
                <w:sz w:val="28"/>
              </w:rPr>
            </w:pPr>
            <w:bookmarkStart w:id="0" w:name="_GoBack"/>
            <w:bookmarkEnd w:id="0"/>
          </w:p>
        </w:tc>
      </w:tr>
      <w:tr w:rsidR="002E5C97" w:rsidRPr="00F2626A" w:rsidTr="00E805A5">
        <w:trPr>
          <w:trHeight w:val="567"/>
        </w:trPr>
        <w:tc>
          <w:tcPr>
            <w:tcW w:w="1560" w:type="dxa"/>
            <w:vAlign w:val="bottom"/>
          </w:tcPr>
          <w:p w:rsidR="002E5C97" w:rsidRPr="00F2626A" w:rsidRDefault="002E5C97" w:rsidP="00E805A5">
            <w:pPr>
              <w:rPr>
                <w:rFonts w:ascii="黑体" w:eastAsia="黑体" w:hAnsi="黑体"/>
                <w:sz w:val="28"/>
              </w:rPr>
            </w:pPr>
            <w:r w:rsidRPr="00F2626A">
              <w:rPr>
                <w:rFonts w:ascii="黑体" w:eastAsia="黑体" w:hAnsi="黑体" w:hint="eastAsia"/>
                <w:sz w:val="28"/>
              </w:rPr>
              <w:t>完成日期：</w:t>
            </w:r>
          </w:p>
        </w:tc>
        <w:tc>
          <w:tcPr>
            <w:tcW w:w="3969" w:type="dxa"/>
            <w:tcBorders>
              <w:top w:val="single" w:sz="4" w:space="0" w:color="auto"/>
              <w:bottom w:val="single" w:sz="4" w:space="0" w:color="auto"/>
            </w:tcBorders>
            <w:vAlign w:val="bottom"/>
          </w:tcPr>
          <w:p w:rsidR="002E5C97" w:rsidRPr="00F2626A" w:rsidRDefault="002E5C97" w:rsidP="00E805A5">
            <w:pPr>
              <w:jc w:val="center"/>
              <w:rPr>
                <w:rFonts w:ascii="宋体" w:hAnsi="宋体"/>
                <w:sz w:val="28"/>
              </w:rPr>
            </w:pPr>
            <w:r>
              <w:rPr>
                <w:rFonts w:ascii="宋体" w:hAnsi="宋体" w:hint="eastAsia"/>
                <w:sz w:val="28"/>
              </w:rPr>
              <w:t>2021/12/21</w:t>
            </w:r>
          </w:p>
        </w:tc>
      </w:tr>
    </w:tbl>
    <w:p w:rsidR="000C5960" w:rsidRPr="0036352D" w:rsidRDefault="000C5960">
      <w:pPr>
        <w:widowControl/>
        <w:jc w:val="left"/>
        <w:sectPr w:rsidR="000C5960" w:rsidRPr="0036352D">
          <w:headerReference w:type="default" r:id="rId12"/>
          <w:headerReference w:type="first" r:id="rId13"/>
          <w:pgSz w:w="11906" w:h="16838"/>
          <w:pgMar w:top="1440" w:right="1416" w:bottom="1440" w:left="1800" w:header="851" w:footer="992" w:gutter="0"/>
          <w:pgNumType w:start="0"/>
          <w:cols w:space="720"/>
          <w:docGrid w:type="lines" w:linePitch="326"/>
        </w:sectPr>
      </w:pPr>
    </w:p>
    <w:bookmarkStart w:id="1" w:name="_Toc266358996" w:displacedByCustomXml="next"/>
    <w:bookmarkStart w:id="2" w:name="_Toc135229748" w:displacedByCustomXml="next"/>
    <w:bookmarkStart w:id="3" w:name="_Toc135227590" w:displacedByCustomXml="next"/>
    <w:bookmarkStart w:id="4" w:name="_Toc135227423" w:displacedByCustomXml="next"/>
    <w:bookmarkStart w:id="5" w:name="_Toc135227344" w:displacedByCustomXml="next"/>
    <w:bookmarkStart w:id="6" w:name="_Toc134007939" w:displacedByCustomXml="next"/>
    <w:sdt>
      <w:sdtPr>
        <w:rPr>
          <w:rFonts w:ascii="Times New Roman" w:hAnsi="Times New Roman"/>
          <w:b w:val="0"/>
          <w:bCs w:val="0"/>
          <w:color w:val="auto"/>
          <w:kern w:val="2"/>
          <w:sz w:val="24"/>
          <w:szCs w:val="24"/>
          <w:lang w:val="zh-CN"/>
        </w:rPr>
        <w:id w:val="1248546982"/>
        <w:docPartObj>
          <w:docPartGallery w:val="Table of Contents"/>
          <w:docPartUnique/>
        </w:docPartObj>
      </w:sdtPr>
      <w:sdtEndPr/>
      <w:sdtContent>
        <w:p w:rsidR="0028788B" w:rsidRPr="00075877" w:rsidRDefault="0028788B" w:rsidP="0028788B">
          <w:pPr>
            <w:pStyle w:val="TOC"/>
            <w:jc w:val="center"/>
            <w:rPr>
              <w:rFonts w:ascii="黑体" w:eastAsia="黑体" w:hAnsi="黑体"/>
              <w:color w:val="auto"/>
              <w:sz w:val="32"/>
              <w:szCs w:val="32"/>
            </w:rPr>
          </w:pPr>
          <w:r w:rsidRPr="00075877">
            <w:rPr>
              <w:rFonts w:ascii="黑体" w:eastAsia="黑体" w:hAnsi="黑体" w:hint="eastAsia"/>
              <w:color w:val="auto"/>
              <w:sz w:val="32"/>
              <w:szCs w:val="32"/>
              <w:lang w:val="zh-CN"/>
            </w:rPr>
            <w:t xml:space="preserve">目 </w:t>
          </w:r>
          <w:r w:rsidRPr="00075877">
            <w:rPr>
              <w:rFonts w:ascii="黑体" w:eastAsia="黑体" w:hAnsi="黑体"/>
              <w:color w:val="auto"/>
              <w:sz w:val="32"/>
              <w:szCs w:val="32"/>
              <w:lang w:val="zh-CN"/>
            </w:rPr>
            <w:t xml:space="preserve">   </w:t>
          </w:r>
          <w:r w:rsidRPr="00075877">
            <w:rPr>
              <w:rFonts w:ascii="黑体" w:eastAsia="黑体" w:hAnsi="黑体" w:hint="eastAsia"/>
              <w:color w:val="auto"/>
              <w:sz w:val="32"/>
              <w:szCs w:val="32"/>
              <w:lang w:val="zh-CN"/>
            </w:rPr>
            <w:t>录</w:t>
          </w:r>
        </w:p>
        <w:p w:rsidR="00701716" w:rsidRDefault="0028788B">
          <w:pPr>
            <w:pStyle w:val="TOC1"/>
            <w:rPr>
              <w:rFonts w:asciiTheme="minorHAnsi" w:eastAsiaTheme="minorEastAsia" w:hAnsiTheme="minorHAnsi" w:cstheme="minorBidi"/>
              <w:b w:val="0"/>
              <w:sz w:val="21"/>
              <w:szCs w:val="22"/>
            </w:rPr>
          </w:pPr>
          <w:r>
            <w:rPr>
              <w:bCs/>
              <w:lang w:val="zh-CN"/>
            </w:rPr>
            <w:fldChar w:fldCharType="begin"/>
          </w:r>
          <w:r>
            <w:rPr>
              <w:bCs/>
              <w:lang w:val="zh-CN"/>
            </w:rPr>
            <w:instrText xml:space="preserve"> TOC \o "1-3" \h \z \u </w:instrText>
          </w:r>
          <w:r>
            <w:rPr>
              <w:bCs/>
              <w:lang w:val="zh-CN"/>
            </w:rPr>
            <w:fldChar w:fldCharType="separate"/>
          </w:r>
          <w:hyperlink w:anchor="_Toc91261149" w:history="1">
            <w:r w:rsidR="00701716" w:rsidRPr="00857E3F">
              <w:rPr>
                <w:rStyle w:val="af"/>
              </w:rPr>
              <w:t>1</w:t>
            </w:r>
            <w:r w:rsidR="00701716">
              <w:rPr>
                <w:rFonts w:asciiTheme="minorHAnsi" w:eastAsiaTheme="minorEastAsia" w:hAnsiTheme="minorHAnsi" w:cstheme="minorBidi"/>
                <w:b w:val="0"/>
                <w:sz w:val="21"/>
                <w:szCs w:val="22"/>
              </w:rPr>
              <w:tab/>
            </w:r>
            <w:r w:rsidR="00701716" w:rsidRPr="00857E3F">
              <w:rPr>
                <w:rStyle w:val="af"/>
              </w:rPr>
              <w:t>完成情况</w:t>
            </w:r>
            <w:r w:rsidR="00701716">
              <w:rPr>
                <w:webHidden/>
              </w:rPr>
              <w:tab/>
            </w:r>
            <w:r w:rsidR="00701716">
              <w:rPr>
                <w:webHidden/>
              </w:rPr>
              <w:fldChar w:fldCharType="begin"/>
            </w:r>
            <w:r w:rsidR="00701716">
              <w:rPr>
                <w:webHidden/>
              </w:rPr>
              <w:instrText xml:space="preserve"> PAGEREF _Toc91261149 \h </w:instrText>
            </w:r>
            <w:r w:rsidR="00701716">
              <w:rPr>
                <w:webHidden/>
              </w:rPr>
            </w:r>
            <w:r w:rsidR="00701716">
              <w:rPr>
                <w:webHidden/>
              </w:rPr>
              <w:fldChar w:fldCharType="separate"/>
            </w:r>
            <w:r w:rsidR="00701716">
              <w:rPr>
                <w:webHidden/>
              </w:rPr>
              <w:t>2</w:t>
            </w:r>
            <w:r w:rsidR="00701716">
              <w:rPr>
                <w:webHidden/>
              </w:rPr>
              <w:fldChar w:fldCharType="end"/>
            </w:r>
          </w:hyperlink>
        </w:p>
        <w:p w:rsidR="00701716" w:rsidRDefault="00CD3FF8">
          <w:pPr>
            <w:pStyle w:val="TOC1"/>
            <w:rPr>
              <w:rFonts w:asciiTheme="minorHAnsi" w:eastAsiaTheme="minorEastAsia" w:hAnsiTheme="minorHAnsi" w:cstheme="minorBidi"/>
              <w:b w:val="0"/>
              <w:sz w:val="21"/>
              <w:szCs w:val="22"/>
            </w:rPr>
          </w:pPr>
          <w:hyperlink w:anchor="_Toc91261150" w:history="1">
            <w:r w:rsidR="00701716" w:rsidRPr="00857E3F">
              <w:rPr>
                <w:rStyle w:val="af"/>
              </w:rPr>
              <w:t>2</w:t>
            </w:r>
            <w:r w:rsidR="00701716">
              <w:rPr>
                <w:rFonts w:asciiTheme="minorHAnsi" w:eastAsiaTheme="minorEastAsia" w:hAnsiTheme="minorHAnsi" w:cstheme="minorBidi"/>
                <w:b w:val="0"/>
                <w:sz w:val="21"/>
                <w:szCs w:val="22"/>
              </w:rPr>
              <w:tab/>
            </w:r>
            <w:r w:rsidR="00701716" w:rsidRPr="00857E3F">
              <w:rPr>
                <w:rStyle w:val="af"/>
              </w:rPr>
              <w:t>2366</w:t>
            </w:r>
            <w:r w:rsidR="00701716" w:rsidRPr="00857E3F">
              <w:rPr>
                <w:rStyle w:val="af"/>
              </w:rPr>
              <w:t>解题报告</w:t>
            </w:r>
            <w:r w:rsidR="00701716">
              <w:rPr>
                <w:webHidden/>
              </w:rPr>
              <w:tab/>
            </w:r>
            <w:r w:rsidR="00701716">
              <w:rPr>
                <w:webHidden/>
              </w:rPr>
              <w:fldChar w:fldCharType="begin"/>
            </w:r>
            <w:r w:rsidR="00701716">
              <w:rPr>
                <w:webHidden/>
              </w:rPr>
              <w:instrText xml:space="preserve"> PAGEREF _Toc91261150 \h </w:instrText>
            </w:r>
            <w:r w:rsidR="00701716">
              <w:rPr>
                <w:webHidden/>
              </w:rPr>
            </w:r>
            <w:r w:rsidR="00701716">
              <w:rPr>
                <w:webHidden/>
              </w:rPr>
              <w:fldChar w:fldCharType="separate"/>
            </w:r>
            <w:r w:rsidR="00701716">
              <w:rPr>
                <w:webHidden/>
              </w:rPr>
              <w:t>3</w:t>
            </w:r>
            <w:r w:rsidR="00701716">
              <w:rPr>
                <w:webHidden/>
              </w:rPr>
              <w:fldChar w:fldCharType="end"/>
            </w:r>
          </w:hyperlink>
        </w:p>
        <w:p w:rsidR="00701716" w:rsidRDefault="00CD3FF8">
          <w:pPr>
            <w:pStyle w:val="TOC2"/>
            <w:tabs>
              <w:tab w:val="left" w:pos="1050"/>
              <w:tab w:val="right" w:leader="dot" w:pos="8834"/>
            </w:tabs>
            <w:ind w:left="480"/>
            <w:rPr>
              <w:rFonts w:asciiTheme="minorHAnsi" w:eastAsiaTheme="minorEastAsia" w:hAnsiTheme="minorHAnsi" w:cstheme="minorBidi"/>
              <w:noProof/>
              <w:sz w:val="21"/>
              <w:szCs w:val="22"/>
            </w:rPr>
          </w:pPr>
          <w:hyperlink w:anchor="_Toc91261151" w:history="1">
            <w:r w:rsidR="00701716" w:rsidRPr="00857E3F">
              <w:rPr>
                <w:rStyle w:val="af"/>
                <w:noProof/>
              </w:rPr>
              <w:t>2.1</w:t>
            </w:r>
            <w:r w:rsidR="00701716">
              <w:rPr>
                <w:rFonts w:asciiTheme="minorHAnsi" w:eastAsiaTheme="minorEastAsia" w:hAnsiTheme="minorHAnsi" w:cstheme="minorBidi"/>
                <w:noProof/>
                <w:sz w:val="21"/>
                <w:szCs w:val="22"/>
              </w:rPr>
              <w:tab/>
            </w:r>
            <w:r w:rsidR="00701716" w:rsidRPr="00857E3F">
              <w:rPr>
                <w:rStyle w:val="af"/>
                <w:noProof/>
              </w:rPr>
              <w:t>题目分析</w:t>
            </w:r>
            <w:r w:rsidR="00701716">
              <w:rPr>
                <w:noProof/>
                <w:webHidden/>
              </w:rPr>
              <w:tab/>
            </w:r>
            <w:r w:rsidR="00701716">
              <w:rPr>
                <w:noProof/>
                <w:webHidden/>
              </w:rPr>
              <w:fldChar w:fldCharType="begin"/>
            </w:r>
            <w:r w:rsidR="00701716">
              <w:rPr>
                <w:noProof/>
                <w:webHidden/>
              </w:rPr>
              <w:instrText xml:space="preserve"> PAGEREF _Toc91261151 \h </w:instrText>
            </w:r>
            <w:r w:rsidR="00701716">
              <w:rPr>
                <w:noProof/>
                <w:webHidden/>
              </w:rPr>
            </w:r>
            <w:r w:rsidR="00701716">
              <w:rPr>
                <w:noProof/>
                <w:webHidden/>
              </w:rPr>
              <w:fldChar w:fldCharType="separate"/>
            </w:r>
            <w:r w:rsidR="00701716">
              <w:rPr>
                <w:noProof/>
                <w:webHidden/>
              </w:rPr>
              <w:t>3</w:t>
            </w:r>
            <w:r w:rsidR="00701716">
              <w:rPr>
                <w:noProof/>
                <w:webHidden/>
              </w:rPr>
              <w:fldChar w:fldCharType="end"/>
            </w:r>
          </w:hyperlink>
        </w:p>
        <w:p w:rsidR="00701716" w:rsidRDefault="00CD3FF8">
          <w:pPr>
            <w:pStyle w:val="TOC2"/>
            <w:tabs>
              <w:tab w:val="left" w:pos="1050"/>
              <w:tab w:val="right" w:leader="dot" w:pos="8834"/>
            </w:tabs>
            <w:ind w:left="480"/>
            <w:rPr>
              <w:rFonts w:asciiTheme="minorHAnsi" w:eastAsiaTheme="minorEastAsia" w:hAnsiTheme="minorHAnsi" w:cstheme="minorBidi"/>
              <w:noProof/>
              <w:sz w:val="21"/>
              <w:szCs w:val="22"/>
            </w:rPr>
          </w:pPr>
          <w:hyperlink w:anchor="_Toc91261152" w:history="1">
            <w:r w:rsidR="00701716" w:rsidRPr="00857E3F">
              <w:rPr>
                <w:rStyle w:val="af"/>
                <w:noProof/>
              </w:rPr>
              <w:t>2.2</w:t>
            </w:r>
            <w:r w:rsidR="00701716">
              <w:rPr>
                <w:rFonts w:asciiTheme="minorHAnsi" w:eastAsiaTheme="minorEastAsia" w:hAnsiTheme="minorHAnsi" w:cstheme="minorBidi"/>
                <w:noProof/>
                <w:sz w:val="21"/>
                <w:szCs w:val="22"/>
              </w:rPr>
              <w:tab/>
            </w:r>
            <w:r w:rsidR="00701716" w:rsidRPr="00857E3F">
              <w:rPr>
                <w:rStyle w:val="af"/>
                <w:noProof/>
              </w:rPr>
              <w:t>算法设计</w:t>
            </w:r>
            <w:r w:rsidR="00701716">
              <w:rPr>
                <w:noProof/>
                <w:webHidden/>
              </w:rPr>
              <w:tab/>
            </w:r>
            <w:r w:rsidR="00701716">
              <w:rPr>
                <w:noProof/>
                <w:webHidden/>
              </w:rPr>
              <w:fldChar w:fldCharType="begin"/>
            </w:r>
            <w:r w:rsidR="00701716">
              <w:rPr>
                <w:noProof/>
                <w:webHidden/>
              </w:rPr>
              <w:instrText xml:space="preserve"> PAGEREF _Toc91261152 \h </w:instrText>
            </w:r>
            <w:r w:rsidR="00701716">
              <w:rPr>
                <w:noProof/>
                <w:webHidden/>
              </w:rPr>
            </w:r>
            <w:r w:rsidR="00701716">
              <w:rPr>
                <w:noProof/>
                <w:webHidden/>
              </w:rPr>
              <w:fldChar w:fldCharType="separate"/>
            </w:r>
            <w:r w:rsidR="00701716">
              <w:rPr>
                <w:noProof/>
                <w:webHidden/>
              </w:rPr>
              <w:t>3</w:t>
            </w:r>
            <w:r w:rsidR="00701716">
              <w:rPr>
                <w:noProof/>
                <w:webHidden/>
              </w:rPr>
              <w:fldChar w:fldCharType="end"/>
            </w:r>
          </w:hyperlink>
        </w:p>
        <w:p w:rsidR="00701716" w:rsidRDefault="00CD3FF8">
          <w:pPr>
            <w:pStyle w:val="TOC2"/>
            <w:tabs>
              <w:tab w:val="left" w:pos="1050"/>
              <w:tab w:val="right" w:leader="dot" w:pos="8834"/>
            </w:tabs>
            <w:ind w:left="480"/>
            <w:rPr>
              <w:rFonts w:asciiTheme="minorHAnsi" w:eastAsiaTheme="minorEastAsia" w:hAnsiTheme="minorHAnsi" w:cstheme="minorBidi"/>
              <w:noProof/>
              <w:sz w:val="21"/>
              <w:szCs w:val="22"/>
            </w:rPr>
          </w:pPr>
          <w:hyperlink w:anchor="_Toc91261153" w:history="1">
            <w:r w:rsidR="00701716" w:rsidRPr="00857E3F">
              <w:rPr>
                <w:rStyle w:val="af"/>
                <w:noProof/>
              </w:rPr>
              <w:t>2.3</w:t>
            </w:r>
            <w:r w:rsidR="00701716">
              <w:rPr>
                <w:rFonts w:asciiTheme="minorHAnsi" w:eastAsiaTheme="minorEastAsia" w:hAnsiTheme="minorHAnsi" w:cstheme="minorBidi"/>
                <w:noProof/>
                <w:sz w:val="21"/>
                <w:szCs w:val="22"/>
              </w:rPr>
              <w:tab/>
            </w:r>
            <w:r w:rsidR="00701716" w:rsidRPr="00857E3F">
              <w:rPr>
                <w:rStyle w:val="af"/>
                <w:noProof/>
              </w:rPr>
              <w:t>性能分析</w:t>
            </w:r>
            <w:r w:rsidR="00701716">
              <w:rPr>
                <w:noProof/>
                <w:webHidden/>
              </w:rPr>
              <w:tab/>
            </w:r>
            <w:r w:rsidR="00701716">
              <w:rPr>
                <w:noProof/>
                <w:webHidden/>
              </w:rPr>
              <w:fldChar w:fldCharType="begin"/>
            </w:r>
            <w:r w:rsidR="00701716">
              <w:rPr>
                <w:noProof/>
                <w:webHidden/>
              </w:rPr>
              <w:instrText xml:space="preserve"> PAGEREF _Toc91261153 \h </w:instrText>
            </w:r>
            <w:r w:rsidR="00701716">
              <w:rPr>
                <w:noProof/>
                <w:webHidden/>
              </w:rPr>
            </w:r>
            <w:r w:rsidR="00701716">
              <w:rPr>
                <w:noProof/>
                <w:webHidden/>
              </w:rPr>
              <w:fldChar w:fldCharType="separate"/>
            </w:r>
            <w:r w:rsidR="00701716">
              <w:rPr>
                <w:noProof/>
                <w:webHidden/>
              </w:rPr>
              <w:t>4</w:t>
            </w:r>
            <w:r w:rsidR="00701716">
              <w:rPr>
                <w:noProof/>
                <w:webHidden/>
              </w:rPr>
              <w:fldChar w:fldCharType="end"/>
            </w:r>
          </w:hyperlink>
        </w:p>
        <w:p w:rsidR="00701716" w:rsidRDefault="00CD3FF8">
          <w:pPr>
            <w:pStyle w:val="TOC2"/>
            <w:tabs>
              <w:tab w:val="left" w:pos="1050"/>
              <w:tab w:val="right" w:leader="dot" w:pos="8834"/>
            </w:tabs>
            <w:ind w:left="480"/>
            <w:rPr>
              <w:rFonts w:asciiTheme="minorHAnsi" w:eastAsiaTheme="minorEastAsia" w:hAnsiTheme="minorHAnsi" w:cstheme="minorBidi"/>
              <w:noProof/>
              <w:sz w:val="21"/>
              <w:szCs w:val="22"/>
            </w:rPr>
          </w:pPr>
          <w:hyperlink w:anchor="_Toc91261154" w:history="1">
            <w:r w:rsidR="00701716" w:rsidRPr="00857E3F">
              <w:rPr>
                <w:rStyle w:val="af"/>
                <w:noProof/>
              </w:rPr>
              <w:t>2.4</w:t>
            </w:r>
            <w:r w:rsidR="00701716">
              <w:rPr>
                <w:rFonts w:asciiTheme="minorHAnsi" w:eastAsiaTheme="minorEastAsia" w:hAnsiTheme="minorHAnsi" w:cstheme="minorBidi"/>
                <w:noProof/>
                <w:sz w:val="21"/>
                <w:szCs w:val="22"/>
              </w:rPr>
              <w:tab/>
            </w:r>
            <w:r w:rsidR="00701716" w:rsidRPr="00857E3F">
              <w:rPr>
                <w:rStyle w:val="af"/>
                <w:noProof/>
              </w:rPr>
              <w:t>运行测试</w:t>
            </w:r>
            <w:r w:rsidR="00701716">
              <w:rPr>
                <w:noProof/>
                <w:webHidden/>
              </w:rPr>
              <w:tab/>
            </w:r>
            <w:r w:rsidR="00701716">
              <w:rPr>
                <w:noProof/>
                <w:webHidden/>
              </w:rPr>
              <w:fldChar w:fldCharType="begin"/>
            </w:r>
            <w:r w:rsidR="00701716">
              <w:rPr>
                <w:noProof/>
                <w:webHidden/>
              </w:rPr>
              <w:instrText xml:space="preserve"> PAGEREF _Toc91261154 \h </w:instrText>
            </w:r>
            <w:r w:rsidR="00701716">
              <w:rPr>
                <w:noProof/>
                <w:webHidden/>
              </w:rPr>
            </w:r>
            <w:r w:rsidR="00701716">
              <w:rPr>
                <w:noProof/>
                <w:webHidden/>
              </w:rPr>
              <w:fldChar w:fldCharType="separate"/>
            </w:r>
            <w:r w:rsidR="00701716">
              <w:rPr>
                <w:noProof/>
                <w:webHidden/>
              </w:rPr>
              <w:t>4</w:t>
            </w:r>
            <w:r w:rsidR="00701716">
              <w:rPr>
                <w:noProof/>
                <w:webHidden/>
              </w:rPr>
              <w:fldChar w:fldCharType="end"/>
            </w:r>
          </w:hyperlink>
        </w:p>
        <w:p w:rsidR="00701716" w:rsidRDefault="00CD3FF8">
          <w:pPr>
            <w:pStyle w:val="TOC1"/>
            <w:rPr>
              <w:rFonts w:asciiTheme="minorHAnsi" w:eastAsiaTheme="minorEastAsia" w:hAnsiTheme="minorHAnsi" w:cstheme="minorBidi"/>
              <w:b w:val="0"/>
              <w:sz w:val="21"/>
              <w:szCs w:val="22"/>
            </w:rPr>
          </w:pPr>
          <w:hyperlink w:anchor="_Toc91261155" w:history="1">
            <w:r w:rsidR="00701716" w:rsidRPr="00857E3F">
              <w:rPr>
                <w:rStyle w:val="af"/>
              </w:rPr>
              <w:t>3</w:t>
            </w:r>
            <w:r w:rsidR="00701716">
              <w:rPr>
                <w:rFonts w:asciiTheme="minorHAnsi" w:eastAsiaTheme="minorEastAsia" w:hAnsiTheme="minorHAnsi" w:cstheme="minorBidi"/>
                <w:b w:val="0"/>
                <w:sz w:val="21"/>
                <w:szCs w:val="22"/>
              </w:rPr>
              <w:tab/>
            </w:r>
            <w:r w:rsidR="00701716" w:rsidRPr="00857E3F">
              <w:rPr>
                <w:rStyle w:val="af"/>
              </w:rPr>
              <w:t>1088</w:t>
            </w:r>
            <w:r w:rsidR="00701716" w:rsidRPr="00857E3F">
              <w:rPr>
                <w:rStyle w:val="af"/>
              </w:rPr>
              <w:t>解题报告</w:t>
            </w:r>
            <w:r w:rsidR="00701716">
              <w:rPr>
                <w:webHidden/>
              </w:rPr>
              <w:tab/>
            </w:r>
            <w:r w:rsidR="00701716">
              <w:rPr>
                <w:webHidden/>
              </w:rPr>
              <w:fldChar w:fldCharType="begin"/>
            </w:r>
            <w:r w:rsidR="00701716">
              <w:rPr>
                <w:webHidden/>
              </w:rPr>
              <w:instrText xml:space="preserve"> PAGEREF _Toc91261155 \h </w:instrText>
            </w:r>
            <w:r w:rsidR="00701716">
              <w:rPr>
                <w:webHidden/>
              </w:rPr>
            </w:r>
            <w:r w:rsidR="00701716">
              <w:rPr>
                <w:webHidden/>
              </w:rPr>
              <w:fldChar w:fldCharType="separate"/>
            </w:r>
            <w:r w:rsidR="00701716">
              <w:rPr>
                <w:webHidden/>
              </w:rPr>
              <w:t>4</w:t>
            </w:r>
            <w:r w:rsidR="00701716">
              <w:rPr>
                <w:webHidden/>
              </w:rPr>
              <w:fldChar w:fldCharType="end"/>
            </w:r>
          </w:hyperlink>
        </w:p>
        <w:p w:rsidR="00701716" w:rsidRDefault="00CD3FF8">
          <w:pPr>
            <w:pStyle w:val="TOC2"/>
            <w:tabs>
              <w:tab w:val="left" w:pos="1050"/>
              <w:tab w:val="right" w:leader="dot" w:pos="8834"/>
            </w:tabs>
            <w:ind w:left="480"/>
            <w:rPr>
              <w:rFonts w:asciiTheme="minorHAnsi" w:eastAsiaTheme="minorEastAsia" w:hAnsiTheme="minorHAnsi" w:cstheme="minorBidi"/>
              <w:noProof/>
              <w:sz w:val="21"/>
              <w:szCs w:val="22"/>
            </w:rPr>
          </w:pPr>
          <w:hyperlink w:anchor="_Toc91261156" w:history="1">
            <w:r w:rsidR="00701716" w:rsidRPr="00857E3F">
              <w:rPr>
                <w:rStyle w:val="af"/>
                <w:noProof/>
              </w:rPr>
              <w:t>3.1</w:t>
            </w:r>
            <w:r w:rsidR="00701716">
              <w:rPr>
                <w:rFonts w:asciiTheme="minorHAnsi" w:eastAsiaTheme="minorEastAsia" w:hAnsiTheme="minorHAnsi" w:cstheme="minorBidi"/>
                <w:noProof/>
                <w:sz w:val="21"/>
                <w:szCs w:val="22"/>
              </w:rPr>
              <w:tab/>
            </w:r>
            <w:r w:rsidR="00701716" w:rsidRPr="00857E3F">
              <w:rPr>
                <w:rStyle w:val="af"/>
                <w:noProof/>
              </w:rPr>
              <w:t>题目分析</w:t>
            </w:r>
            <w:r w:rsidR="00701716">
              <w:rPr>
                <w:noProof/>
                <w:webHidden/>
              </w:rPr>
              <w:tab/>
            </w:r>
            <w:r w:rsidR="00701716">
              <w:rPr>
                <w:noProof/>
                <w:webHidden/>
              </w:rPr>
              <w:fldChar w:fldCharType="begin"/>
            </w:r>
            <w:r w:rsidR="00701716">
              <w:rPr>
                <w:noProof/>
                <w:webHidden/>
              </w:rPr>
              <w:instrText xml:space="preserve"> PAGEREF _Toc91261156 \h </w:instrText>
            </w:r>
            <w:r w:rsidR="00701716">
              <w:rPr>
                <w:noProof/>
                <w:webHidden/>
              </w:rPr>
            </w:r>
            <w:r w:rsidR="00701716">
              <w:rPr>
                <w:noProof/>
                <w:webHidden/>
              </w:rPr>
              <w:fldChar w:fldCharType="separate"/>
            </w:r>
            <w:r w:rsidR="00701716">
              <w:rPr>
                <w:noProof/>
                <w:webHidden/>
              </w:rPr>
              <w:t>4</w:t>
            </w:r>
            <w:r w:rsidR="00701716">
              <w:rPr>
                <w:noProof/>
                <w:webHidden/>
              </w:rPr>
              <w:fldChar w:fldCharType="end"/>
            </w:r>
          </w:hyperlink>
        </w:p>
        <w:p w:rsidR="00701716" w:rsidRDefault="00CD3FF8">
          <w:pPr>
            <w:pStyle w:val="TOC2"/>
            <w:tabs>
              <w:tab w:val="left" w:pos="1050"/>
              <w:tab w:val="right" w:leader="dot" w:pos="8834"/>
            </w:tabs>
            <w:ind w:left="480"/>
            <w:rPr>
              <w:rFonts w:asciiTheme="minorHAnsi" w:eastAsiaTheme="minorEastAsia" w:hAnsiTheme="minorHAnsi" w:cstheme="minorBidi"/>
              <w:noProof/>
              <w:sz w:val="21"/>
              <w:szCs w:val="22"/>
            </w:rPr>
          </w:pPr>
          <w:hyperlink w:anchor="_Toc91261157" w:history="1">
            <w:r w:rsidR="00701716" w:rsidRPr="00857E3F">
              <w:rPr>
                <w:rStyle w:val="af"/>
                <w:noProof/>
              </w:rPr>
              <w:t>3.2</w:t>
            </w:r>
            <w:r w:rsidR="00701716">
              <w:rPr>
                <w:rFonts w:asciiTheme="minorHAnsi" w:eastAsiaTheme="minorEastAsia" w:hAnsiTheme="minorHAnsi" w:cstheme="minorBidi"/>
                <w:noProof/>
                <w:sz w:val="21"/>
                <w:szCs w:val="22"/>
              </w:rPr>
              <w:tab/>
            </w:r>
            <w:r w:rsidR="00701716" w:rsidRPr="00857E3F">
              <w:rPr>
                <w:rStyle w:val="af"/>
                <w:noProof/>
              </w:rPr>
              <w:t>算法设计</w:t>
            </w:r>
            <w:r w:rsidR="00701716">
              <w:rPr>
                <w:noProof/>
                <w:webHidden/>
              </w:rPr>
              <w:tab/>
            </w:r>
            <w:r w:rsidR="00701716">
              <w:rPr>
                <w:noProof/>
                <w:webHidden/>
              </w:rPr>
              <w:fldChar w:fldCharType="begin"/>
            </w:r>
            <w:r w:rsidR="00701716">
              <w:rPr>
                <w:noProof/>
                <w:webHidden/>
              </w:rPr>
              <w:instrText xml:space="preserve"> PAGEREF _Toc91261157 \h </w:instrText>
            </w:r>
            <w:r w:rsidR="00701716">
              <w:rPr>
                <w:noProof/>
                <w:webHidden/>
              </w:rPr>
            </w:r>
            <w:r w:rsidR="00701716">
              <w:rPr>
                <w:noProof/>
                <w:webHidden/>
              </w:rPr>
              <w:fldChar w:fldCharType="separate"/>
            </w:r>
            <w:r w:rsidR="00701716">
              <w:rPr>
                <w:noProof/>
                <w:webHidden/>
              </w:rPr>
              <w:t>4</w:t>
            </w:r>
            <w:r w:rsidR="00701716">
              <w:rPr>
                <w:noProof/>
                <w:webHidden/>
              </w:rPr>
              <w:fldChar w:fldCharType="end"/>
            </w:r>
          </w:hyperlink>
        </w:p>
        <w:p w:rsidR="00701716" w:rsidRDefault="00CD3FF8">
          <w:pPr>
            <w:pStyle w:val="TOC2"/>
            <w:tabs>
              <w:tab w:val="left" w:pos="1050"/>
              <w:tab w:val="right" w:leader="dot" w:pos="8834"/>
            </w:tabs>
            <w:ind w:left="480"/>
            <w:rPr>
              <w:rFonts w:asciiTheme="minorHAnsi" w:eastAsiaTheme="minorEastAsia" w:hAnsiTheme="minorHAnsi" w:cstheme="minorBidi"/>
              <w:noProof/>
              <w:sz w:val="21"/>
              <w:szCs w:val="22"/>
            </w:rPr>
          </w:pPr>
          <w:hyperlink w:anchor="_Toc91261158" w:history="1">
            <w:r w:rsidR="00701716" w:rsidRPr="00857E3F">
              <w:rPr>
                <w:rStyle w:val="af"/>
                <w:noProof/>
              </w:rPr>
              <w:t>3.3</w:t>
            </w:r>
            <w:r w:rsidR="00701716">
              <w:rPr>
                <w:rFonts w:asciiTheme="minorHAnsi" w:eastAsiaTheme="minorEastAsia" w:hAnsiTheme="minorHAnsi" w:cstheme="minorBidi"/>
                <w:noProof/>
                <w:sz w:val="21"/>
                <w:szCs w:val="22"/>
              </w:rPr>
              <w:tab/>
            </w:r>
            <w:r w:rsidR="00701716" w:rsidRPr="00857E3F">
              <w:rPr>
                <w:rStyle w:val="af"/>
                <w:noProof/>
              </w:rPr>
              <w:t>性能分析</w:t>
            </w:r>
            <w:r w:rsidR="00701716">
              <w:rPr>
                <w:noProof/>
                <w:webHidden/>
              </w:rPr>
              <w:tab/>
            </w:r>
            <w:r w:rsidR="00701716">
              <w:rPr>
                <w:noProof/>
                <w:webHidden/>
              </w:rPr>
              <w:fldChar w:fldCharType="begin"/>
            </w:r>
            <w:r w:rsidR="00701716">
              <w:rPr>
                <w:noProof/>
                <w:webHidden/>
              </w:rPr>
              <w:instrText xml:space="preserve"> PAGEREF _Toc91261158 \h </w:instrText>
            </w:r>
            <w:r w:rsidR="00701716">
              <w:rPr>
                <w:noProof/>
                <w:webHidden/>
              </w:rPr>
            </w:r>
            <w:r w:rsidR="00701716">
              <w:rPr>
                <w:noProof/>
                <w:webHidden/>
              </w:rPr>
              <w:fldChar w:fldCharType="separate"/>
            </w:r>
            <w:r w:rsidR="00701716">
              <w:rPr>
                <w:noProof/>
                <w:webHidden/>
              </w:rPr>
              <w:t>5</w:t>
            </w:r>
            <w:r w:rsidR="00701716">
              <w:rPr>
                <w:noProof/>
                <w:webHidden/>
              </w:rPr>
              <w:fldChar w:fldCharType="end"/>
            </w:r>
          </w:hyperlink>
        </w:p>
        <w:p w:rsidR="00701716" w:rsidRDefault="00CD3FF8">
          <w:pPr>
            <w:pStyle w:val="TOC2"/>
            <w:tabs>
              <w:tab w:val="left" w:pos="1050"/>
              <w:tab w:val="right" w:leader="dot" w:pos="8834"/>
            </w:tabs>
            <w:ind w:left="480"/>
            <w:rPr>
              <w:rFonts w:asciiTheme="minorHAnsi" w:eastAsiaTheme="minorEastAsia" w:hAnsiTheme="minorHAnsi" w:cstheme="minorBidi"/>
              <w:noProof/>
              <w:sz w:val="21"/>
              <w:szCs w:val="22"/>
            </w:rPr>
          </w:pPr>
          <w:hyperlink w:anchor="_Toc91261159" w:history="1">
            <w:r w:rsidR="00701716" w:rsidRPr="00857E3F">
              <w:rPr>
                <w:rStyle w:val="af"/>
                <w:noProof/>
              </w:rPr>
              <w:t>3.4</w:t>
            </w:r>
            <w:r w:rsidR="00701716">
              <w:rPr>
                <w:rFonts w:asciiTheme="minorHAnsi" w:eastAsiaTheme="minorEastAsia" w:hAnsiTheme="minorHAnsi" w:cstheme="minorBidi"/>
                <w:noProof/>
                <w:sz w:val="21"/>
                <w:szCs w:val="22"/>
              </w:rPr>
              <w:tab/>
            </w:r>
            <w:r w:rsidR="00701716" w:rsidRPr="00857E3F">
              <w:rPr>
                <w:rStyle w:val="af"/>
                <w:noProof/>
              </w:rPr>
              <w:t>运行测试</w:t>
            </w:r>
            <w:r w:rsidR="00701716">
              <w:rPr>
                <w:noProof/>
                <w:webHidden/>
              </w:rPr>
              <w:tab/>
            </w:r>
            <w:r w:rsidR="00701716">
              <w:rPr>
                <w:noProof/>
                <w:webHidden/>
              </w:rPr>
              <w:fldChar w:fldCharType="begin"/>
            </w:r>
            <w:r w:rsidR="00701716">
              <w:rPr>
                <w:noProof/>
                <w:webHidden/>
              </w:rPr>
              <w:instrText xml:space="preserve"> PAGEREF _Toc91261159 \h </w:instrText>
            </w:r>
            <w:r w:rsidR="00701716">
              <w:rPr>
                <w:noProof/>
                <w:webHidden/>
              </w:rPr>
            </w:r>
            <w:r w:rsidR="00701716">
              <w:rPr>
                <w:noProof/>
                <w:webHidden/>
              </w:rPr>
              <w:fldChar w:fldCharType="separate"/>
            </w:r>
            <w:r w:rsidR="00701716">
              <w:rPr>
                <w:noProof/>
                <w:webHidden/>
              </w:rPr>
              <w:t>5</w:t>
            </w:r>
            <w:r w:rsidR="00701716">
              <w:rPr>
                <w:noProof/>
                <w:webHidden/>
              </w:rPr>
              <w:fldChar w:fldCharType="end"/>
            </w:r>
          </w:hyperlink>
        </w:p>
        <w:p w:rsidR="00701716" w:rsidRDefault="00CD3FF8">
          <w:pPr>
            <w:pStyle w:val="TOC1"/>
            <w:rPr>
              <w:rFonts w:asciiTheme="minorHAnsi" w:eastAsiaTheme="minorEastAsia" w:hAnsiTheme="minorHAnsi" w:cstheme="minorBidi"/>
              <w:b w:val="0"/>
              <w:sz w:val="21"/>
              <w:szCs w:val="22"/>
            </w:rPr>
          </w:pPr>
          <w:hyperlink w:anchor="_Toc91261160" w:history="1">
            <w:r w:rsidR="00701716" w:rsidRPr="00857E3F">
              <w:rPr>
                <w:rStyle w:val="af"/>
              </w:rPr>
              <w:t>4</w:t>
            </w:r>
            <w:r w:rsidR="00701716">
              <w:rPr>
                <w:rFonts w:asciiTheme="minorHAnsi" w:eastAsiaTheme="minorEastAsia" w:hAnsiTheme="minorHAnsi" w:cstheme="minorBidi"/>
                <w:b w:val="0"/>
                <w:sz w:val="21"/>
                <w:szCs w:val="22"/>
              </w:rPr>
              <w:tab/>
            </w:r>
            <w:r w:rsidR="00701716" w:rsidRPr="00857E3F">
              <w:rPr>
                <w:rStyle w:val="af"/>
              </w:rPr>
              <w:t>1328</w:t>
            </w:r>
            <w:r w:rsidR="00701716" w:rsidRPr="00857E3F">
              <w:rPr>
                <w:rStyle w:val="af"/>
              </w:rPr>
              <w:t>解题报告</w:t>
            </w:r>
            <w:r w:rsidR="00701716">
              <w:rPr>
                <w:webHidden/>
              </w:rPr>
              <w:tab/>
            </w:r>
            <w:r w:rsidR="00701716">
              <w:rPr>
                <w:webHidden/>
              </w:rPr>
              <w:fldChar w:fldCharType="begin"/>
            </w:r>
            <w:r w:rsidR="00701716">
              <w:rPr>
                <w:webHidden/>
              </w:rPr>
              <w:instrText xml:space="preserve"> PAGEREF _Toc91261160 \h </w:instrText>
            </w:r>
            <w:r w:rsidR="00701716">
              <w:rPr>
                <w:webHidden/>
              </w:rPr>
            </w:r>
            <w:r w:rsidR="00701716">
              <w:rPr>
                <w:webHidden/>
              </w:rPr>
              <w:fldChar w:fldCharType="separate"/>
            </w:r>
            <w:r w:rsidR="00701716">
              <w:rPr>
                <w:webHidden/>
              </w:rPr>
              <w:t>6</w:t>
            </w:r>
            <w:r w:rsidR="00701716">
              <w:rPr>
                <w:webHidden/>
              </w:rPr>
              <w:fldChar w:fldCharType="end"/>
            </w:r>
          </w:hyperlink>
        </w:p>
        <w:p w:rsidR="00701716" w:rsidRDefault="00CD3FF8">
          <w:pPr>
            <w:pStyle w:val="TOC2"/>
            <w:tabs>
              <w:tab w:val="left" w:pos="1050"/>
              <w:tab w:val="right" w:leader="dot" w:pos="8834"/>
            </w:tabs>
            <w:ind w:left="480"/>
            <w:rPr>
              <w:rFonts w:asciiTheme="minorHAnsi" w:eastAsiaTheme="minorEastAsia" w:hAnsiTheme="minorHAnsi" w:cstheme="minorBidi"/>
              <w:noProof/>
              <w:sz w:val="21"/>
              <w:szCs w:val="22"/>
            </w:rPr>
          </w:pPr>
          <w:hyperlink w:anchor="_Toc91261161" w:history="1">
            <w:r w:rsidR="00701716" w:rsidRPr="00857E3F">
              <w:rPr>
                <w:rStyle w:val="af"/>
                <w:noProof/>
              </w:rPr>
              <w:t>4.1</w:t>
            </w:r>
            <w:r w:rsidR="00701716">
              <w:rPr>
                <w:rFonts w:asciiTheme="minorHAnsi" w:eastAsiaTheme="minorEastAsia" w:hAnsiTheme="minorHAnsi" w:cstheme="minorBidi"/>
                <w:noProof/>
                <w:sz w:val="21"/>
                <w:szCs w:val="22"/>
              </w:rPr>
              <w:tab/>
            </w:r>
            <w:r w:rsidR="00701716" w:rsidRPr="00857E3F">
              <w:rPr>
                <w:rStyle w:val="af"/>
                <w:noProof/>
              </w:rPr>
              <w:t>题目分析</w:t>
            </w:r>
            <w:r w:rsidR="00701716">
              <w:rPr>
                <w:noProof/>
                <w:webHidden/>
              </w:rPr>
              <w:tab/>
            </w:r>
            <w:r w:rsidR="00701716">
              <w:rPr>
                <w:noProof/>
                <w:webHidden/>
              </w:rPr>
              <w:fldChar w:fldCharType="begin"/>
            </w:r>
            <w:r w:rsidR="00701716">
              <w:rPr>
                <w:noProof/>
                <w:webHidden/>
              </w:rPr>
              <w:instrText xml:space="preserve"> PAGEREF _Toc91261161 \h </w:instrText>
            </w:r>
            <w:r w:rsidR="00701716">
              <w:rPr>
                <w:noProof/>
                <w:webHidden/>
              </w:rPr>
            </w:r>
            <w:r w:rsidR="00701716">
              <w:rPr>
                <w:noProof/>
                <w:webHidden/>
              </w:rPr>
              <w:fldChar w:fldCharType="separate"/>
            </w:r>
            <w:r w:rsidR="00701716">
              <w:rPr>
                <w:noProof/>
                <w:webHidden/>
              </w:rPr>
              <w:t>6</w:t>
            </w:r>
            <w:r w:rsidR="00701716">
              <w:rPr>
                <w:noProof/>
                <w:webHidden/>
              </w:rPr>
              <w:fldChar w:fldCharType="end"/>
            </w:r>
          </w:hyperlink>
        </w:p>
        <w:p w:rsidR="00701716" w:rsidRDefault="00CD3FF8">
          <w:pPr>
            <w:pStyle w:val="TOC2"/>
            <w:tabs>
              <w:tab w:val="left" w:pos="1050"/>
              <w:tab w:val="right" w:leader="dot" w:pos="8834"/>
            </w:tabs>
            <w:ind w:left="480"/>
            <w:rPr>
              <w:rFonts w:asciiTheme="minorHAnsi" w:eastAsiaTheme="minorEastAsia" w:hAnsiTheme="minorHAnsi" w:cstheme="minorBidi"/>
              <w:noProof/>
              <w:sz w:val="21"/>
              <w:szCs w:val="22"/>
            </w:rPr>
          </w:pPr>
          <w:hyperlink w:anchor="_Toc91261162" w:history="1">
            <w:r w:rsidR="00701716" w:rsidRPr="00857E3F">
              <w:rPr>
                <w:rStyle w:val="af"/>
                <w:noProof/>
              </w:rPr>
              <w:t>4.2</w:t>
            </w:r>
            <w:r w:rsidR="00701716">
              <w:rPr>
                <w:rFonts w:asciiTheme="minorHAnsi" w:eastAsiaTheme="minorEastAsia" w:hAnsiTheme="minorHAnsi" w:cstheme="minorBidi"/>
                <w:noProof/>
                <w:sz w:val="21"/>
                <w:szCs w:val="22"/>
              </w:rPr>
              <w:tab/>
            </w:r>
            <w:r w:rsidR="00701716" w:rsidRPr="00857E3F">
              <w:rPr>
                <w:rStyle w:val="af"/>
                <w:noProof/>
              </w:rPr>
              <w:t>算法设计</w:t>
            </w:r>
            <w:r w:rsidR="00701716">
              <w:rPr>
                <w:noProof/>
                <w:webHidden/>
              </w:rPr>
              <w:tab/>
            </w:r>
            <w:r w:rsidR="00701716">
              <w:rPr>
                <w:noProof/>
                <w:webHidden/>
              </w:rPr>
              <w:fldChar w:fldCharType="begin"/>
            </w:r>
            <w:r w:rsidR="00701716">
              <w:rPr>
                <w:noProof/>
                <w:webHidden/>
              </w:rPr>
              <w:instrText xml:space="preserve"> PAGEREF _Toc91261162 \h </w:instrText>
            </w:r>
            <w:r w:rsidR="00701716">
              <w:rPr>
                <w:noProof/>
                <w:webHidden/>
              </w:rPr>
            </w:r>
            <w:r w:rsidR="00701716">
              <w:rPr>
                <w:noProof/>
                <w:webHidden/>
              </w:rPr>
              <w:fldChar w:fldCharType="separate"/>
            </w:r>
            <w:r w:rsidR="00701716">
              <w:rPr>
                <w:noProof/>
                <w:webHidden/>
              </w:rPr>
              <w:t>6</w:t>
            </w:r>
            <w:r w:rsidR="00701716">
              <w:rPr>
                <w:noProof/>
                <w:webHidden/>
              </w:rPr>
              <w:fldChar w:fldCharType="end"/>
            </w:r>
          </w:hyperlink>
        </w:p>
        <w:p w:rsidR="00701716" w:rsidRDefault="00CD3FF8">
          <w:pPr>
            <w:pStyle w:val="TOC2"/>
            <w:tabs>
              <w:tab w:val="left" w:pos="1050"/>
              <w:tab w:val="right" w:leader="dot" w:pos="8834"/>
            </w:tabs>
            <w:ind w:left="480"/>
            <w:rPr>
              <w:rFonts w:asciiTheme="minorHAnsi" w:eastAsiaTheme="minorEastAsia" w:hAnsiTheme="minorHAnsi" w:cstheme="minorBidi"/>
              <w:noProof/>
              <w:sz w:val="21"/>
              <w:szCs w:val="22"/>
            </w:rPr>
          </w:pPr>
          <w:hyperlink w:anchor="_Toc91261163" w:history="1">
            <w:r w:rsidR="00701716" w:rsidRPr="00857E3F">
              <w:rPr>
                <w:rStyle w:val="af"/>
                <w:noProof/>
              </w:rPr>
              <w:t>4.3</w:t>
            </w:r>
            <w:r w:rsidR="00701716">
              <w:rPr>
                <w:rFonts w:asciiTheme="minorHAnsi" w:eastAsiaTheme="minorEastAsia" w:hAnsiTheme="minorHAnsi" w:cstheme="minorBidi"/>
                <w:noProof/>
                <w:sz w:val="21"/>
                <w:szCs w:val="22"/>
              </w:rPr>
              <w:tab/>
            </w:r>
            <w:r w:rsidR="00701716" w:rsidRPr="00857E3F">
              <w:rPr>
                <w:rStyle w:val="af"/>
                <w:noProof/>
              </w:rPr>
              <w:t>性能分析</w:t>
            </w:r>
            <w:r w:rsidR="00701716">
              <w:rPr>
                <w:noProof/>
                <w:webHidden/>
              </w:rPr>
              <w:tab/>
            </w:r>
            <w:r w:rsidR="00701716">
              <w:rPr>
                <w:noProof/>
                <w:webHidden/>
              </w:rPr>
              <w:fldChar w:fldCharType="begin"/>
            </w:r>
            <w:r w:rsidR="00701716">
              <w:rPr>
                <w:noProof/>
                <w:webHidden/>
              </w:rPr>
              <w:instrText xml:space="preserve"> PAGEREF _Toc91261163 \h </w:instrText>
            </w:r>
            <w:r w:rsidR="00701716">
              <w:rPr>
                <w:noProof/>
                <w:webHidden/>
              </w:rPr>
            </w:r>
            <w:r w:rsidR="00701716">
              <w:rPr>
                <w:noProof/>
                <w:webHidden/>
              </w:rPr>
              <w:fldChar w:fldCharType="separate"/>
            </w:r>
            <w:r w:rsidR="00701716">
              <w:rPr>
                <w:noProof/>
                <w:webHidden/>
              </w:rPr>
              <w:t>7</w:t>
            </w:r>
            <w:r w:rsidR="00701716">
              <w:rPr>
                <w:noProof/>
                <w:webHidden/>
              </w:rPr>
              <w:fldChar w:fldCharType="end"/>
            </w:r>
          </w:hyperlink>
        </w:p>
        <w:p w:rsidR="00701716" w:rsidRDefault="00CD3FF8">
          <w:pPr>
            <w:pStyle w:val="TOC2"/>
            <w:tabs>
              <w:tab w:val="left" w:pos="1050"/>
              <w:tab w:val="right" w:leader="dot" w:pos="8834"/>
            </w:tabs>
            <w:ind w:left="480"/>
            <w:rPr>
              <w:rFonts w:asciiTheme="minorHAnsi" w:eastAsiaTheme="minorEastAsia" w:hAnsiTheme="minorHAnsi" w:cstheme="minorBidi"/>
              <w:noProof/>
              <w:sz w:val="21"/>
              <w:szCs w:val="22"/>
            </w:rPr>
          </w:pPr>
          <w:hyperlink w:anchor="_Toc91261164" w:history="1">
            <w:r w:rsidR="00701716" w:rsidRPr="00857E3F">
              <w:rPr>
                <w:rStyle w:val="af"/>
                <w:noProof/>
              </w:rPr>
              <w:t>4.4</w:t>
            </w:r>
            <w:r w:rsidR="00701716">
              <w:rPr>
                <w:rFonts w:asciiTheme="minorHAnsi" w:eastAsiaTheme="minorEastAsia" w:hAnsiTheme="minorHAnsi" w:cstheme="minorBidi"/>
                <w:noProof/>
                <w:sz w:val="21"/>
                <w:szCs w:val="22"/>
              </w:rPr>
              <w:tab/>
            </w:r>
            <w:r w:rsidR="00701716" w:rsidRPr="00857E3F">
              <w:rPr>
                <w:rStyle w:val="af"/>
                <w:noProof/>
              </w:rPr>
              <w:t>运行测试</w:t>
            </w:r>
            <w:r w:rsidR="00701716">
              <w:rPr>
                <w:noProof/>
                <w:webHidden/>
              </w:rPr>
              <w:tab/>
            </w:r>
            <w:r w:rsidR="00701716">
              <w:rPr>
                <w:noProof/>
                <w:webHidden/>
              </w:rPr>
              <w:fldChar w:fldCharType="begin"/>
            </w:r>
            <w:r w:rsidR="00701716">
              <w:rPr>
                <w:noProof/>
                <w:webHidden/>
              </w:rPr>
              <w:instrText xml:space="preserve"> PAGEREF _Toc91261164 \h </w:instrText>
            </w:r>
            <w:r w:rsidR="00701716">
              <w:rPr>
                <w:noProof/>
                <w:webHidden/>
              </w:rPr>
            </w:r>
            <w:r w:rsidR="00701716">
              <w:rPr>
                <w:noProof/>
                <w:webHidden/>
              </w:rPr>
              <w:fldChar w:fldCharType="separate"/>
            </w:r>
            <w:r w:rsidR="00701716">
              <w:rPr>
                <w:noProof/>
                <w:webHidden/>
              </w:rPr>
              <w:t>8</w:t>
            </w:r>
            <w:r w:rsidR="00701716">
              <w:rPr>
                <w:noProof/>
                <w:webHidden/>
              </w:rPr>
              <w:fldChar w:fldCharType="end"/>
            </w:r>
          </w:hyperlink>
        </w:p>
        <w:p w:rsidR="00701716" w:rsidRDefault="00CD3FF8">
          <w:pPr>
            <w:pStyle w:val="TOC1"/>
            <w:rPr>
              <w:rFonts w:asciiTheme="minorHAnsi" w:eastAsiaTheme="minorEastAsia" w:hAnsiTheme="minorHAnsi" w:cstheme="minorBidi"/>
              <w:b w:val="0"/>
              <w:sz w:val="21"/>
              <w:szCs w:val="22"/>
            </w:rPr>
          </w:pPr>
          <w:hyperlink w:anchor="_Toc91261165" w:history="1">
            <w:r w:rsidR="00701716" w:rsidRPr="00857E3F">
              <w:rPr>
                <w:rStyle w:val="af"/>
              </w:rPr>
              <w:t>5</w:t>
            </w:r>
            <w:r w:rsidR="00701716">
              <w:rPr>
                <w:rFonts w:asciiTheme="minorHAnsi" w:eastAsiaTheme="minorEastAsia" w:hAnsiTheme="minorHAnsi" w:cstheme="minorBidi"/>
                <w:b w:val="0"/>
                <w:sz w:val="21"/>
                <w:szCs w:val="22"/>
              </w:rPr>
              <w:tab/>
            </w:r>
            <w:r w:rsidR="00701716" w:rsidRPr="00857E3F">
              <w:rPr>
                <w:rStyle w:val="af"/>
              </w:rPr>
              <w:t>3660</w:t>
            </w:r>
            <w:r w:rsidR="00701716" w:rsidRPr="00857E3F">
              <w:rPr>
                <w:rStyle w:val="af"/>
              </w:rPr>
              <w:t>解题报告</w:t>
            </w:r>
            <w:r w:rsidR="00701716">
              <w:rPr>
                <w:webHidden/>
              </w:rPr>
              <w:tab/>
            </w:r>
            <w:r w:rsidR="00701716">
              <w:rPr>
                <w:webHidden/>
              </w:rPr>
              <w:fldChar w:fldCharType="begin"/>
            </w:r>
            <w:r w:rsidR="00701716">
              <w:rPr>
                <w:webHidden/>
              </w:rPr>
              <w:instrText xml:space="preserve"> PAGEREF _Toc91261165 \h </w:instrText>
            </w:r>
            <w:r w:rsidR="00701716">
              <w:rPr>
                <w:webHidden/>
              </w:rPr>
            </w:r>
            <w:r w:rsidR="00701716">
              <w:rPr>
                <w:webHidden/>
              </w:rPr>
              <w:fldChar w:fldCharType="separate"/>
            </w:r>
            <w:r w:rsidR="00701716">
              <w:rPr>
                <w:webHidden/>
              </w:rPr>
              <w:t>8</w:t>
            </w:r>
            <w:r w:rsidR="00701716">
              <w:rPr>
                <w:webHidden/>
              </w:rPr>
              <w:fldChar w:fldCharType="end"/>
            </w:r>
          </w:hyperlink>
        </w:p>
        <w:p w:rsidR="00701716" w:rsidRDefault="00CD3FF8">
          <w:pPr>
            <w:pStyle w:val="TOC2"/>
            <w:tabs>
              <w:tab w:val="left" w:pos="1050"/>
              <w:tab w:val="right" w:leader="dot" w:pos="8834"/>
            </w:tabs>
            <w:ind w:left="480"/>
            <w:rPr>
              <w:rFonts w:asciiTheme="minorHAnsi" w:eastAsiaTheme="minorEastAsia" w:hAnsiTheme="minorHAnsi" w:cstheme="minorBidi"/>
              <w:noProof/>
              <w:sz w:val="21"/>
              <w:szCs w:val="22"/>
            </w:rPr>
          </w:pPr>
          <w:hyperlink w:anchor="_Toc91261166" w:history="1">
            <w:r w:rsidR="00701716" w:rsidRPr="00857E3F">
              <w:rPr>
                <w:rStyle w:val="af"/>
                <w:noProof/>
              </w:rPr>
              <w:t>5.1</w:t>
            </w:r>
            <w:r w:rsidR="00701716">
              <w:rPr>
                <w:rFonts w:asciiTheme="minorHAnsi" w:eastAsiaTheme="minorEastAsia" w:hAnsiTheme="minorHAnsi" w:cstheme="minorBidi"/>
                <w:noProof/>
                <w:sz w:val="21"/>
                <w:szCs w:val="22"/>
              </w:rPr>
              <w:tab/>
            </w:r>
            <w:r w:rsidR="00701716" w:rsidRPr="00857E3F">
              <w:rPr>
                <w:rStyle w:val="af"/>
                <w:noProof/>
              </w:rPr>
              <w:t>题目分析</w:t>
            </w:r>
            <w:r w:rsidR="00701716">
              <w:rPr>
                <w:noProof/>
                <w:webHidden/>
              </w:rPr>
              <w:tab/>
            </w:r>
            <w:r w:rsidR="00701716">
              <w:rPr>
                <w:noProof/>
                <w:webHidden/>
              </w:rPr>
              <w:fldChar w:fldCharType="begin"/>
            </w:r>
            <w:r w:rsidR="00701716">
              <w:rPr>
                <w:noProof/>
                <w:webHidden/>
              </w:rPr>
              <w:instrText xml:space="preserve"> PAGEREF _Toc91261166 \h </w:instrText>
            </w:r>
            <w:r w:rsidR="00701716">
              <w:rPr>
                <w:noProof/>
                <w:webHidden/>
              </w:rPr>
            </w:r>
            <w:r w:rsidR="00701716">
              <w:rPr>
                <w:noProof/>
                <w:webHidden/>
              </w:rPr>
              <w:fldChar w:fldCharType="separate"/>
            </w:r>
            <w:r w:rsidR="00701716">
              <w:rPr>
                <w:noProof/>
                <w:webHidden/>
              </w:rPr>
              <w:t>8</w:t>
            </w:r>
            <w:r w:rsidR="00701716">
              <w:rPr>
                <w:noProof/>
                <w:webHidden/>
              </w:rPr>
              <w:fldChar w:fldCharType="end"/>
            </w:r>
          </w:hyperlink>
        </w:p>
        <w:p w:rsidR="00701716" w:rsidRDefault="00CD3FF8">
          <w:pPr>
            <w:pStyle w:val="TOC2"/>
            <w:tabs>
              <w:tab w:val="left" w:pos="1050"/>
              <w:tab w:val="right" w:leader="dot" w:pos="8834"/>
            </w:tabs>
            <w:ind w:left="480"/>
            <w:rPr>
              <w:rFonts w:asciiTheme="minorHAnsi" w:eastAsiaTheme="minorEastAsia" w:hAnsiTheme="minorHAnsi" w:cstheme="minorBidi"/>
              <w:noProof/>
              <w:sz w:val="21"/>
              <w:szCs w:val="22"/>
            </w:rPr>
          </w:pPr>
          <w:hyperlink w:anchor="_Toc91261167" w:history="1">
            <w:r w:rsidR="00701716" w:rsidRPr="00857E3F">
              <w:rPr>
                <w:rStyle w:val="af"/>
                <w:noProof/>
              </w:rPr>
              <w:t>5.2</w:t>
            </w:r>
            <w:r w:rsidR="00701716">
              <w:rPr>
                <w:rFonts w:asciiTheme="minorHAnsi" w:eastAsiaTheme="minorEastAsia" w:hAnsiTheme="minorHAnsi" w:cstheme="minorBidi"/>
                <w:noProof/>
                <w:sz w:val="21"/>
                <w:szCs w:val="22"/>
              </w:rPr>
              <w:tab/>
            </w:r>
            <w:r w:rsidR="00701716" w:rsidRPr="00857E3F">
              <w:rPr>
                <w:rStyle w:val="af"/>
                <w:noProof/>
              </w:rPr>
              <w:t>算法设计</w:t>
            </w:r>
            <w:r w:rsidR="00701716">
              <w:rPr>
                <w:noProof/>
                <w:webHidden/>
              </w:rPr>
              <w:tab/>
            </w:r>
            <w:r w:rsidR="00701716">
              <w:rPr>
                <w:noProof/>
                <w:webHidden/>
              </w:rPr>
              <w:fldChar w:fldCharType="begin"/>
            </w:r>
            <w:r w:rsidR="00701716">
              <w:rPr>
                <w:noProof/>
                <w:webHidden/>
              </w:rPr>
              <w:instrText xml:space="preserve"> PAGEREF _Toc91261167 \h </w:instrText>
            </w:r>
            <w:r w:rsidR="00701716">
              <w:rPr>
                <w:noProof/>
                <w:webHidden/>
              </w:rPr>
            </w:r>
            <w:r w:rsidR="00701716">
              <w:rPr>
                <w:noProof/>
                <w:webHidden/>
              </w:rPr>
              <w:fldChar w:fldCharType="separate"/>
            </w:r>
            <w:r w:rsidR="00701716">
              <w:rPr>
                <w:noProof/>
                <w:webHidden/>
              </w:rPr>
              <w:t>8</w:t>
            </w:r>
            <w:r w:rsidR="00701716">
              <w:rPr>
                <w:noProof/>
                <w:webHidden/>
              </w:rPr>
              <w:fldChar w:fldCharType="end"/>
            </w:r>
          </w:hyperlink>
        </w:p>
        <w:p w:rsidR="00701716" w:rsidRDefault="00CD3FF8">
          <w:pPr>
            <w:pStyle w:val="TOC2"/>
            <w:tabs>
              <w:tab w:val="left" w:pos="1050"/>
              <w:tab w:val="right" w:leader="dot" w:pos="8834"/>
            </w:tabs>
            <w:ind w:left="480"/>
            <w:rPr>
              <w:rFonts w:asciiTheme="minorHAnsi" w:eastAsiaTheme="minorEastAsia" w:hAnsiTheme="minorHAnsi" w:cstheme="minorBidi"/>
              <w:noProof/>
              <w:sz w:val="21"/>
              <w:szCs w:val="22"/>
            </w:rPr>
          </w:pPr>
          <w:hyperlink w:anchor="_Toc91261168" w:history="1">
            <w:r w:rsidR="00701716" w:rsidRPr="00857E3F">
              <w:rPr>
                <w:rStyle w:val="af"/>
                <w:noProof/>
              </w:rPr>
              <w:t>5.3</w:t>
            </w:r>
            <w:r w:rsidR="00701716">
              <w:rPr>
                <w:rFonts w:asciiTheme="minorHAnsi" w:eastAsiaTheme="minorEastAsia" w:hAnsiTheme="minorHAnsi" w:cstheme="minorBidi"/>
                <w:noProof/>
                <w:sz w:val="21"/>
                <w:szCs w:val="22"/>
              </w:rPr>
              <w:tab/>
            </w:r>
            <w:r w:rsidR="00701716" w:rsidRPr="00857E3F">
              <w:rPr>
                <w:rStyle w:val="af"/>
                <w:noProof/>
              </w:rPr>
              <w:t>性能分析</w:t>
            </w:r>
            <w:r w:rsidR="00701716">
              <w:rPr>
                <w:noProof/>
                <w:webHidden/>
              </w:rPr>
              <w:tab/>
            </w:r>
            <w:r w:rsidR="00701716">
              <w:rPr>
                <w:noProof/>
                <w:webHidden/>
              </w:rPr>
              <w:fldChar w:fldCharType="begin"/>
            </w:r>
            <w:r w:rsidR="00701716">
              <w:rPr>
                <w:noProof/>
                <w:webHidden/>
              </w:rPr>
              <w:instrText xml:space="preserve"> PAGEREF _Toc91261168 \h </w:instrText>
            </w:r>
            <w:r w:rsidR="00701716">
              <w:rPr>
                <w:noProof/>
                <w:webHidden/>
              </w:rPr>
            </w:r>
            <w:r w:rsidR="00701716">
              <w:rPr>
                <w:noProof/>
                <w:webHidden/>
              </w:rPr>
              <w:fldChar w:fldCharType="separate"/>
            </w:r>
            <w:r w:rsidR="00701716">
              <w:rPr>
                <w:noProof/>
                <w:webHidden/>
              </w:rPr>
              <w:t>9</w:t>
            </w:r>
            <w:r w:rsidR="00701716">
              <w:rPr>
                <w:noProof/>
                <w:webHidden/>
              </w:rPr>
              <w:fldChar w:fldCharType="end"/>
            </w:r>
          </w:hyperlink>
        </w:p>
        <w:p w:rsidR="00701716" w:rsidRDefault="00CD3FF8">
          <w:pPr>
            <w:pStyle w:val="TOC2"/>
            <w:tabs>
              <w:tab w:val="left" w:pos="1050"/>
              <w:tab w:val="right" w:leader="dot" w:pos="8834"/>
            </w:tabs>
            <w:ind w:left="480"/>
            <w:rPr>
              <w:rFonts w:asciiTheme="minorHAnsi" w:eastAsiaTheme="minorEastAsia" w:hAnsiTheme="minorHAnsi" w:cstheme="minorBidi"/>
              <w:noProof/>
              <w:sz w:val="21"/>
              <w:szCs w:val="22"/>
            </w:rPr>
          </w:pPr>
          <w:hyperlink w:anchor="_Toc91261169" w:history="1">
            <w:r w:rsidR="00701716" w:rsidRPr="00857E3F">
              <w:rPr>
                <w:rStyle w:val="af"/>
                <w:noProof/>
              </w:rPr>
              <w:t>5.4</w:t>
            </w:r>
            <w:r w:rsidR="00701716">
              <w:rPr>
                <w:rFonts w:asciiTheme="minorHAnsi" w:eastAsiaTheme="minorEastAsia" w:hAnsiTheme="minorHAnsi" w:cstheme="minorBidi"/>
                <w:noProof/>
                <w:sz w:val="21"/>
                <w:szCs w:val="22"/>
              </w:rPr>
              <w:tab/>
            </w:r>
            <w:r w:rsidR="00701716" w:rsidRPr="00857E3F">
              <w:rPr>
                <w:rStyle w:val="af"/>
                <w:noProof/>
              </w:rPr>
              <w:t>运行测试</w:t>
            </w:r>
            <w:r w:rsidR="00701716">
              <w:rPr>
                <w:noProof/>
                <w:webHidden/>
              </w:rPr>
              <w:tab/>
            </w:r>
            <w:r w:rsidR="00701716">
              <w:rPr>
                <w:noProof/>
                <w:webHidden/>
              </w:rPr>
              <w:fldChar w:fldCharType="begin"/>
            </w:r>
            <w:r w:rsidR="00701716">
              <w:rPr>
                <w:noProof/>
                <w:webHidden/>
              </w:rPr>
              <w:instrText xml:space="preserve"> PAGEREF _Toc91261169 \h </w:instrText>
            </w:r>
            <w:r w:rsidR="00701716">
              <w:rPr>
                <w:noProof/>
                <w:webHidden/>
              </w:rPr>
            </w:r>
            <w:r w:rsidR="00701716">
              <w:rPr>
                <w:noProof/>
                <w:webHidden/>
              </w:rPr>
              <w:fldChar w:fldCharType="separate"/>
            </w:r>
            <w:r w:rsidR="00701716">
              <w:rPr>
                <w:noProof/>
                <w:webHidden/>
              </w:rPr>
              <w:t>10</w:t>
            </w:r>
            <w:r w:rsidR="00701716">
              <w:rPr>
                <w:noProof/>
                <w:webHidden/>
              </w:rPr>
              <w:fldChar w:fldCharType="end"/>
            </w:r>
          </w:hyperlink>
        </w:p>
        <w:p w:rsidR="00701716" w:rsidRDefault="00CD3FF8">
          <w:pPr>
            <w:pStyle w:val="TOC1"/>
            <w:rPr>
              <w:rFonts w:asciiTheme="minorHAnsi" w:eastAsiaTheme="minorEastAsia" w:hAnsiTheme="minorHAnsi" w:cstheme="minorBidi"/>
              <w:b w:val="0"/>
              <w:sz w:val="21"/>
              <w:szCs w:val="22"/>
            </w:rPr>
          </w:pPr>
          <w:hyperlink w:anchor="_Toc91261170" w:history="1">
            <w:r w:rsidR="00701716" w:rsidRPr="00857E3F">
              <w:rPr>
                <w:rStyle w:val="af"/>
              </w:rPr>
              <w:t>6</w:t>
            </w:r>
            <w:r w:rsidR="00701716">
              <w:rPr>
                <w:rFonts w:asciiTheme="minorHAnsi" w:eastAsiaTheme="minorEastAsia" w:hAnsiTheme="minorHAnsi" w:cstheme="minorBidi"/>
                <w:b w:val="0"/>
                <w:sz w:val="21"/>
                <w:szCs w:val="22"/>
              </w:rPr>
              <w:tab/>
            </w:r>
            <w:r w:rsidR="00701716" w:rsidRPr="00857E3F">
              <w:rPr>
                <w:rStyle w:val="af"/>
              </w:rPr>
              <w:t>总结</w:t>
            </w:r>
            <w:r w:rsidR="00701716">
              <w:rPr>
                <w:webHidden/>
              </w:rPr>
              <w:tab/>
            </w:r>
            <w:r w:rsidR="00701716">
              <w:rPr>
                <w:webHidden/>
              </w:rPr>
              <w:fldChar w:fldCharType="begin"/>
            </w:r>
            <w:r w:rsidR="00701716">
              <w:rPr>
                <w:webHidden/>
              </w:rPr>
              <w:instrText xml:space="preserve"> PAGEREF _Toc91261170 \h </w:instrText>
            </w:r>
            <w:r w:rsidR="00701716">
              <w:rPr>
                <w:webHidden/>
              </w:rPr>
            </w:r>
            <w:r w:rsidR="00701716">
              <w:rPr>
                <w:webHidden/>
              </w:rPr>
              <w:fldChar w:fldCharType="separate"/>
            </w:r>
            <w:r w:rsidR="00701716">
              <w:rPr>
                <w:webHidden/>
              </w:rPr>
              <w:t>10</w:t>
            </w:r>
            <w:r w:rsidR="00701716">
              <w:rPr>
                <w:webHidden/>
              </w:rPr>
              <w:fldChar w:fldCharType="end"/>
            </w:r>
          </w:hyperlink>
        </w:p>
        <w:p w:rsidR="00701716" w:rsidRDefault="00CD3FF8">
          <w:pPr>
            <w:pStyle w:val="TOC2"/>
            <w:tabs>
              <w:tab w:val="left" w:pos="1050"/>
              <w:tab w:val="right" w:leader="dot" w:pos="8834"/>
            </w:tabs>
            <w:ind w:left="480"/>
            <w:rPr>
              <w:rFonts w:asciiTheme="minorHAnsi" w:eastAsiaTheme="minorEastAsia" w:hAnsiTheme="minorHAnsi" w:cstheme="minorBidi"/>
              <w:noProof/>
              <w:sz w:val="21"/>
              <w:szCs w:val="22"/>
            </w:rPr>
          </w:pPr>
          <w:hyperlink w:anchor="_Toc91261171" w:history="1">
            <w:r w:rsidR="00701716" w:rsidRPr="00857E3F">
              <w:rPr>
                <w:rStyle w:val="af"/>
                <w:noProof/>
              </w:rPr>
              <w:t>6.1</w:t>
            </w:r>
            <w:r w:rsidR="00701716">
              <w:rPr>
                <w:rFonts w:asciiTheme="minorHAnsi" w:eastAsiaTheme="minorEastAsia" w:hAnsiTheme="minorHAnsi" w:cstheme="minorBidi"/>
                <w:noProof/>
                <w:sz w:val="21"/>
                <w:szCs w:val="22"/>
              </w:rPr>
              <w:tab/>
            </w:r>
            <w:r w:rsidR="00701716" w:rsidRPr="00857E3F">
              <w:rPr>
                <w:rStyle w:val="af"/>
                <w:noProof/>
              </w:rPr>
              <w:t>实验总结</w:t>
            </w:r>
            <w:r w:rsidR="00701716">
              <w:rPr>
                <w:noProof/>
                <w:webHidden/>
              </w:rPr>
              <w:tab/>
            </w:r>
            <w:r w:rsidR="00701716">
              <w:rPr>
                <w:noProof/>
                <w:webHidden/>
              </w:rPr>
              <w:fldChar w:fldCharType="begin"/>
            </w:r>
            <w:r w:rsidR="00701716">
              <w:rPr>
                <w:noProof/>
                <w:webHidden/>
              </w:rPr>
              <w:instrText xml:space="preserve"> PAGEREF _Toc91261171 \h </w:instrText>
            </w:r>
            <w:r w:rsidR="00701716">
              <w:rPr>
                <w:noProof/>
                <w:webHidden/>
              </w:rPr>
            </w:r>
            <w:r w:rsidR="00701716">
              <w:rPr>
                <w:noProof/>
                <w:webHidden/>
              </w:rPr>
              <w:fldChar w:fldCharType="separate"/>
            </w:r>
            <w:r w:rsidR="00701716">
              <w:rPr>
                <w:noProof/>
                <w:webHidden/>
              </w:rPr>
              <w:t>10</w:t>
            </w:r>
            <w:r w:rsidR="00701716">
              <w:rPr>
                <w:noProof/>
                <w:webHidden/>
              </w:rPr>
              <w:fldChar w:fldCharType="end"/>
            </w:r>
          </w:hyperlink>
        </w:p>
        <w:p w:rsidR="00701716" w:rsidRDefault="00CD3FF8">
          <w:pPr>
            <w:pStyle w:val="TOC2"/>
            <w:tabs>
              <w:tab w:val="left" w:pos="1050"/>
              <w:tab w:val="right" w:leader="dot" w:pos="8834"/>
            </w:tabs>
            <w:ind w:left="480"/>
            <w:rPr>
              <w:rFonts w:asciiTheme="minorHAnsi" w:eastAsiaTheme="minorEastAsia" w:hAnsiTheme="minorHAnsi" w:cstheme="minorBidi"/>
              <w:noProof/>
              <w:sz w:val="21"/>
              <w:szCs w:val="22"/>
            </w:rPr>
          </w:pPr>
          <w:hyperlink w:anchor="_Toc91261172" w:history="1">
            <w:r w:rsidR="00701716" w:rsidRPr="00857E3F">
              <w:rPr>
                <w:rStyle w:val="af"/>
                <w:noProof/>
              </w:rPr>
              <w:t>6.2</w:t>
            </w:r>
            <w:r w:rsidR="00701716">
              <w:rPr>
                <w:rFonts w:asciiTheme="minorHAnsi" w:eastAsiaTheme="minorEastAsia" w:hAnsiTheme="minorHAnsi" w:cstheme="minorBidi"/>
                <w:noProof/>
                <w:sz w:val="21"/>
                <w:szCs w:val="22"/>
              </w:rPr>
              <w:tab/>
            </w:r>
            <w:r w:rsidR="00701716" w:rsidRPr="00857E3F">
              <w:rPr>
                <w:rStyle w:val="af"/>
                <w:noProof/>
              </w:rPr>
              <w:t>心得体会和建议</w:t>
            </w:r>
            <w:r w:rsidR="00701716">
              <w:rPr>
                <w:noProof/>
                <w:webHidden/>
              </w:rPr>
              <w:tab/>
            </w:r>
            <w:r w:rsidR="00701716">
              <w:rPr>
                <w:noProof/>
                <w:webHidden/>
              </w:rPr>
              <w:fldChar w:fldCharType="begin"/>
            </w:r>
            <w:r w:rsidR="00701716">
              <w:rPr>
                <w:noProof/>
                <w:webHidden/>
              </w:rPr>
              <w:instrText xml:space="preserve"> PAGEREF _Toc91261172 \h </w:instrText>
            </w:r>
            <w:r w:rsidR="00701716">
              <w:rPr>
                <w:noProof/>
                <w:webHidden/>
              </w:rPr>
            </w:r>
            <w:r w:rsidR="00701716">
              <w:rPr>
                <w:noProof/>
                <w:webHidden/>
              </w:rPr>
              <w:fldChar w:fldCharType="separate"/>
            </w:r>
            <w:r w:rsidR="00701716">
              <w:rPr>
                <w:noProof/>
                <w:webHidden/>
              </w:rPr>
              <w:t>10</w:t>
            </w:r>
            <w:r w:rsidR="00701716">
              <w:rPr>
                <w:noProof/>
                <w:webHidden/>
              </w:rPr>
              <w:fldChar w:fldCharType="end"/>
            </w:r>
          </w:hyperlink>
        </w:p>
        <w:p w:rsidR="00251310" w:rsidRDefault="0028788B" w:rsidP="00F97A3A">
          <w:r>
            <w:rPr>
              <w:b/>
              <w:bCs/>
              <w:lang w:val="zh-CN"/>
            </w:rPr>
            <w:fldChar w:fldCharType="end"/>
          </w:r>
        </w:p>
      </w:sdtContent>
    </w:sdt>
    <w:p w:rsidR="00251310" w:rsidRPr="00207D8A" w:rsidRDefault="00777401" w:rsidP="00C86222">
      <w:pPr>
        <w:pStyle w:val="10"/>
        <w:numPr>
          <w:ilvl w:val="0"/>
          <w:numId w:val="10"/>
        </w:numPr>
        <w:jc w:val="left"/>
      </w:pPr>
      <w:bookmarkStart w:id="7" w:name="_Toc91261149"/>
      <w:r>
        <w:rPr>
          <w:rFonts w:hint="eastAsia"/>
        </w:rPr>
        <w:lastRenderedPageBreak/>
        <w:t>完成情况</w:t>
      </w:r>
      <w:bookmarkEnd w:id="7"/>
    </w:p>
    <w:p w:rsidR="0036352D" w:rsidRPr="003872C0" w:rsidRDefault="00CC03AC" w:rsidP="0036352D">
      <w:pPr>
        <w:widowControl/>
        <w:ind w:firstLine="420"/>
        <w:jc w:val="left"/>
        <w:rPr>
          <w:rFonts w:ascii="宋体" w:hAnsi="宋体" w:cs="宋体"/>
        </w:rPr>
      </w:pPr>
      <w:r>
        <w:rPr>
          <w:rFonts w:ascii="宋体" w:hAnsi="宋体" w:hint="eastAsia"/>
        </w:rPr>
        <w:t>本次实验总共解决了20道算法题，</w:t>
      </w:r>
      <w:r w:rsidR="0036352D" w:rsidRPr="00460BE4">
        <w:rPr>
          <w:rFonts w:ascii="宋体" w:hAnsi="宋体" w:hint="eastAsia"/>
        </w:rPr>
        <w:t>已解决问题</w:t>
      </w:r>
      <w:r w:rsidR="007F36BB">
        <w:rPr>
          <w:rFonts w:ascii="宋体" w:hAnsi="宋体" w:hint="eastAsia"/>
        </w:rPr>
        <w:t>列表</w:t>
      </w:r>
      <w:r w:rsidR="0036352D">
        <w:rPr>
          <w:rFonts w:ascii="宋体" w:hAnsi="宋体" w:hint="eastAsia"/>
        </w:rPr>
        <w:t>如</w:t>
      </w:r>
      <w:r w:rsidR="0036352D" w:rsidRPr="006A79A2">
        <w:rPr>
          <w:rFonts w:ascii="宋体" w:hAnsi="宋体" w:hint="eastAsia"/>
        </w:rPr>
        <w:t>图1.1：</w:t>
      </w:r>
    </w:p>
    <w:p w:rsidR="0036352D" w:rsidRDefault="0036352D" w:rsidP="0036352D">
      <w:pPr>
        <w:widowControl/>
        <w:jc w:val="center"/>
        <w:rPr>
          <w:rFonts w:eastAsiaTheme="minorEastAsia"/>
        </w:rPr>
      </w:pPr>
      <w:r>
        <w:rPr>
          <w:noProof/>
        </w:rPr>
        <w:drawing>
          <wp:inline distT="0" distB="0" distL="0" distR="0" wp14:anchorId="6C8FA459" wp14:editId="5DA0E870">
            <wp:extent cx="4043919" cy="746760"/>
            <wp:effectExtent l="0" t="0" r="0" b="0"/>
            <wp:docPr id="19" name="图片 19" descr="C:\Users\zycyz\Documents\Tencent Files\2670256117\Image\C2C\]7QFVHKE9K]3IR2~@40NZ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ycyz\Documents\Tencent Files\2670256117\Image\C2C\]7QFVHKE9K]3IR2~@40NZG5.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27227"/>
                    <a:stretch/>
                  </pic:blipFill>
                  <pic:spPr bwMode="auto">
                    <a:xfrm>
                      <a:off x="0" y="0"/>
                      <a:ext cx="4130247" cy="762701"/>
                    </a:xfrm>
                    <a:prstGeom prst="rect">
                      <a:avLst/>
                    </a:prstGeom>
                    <a:noFill/>
                    <a:ln>
                      <a:noFill/>
                    </a:ln>
                    <a:extLst>
                      <a:ext uri="{53640926-AAD7-44D8-BBD7-CCE9431645EC}">
                        <a14:shadowObscured xmlns:a14="http://schemas.microsoft.com/office/drawing/2010/main"/>
                      </a:ext>
                    </a:extLst>
                  </pic:spPr>
                </pic:pic>
              </a:graphicData>
            </a:graphic>
          </wp:inline>
        </w:drawing>
      </w:r>
    </w:p>
    <w:p w:rsidR="0036352D" w:rsidRDefault="0036352D" w:rsidP="0036352D">
      <w:pPr>
        <w:widowControl/>
        <w:jc w:val="center"/>
        <w:rPr>
          <w:rFonts w:ascii="黑体" w:eastAsia="黑体" w:hAnsi="黑体" w:cs="宋体"/>
          <w:sz w:val="21"/>
          <w:szCs w:val="21"/>
        </w:rPr>
      </w:pPr>
      <w:r w:rsidRPr="00F47FA4">
        <w:rPr>
          <w:rFonts w:ascii="黑体" w:eastAsia="黑体" w:hAnsi="黑体"/>
          <w:sz w:val="21"/>
          <w:szCs w:val="21"/>
        </w:rPr>
        <w:t xml:space="preserve">图 </w:t>
      </w:r>
      <w:r w:rsidRPr="00F47FA4">
        <w:rPr>
          <w:rFonts w:ascii="黑体" w:eastAsia="黑体" w:hAnsi="黑体"/>
          <w:noProof/>
          <w:sz w:val="21"/>
          <w:szCs w:val="21"/>
        </w:rPr>
        <w:fldChar w:fldCharType="begin"/>
      </w:r>
      <w:r w:rsidRPr="00F47FA4">
        <w:rPr>
          <w:rFonts w:ascii="黑体" w:eastAsia="黑体" w:hAnsi="黑体"/>
          <w:noProof/>
          <w:sz w:val="21"/>
          <w:szCs w:val="21"/>
        </w:rPr>
        <w:instrText xml:space="preserve"> STYLEREF 1 \s </w:instrText>
      </w:r>
      <w:r w:rsidRPr="00F47FA4">
        <w:rPr>
          <w:rFonts w:ascii="黑体" w:eastAsia="黑体" w:hAnsi="黑体"/>
          <w:noProof/>
          <w:sz w:val="21"/>
          <w:szCs w:val="21"/>
        </w:rPr>
        <w:fldChar w:fldCharType="separate"/>
      </w:r>
      <w:r w:rsidR="00F809F8">
        <w:rPr>
          <w:rFonts w:ascii="黑体" w:eastAsia="黑体" w:hAnsi="黑体"/>
          <w:noProof/>
          <w:sz w:val="21"/>
          <w:szCs w:val="21"/>
        </w:rPr>
        <w:t>1</w:t>
      </w:r>
      <w:r w:rsidRPr="00F47FA4">
        <w:rPr>
          <w:rFonts w:ascii="黑体" w:eastAsia="黑体" w:hAnsi="黑体"/>
          <w:noProof/>
          <w:sz w:val="21"/>
          <w:szCs w:val="21"/>
        </w:rPr>
        <w:fldChar w:fldCharType="end"/>
      </w:r>
      <w:r w:rsidRPr="00F47FA4">
        <w:rPr>
          <w:rFonts w:ascii="黑体" w:eastAsia="黑体" w:hAnsi="黑体"/>
          <w:sz w:val="21"/>
          <w:szCs w:val="21"/>
        </w:rPr>
        <w:t>.</w:t>
      </w:r>
      <w:r w:rsidRPr="00F47FA4">
        <w:rPr>
          <w:rFonts w:ascii="黑体" w:eastAsia="黑体" w:hAnsi="黑体"/>
          <w:noProof/>
          <w:sz w:val="21"/>
          <w:szCs w:val="21"/>
        </w:rPr>
        <w:fldChar w:fldCharType="begin"/>
      </w:r>
      <w:r w:rsidRPr="00F47FA4">
        <w:rPr>
          <w:rFonts w:ascii="黑体" w:eastAsia="黑体" w:hAnsi="黑体"/>
          <w:noProof/>
          <w:sz w:val="21"/>
          <w:szCs w:val="21"/>
        </w:rPr>
        <w:instrText xml:space="preserve"> SEQ 图 \* ARABIC \s 1 </w:instrText>
      </w:r>
      <w:r w:rsidRPr="00F47FA4">
        <w:rPr>
          <w:rFonts w:ascii="黑体" w:eastAsia="黑体" w:hAnsi="黑体"/>
          <w:noProof/>
          <w:sz w:val="21"/>
          <w:szCs w:val="21"/>
        </w:rPr>
        <w:fldChar w:fldCharType="separate"/>
      </w:r>
      <w:r w:rsidR="00F809F8">
        <w:rPr>
          <w:rFonts w:ascii="黑体" w:eastAsia="黑体" w:hAnsi="黑体"/>
          <w:noProof/>
          <w:sz w:val="21"/>
          <w:szCs w:val="21"/>
        </w:rPr>
        <w:t>1</w:t>
      </w:r>
      <w:r w:rsidRPr="00F47FA4">
        <w:rPr>
          <w:rFonts w:ascii="黑体" w:eastAsia="黑体" w:hAnsi="黑体"/>
          <w:noProof/>
          <w:sz w:val="21"/>
          <w:szCs w:val="21"/>
        </w:rPr>
        <w:fldChar w:fldCharType="end"/>
      </w:r>
      <w:r w:rsidRPr="00F47FA4">
        <w:rPr>
          <w:rFonts w:ascii="黑体" w:eastAsia="黑体" w:hAnsi="黑体" w:hint="eastAsia"/>
          <w:sz w:val="21"/>
          <w:szCs w:val="21"/>
        </w:rPr>
        <w:t xml:space="preserve"> </w:t>
      </w:r>
      <w:r w:rsidRPr="00F47FA4">
        <w:rPr>
          <w:rFonts w:ascii="黑体" w:eastAsia="黑体" w:hAnsi="黑体" w:cs="宋体" w:hint="eastAsia"/>
          <w:sz w:val="21"/>
          <w:szCs w:val="21"/>
        </w:rPr>
        <w:t>已解决问题</w:t>
      </w:r>
      <w:r w:rsidR="007F36BB">
        <w:rPr>
          <w:rFonts w:ascii="黑体" w:eastAsia="黑体" w:hAnsi="黑体" w:cs="宋体" w:hint="eastAsia"/>
          <w:sz w:val="21"/>
          <w:szCs w:val="21"/>
        </w:rPr>
        <w:t>截图</w:t>
      </w:r>
    </w:p>
    <w:p w:rsidR="0036352D" w:rsidRDefault="0036352D" w:rsidP="0036352D">
      <w:pPr>
        <w:widowControl/>
        <w:jc w:val="left"/>
        <w:rPr>
          <w:rFonts w:ascii="宋体" w:hAnsi="宋体"/>
        </w:rPr>
      </w:pPr>
      <w:r>
        <w:rPr>
          <w:rFonts w:ascii="黑体" w:eastAsia="黑体" w:hAnsi="黑体"/>
          <w:sz w:val="21"/>
          <w:szCs w:val="21"/>
        </w:rPr>
        <w:tab/>
      </w:r>
      <w:r>
        <w:rPr>
          <w:rFonts w:ascii="宋体" w:hAnsi="宋体" w:hint="eastAsia"/>
        </w:rPr>
        <w:t>具体实验及问题详见</w:t>
      </w:r>
      <w:r w:rsidR="00A37BB6">
        <w:rPr>
          <w:rFonts w:ascii="宋体" w:hAnsi="宋体" w:hint="eastAsia"/>
        </w:rPr>
        <w:t>图</w:t>
      </w:r>
      <w:r>
        <w:rPr>
          <w:rFonts w:ascii="宋体" w:hAnsi="宋体" w:hint="eastAsia"/>
        </w:rPr>
        <w:t>1.</w:t>
      </w:r>
      <w:r w:rsidR="00A37BB6">
        <w:rPr>
          <w:rFonts w:ascii="宋体" w:hAnsi="宋体" w:hint="eastAsia"/>
        </w:rPr>
        <w:t>2</w:t>
      </w:r>
      <w:r>
        <w:rPr>
          <w:rFonts w:ascii="宋体" w:hAnsi="宋体" w:hint="eastAsia"/>
        </w:rPr>
        <w:t>：</w:t>
      </w:r>
    </w:p>
    <w:p w:rsidR="00A37BB6" w:rsidRDefault="00A37BB6" w:rsidP="00A37BB6">
      <w:pPr>
        <w:widowControl/>
        <w:jc w:val="center"/>
        <w:rPr>
          <w:rFonts w:ascii="宋体" w:hAnsi="宋体"/>
        </w:rPr>
      </w:pPr>
      <w:r>
        <w:rPr>
          <w:noProof/>
        </w:rPr>
        <w:drawing>
          <wp:inline distT="0" distB="0" distL="0" distR="0" wp14:anchorId="59045A4D" wp14:editId="170914EA">
            <wp:extent cx="5022015" cy="3558848"/>
            <wp:effectExtent l="0" t="0" r="762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2015" cy="3558848"/>
                    </a:xfrm>
                    <a:prstGeom prst="rect">
                      <a:avLst/>
                    </a:prstGeom>
                  </pic:spPr>
                </pic:pic>
              </a:graphicData>
            </a:graphic>
          </wp:inline>
        </w:drawing>
      </w:r>
    </w:p>
    <w:p w:rsidR="00A37BB6" w:rsidRDefault="00A37BB6" w:rsidP="00A37BB6">
      <w:pPr>
        <w:widowControl/>
        <w:jc w:val="center"/>
        <w:rPr>
          <w:rFonts w:ascii="黑体" w:eastAsia="黑体" w:hAnsi="黑体" w:cs="宋体"/>
          <w:sz w:val="21"/>
          <w:szCs w:val="21"/>
        </w:rPr>
      </w:pPr>
      <w:r w:rsidRPr="00F47FA4">
        <w:rPr>
          <w:rFonts w:ascii="黑体" w:eastAsia="黑体" w:hAnsi="黑体"/>
          <w:sz w:val="21"/>
          <w:szCs w:val="21"/>
        </w:rPr>
        <w:t xml:space="preserve">图 </w:t>
      </w:r>
      <w:r w:rsidRPr="00F47FA4">
        <w:rPr>
          <w:rFonts w:ascii="黑体" w:eastAsia="黑体" w:hAnsi="黑体"/>
          <w:noProof/>
          <w:sz w:val="21"/>
          <w:szCs w:val="21"/>
        </w:rPr>
        <w:fldChar w:fldCharType="begin"/>
      </w:r>
      <w:r w:rsidRPr="00F47FA4">
        <w:rPr>
          <w:rFonts w:ascii="黑体" w:eastAsia="黑体" w:hAnsi="黑体"/>
          <w:noProof/>
          <w:sz w:val="21"/>
          <w:szCs w:val="21"/>
        </w:rPr>
        <w:instrText xml:space="preserve"> STYLEREF 1 \s </w:instrText>
      </w:r>
      <w:r w:rsidRPr="00F47FA4">
        <w:rPr>
          <w:rFonts w:ascii="黑体" w:eastAsia="黑体" w:hAnsi="黑体"/>
          <w:noProof/>
          <w:sz w:val="21"/>
          <w:szCs w:val="21"/>
        </w:rPr>
        <w:fldChar w:fldCharType="separate"/>
      </w:r>
      <w:r w:rsidR="00F809F8">
        <w:rPr>
          <w:rFonts w:ascii="黑体" w:eastAsia="黑体" w:hAnsi="黑体"/>
          <w:noProof/>
          <w:sz w:val="21"/>
          <w:szCs w:val="21"/>
        </w:rPr>
        <w:t>1</w:t>
      </w:r>
      <w:r w:rsidRPr="00F47FA4">
        <w:rPr>
          <w:rFonts w:ascii="黑体" w:eastAsia="黑体" w:hAnsi="黑体"/>
          <w:noProof/>
          <w:sz w:val="21"/>
          <w:szCs w:val="21"/>
        </w:rPr>
        <w:fldChar w:fldCharType="end"/>
      </w:r>
      <w:r w:rsidRPr="00F47FA4">
        <w:rPr>
          <w:rFonts w:ascii="黑体" w:eastAsia="黑体" w:hAnsi="黑体"/>
          <w:sz w:val="21"/>
          <w:szCs w:val="21"/>
        </w:rPr>
        <w:t>.</w:t>
      </w:r>
      <w:r>
        <w:rPr>
          <w:rFonts w:ascii="黑体" w:eastAsia="黑体" w:hAnsi="黑体" w:hint="eastAsia"/>
          <w:sz w:val="21"/>
          <w:szCs w:val="21"/>
        </w:rPr>
        <w:t>2</w:t>
      </w:r>
      <w:r w:rsidRPr="00F47FA4">
        <w:rPr>
          <w:rFonts w:ascii="黑体" w:eastAsia="黑体" w:hAnsi="黑体" w:hint="eastAsia"/>
          <w:sz w:val="21"/>
          <w:szCs w:val="21"/>
        </w:rPr>
        <w:t xml:space="preserve"> </w:t>
      </w:r>
      <w:r>
        <w:rPr>
          <w:rFonts w:ascii="黑体" w:eastAsia="黑体" w:hAnsi="黑体" w:hint="eastAsia"/>
          <w:sz w:val="21"/>
          <w:szCs w:val="21"/>
        </w:rPr>
        <w:t>具体解决(</w:t>
      </w:r>
      <w:r>
        <w:rPr>
          <w:rFonts w:ascii="黑体" w:eastAsia="黑体" w:hAnsi="黑体"/>
          <w:sz w:val="21"/>
          <w:szCs w:val="21"/>
        </w:rPr>
        <w:t>AC)</w:t>
      </w:r>
      <w:r>
        <w:rPr>
          <w:rFonts w:ascii="黑体" w:eastAsia="黑体" w:hAnsi="黑体" w:hint="eastAsia"/>
          <w:sz w:val="21"/>
          <w:szCs w:val="21"/>
        </w:rPr>
        <w:t>问题</w:t>
      </w:r>
      <w:r w:rsidRPr="00F47FA4">
        <w:rPr>
          <w:rFonts w:ascii="黑体" w:eastAsia="黑体" w:hAnsi="黑体" w:cs="宋体" w:hint="eastAsia"/>
          <w:sz w:val="21"/>
          <w:szCs w:val="21"/>
        </w:rPr>
        <w:t>列表</w:t>
      </w:r>
    </w:p>
    <w:p w:rsidR="00DF4FD0" w:rsidRDefault="00DF4FD0" w:rsidP="00FA520A">
      <w:pPr>
        <w:widowControl/>
        <w:rPr>
          <w:rFonts w:ascii="宋体" w:hAnsi="宋体"/>
        </w:rPr>
      </w:pPr>
      <w:r>
        <w:rPr>
          <w:rFonts w:ascii="宋体" w:hAnsi="宋体"/>
        </w:rPr>
        <w:tab/>
      </w:r>
      <w:r>
        <w:rPr>
          <w:rFonts w:ascii="宋体" w:hAnsi="宋体" w:hint="eastAsia"/>
        </w:rPr>
        <w:t>另外尝试</w:t>
      </w:r>
      <w:r w:rsidR="00F43214">
        <w:rPr>
          <w:rFonts w:ascii="宋体" w:hAnsi="宋体" w:hint="eastAsia"/>
        </w:rPr>
        <w:t>题目</w:t>
      </w:r>
      <w:r w:rsidR="00FA520A">
        <w:rPr>
          <w:rFonts w:ascii="宋体" w:hAnsi="宋体" w:hint="eastAsia"/>
        </w:rPr>
        <w:t>：</w:t>
      </w:r>
    </w:p>
    <w:p w:rsidR="00FA520A" w:rsidRDefault="00FA520A" w:rsidP="00DF4FD0">
      <w:pPr>
        <w:widowControl/>
        <w:ind w:left="420" w:firstLineChars="200" w:firstLine="48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eq \o\ac(○,</w:instrText>
      </w:r>
      <w:r w:rsidRPr="00FA520A">
        <w:rPr>
          <w:rFonts w:ascii="宋体" w:hAnsi="宋体" w:hint="eastAsia"/>
          <w:position w:val="3"/>
          <w:sz w:val="16"/>
        </w:rPr>
        <w:instrText>1</w:instrText>
      </w:r>
      <w:r>
        <w:rPr>
          <w:rFonts w:ascii="宋体" w:hAnsi="宋体" w:hint="eastAsia"/>
        </w:rPr>
        <w:instrText>)</w:instrText>
      </w:r>
      <w:r>
        <w:rPr>
          <w:rFonts w:ascii="宋体" w:hAnsi="宋体"/>
        </w:rPr>
        <w:fldChar w:fldCharType="end"/>
      </w:r>
      <w:r>
        <w:rPr>
          <w:rFonts w:ascii="宋体" w:hAnsi="宋体" w:hint="eastAsia"/>
        </w:rPr>
        <w:t>二分+中位数：3269</w:t>
      </w:r>
      <w:r>
        <w:rPr>
          <w:rFonts w:ascii="宋体" w:hAnsi="宋体"/>
        </w:rPr>
        <w:t>(Building A New Barn)</w:t>
      </w:r>
    </w:p>
    <w:p w:rsidR="00FA520A" w:rsidRDefault="00FA520A" w:rsidP="00DF4FD0">
      <w:pPr>
        <w:widowControl/>
        <w:ind w:left="420" w:firstLineChars="200" w:firstLine="48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eq \o\ac(○,</w:instrText>
      </w:r>
      <w:r w:rsidRPr="00FA520A">
        <w:rPr>
          <w:rFonts w:ascii="宋体" w:hAnsi="宋体" w:hint="eastAsia"/>
          <w:position w:val="3"/>
          <w:sz w:val="16"/>
        </w:rPr>
        <w:instrText>2</w:instrText>
      </w:r>
      <w:r>
        <w:rPr>
          <w:rFonts w:ascii="宋体" w:hAnsi="宋体" w:hint="eastAsia"/>
        </w:rPr>
        <w:instrText>)</w:instrText>
      </w:r>
      <w:r>
        <w:rPr>
          <w:rFonts w:ascii="宋体" w:hAnsi="宋体"/>
        </w:rPr>
        <w:fldChar w:fldCharType="end"/>
      </w:r>
      <w:r>
        <w:rPr>
          <w:rFonts w:ascii="宋体" w:hAnsi="宋体" w:hint="eastAsia"/>
        </w:rPr>
        <w:t>动态规划：1636</w:t>
      </w:r>
      <w:r>
        <w:rPr>
          <w:rFonts w:ascii="宋体" w:hAnsi="宋体"/>
        </w:rPr>
        <w:t>(Prison rearrangement)</w:t>
      </w:r>
    </w:p>
    <w:p w:rsidR="00DF4FD0" w:rsidRDefault="00FA520A" w:rsidP="00DF4FD0">
      <w:pPr>
        <w:widowControl/>
        <w:ind w:left="420" w:firstLineChars="200" w:firstLine="48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eq \o\ac(○,</w:instrText>
      </w:r>
      <w:r w:rsidRPr="00FA520A">
        <w:rPr>
          <w:rFonts w:ascii="宋体" w:hAnsi="宋体" w:hint="eastAsia"/>
          <w:position w:val="3"/>
          <w:sz w:val="16"/>
        </w:rPr>
        <w:instrText>3</w:instrText>
      </w:r>
      <w:r>
        <w:rPr>
          <w:rFonts w:ascii="宋体" w:hAnsi="宋体" w:hint="eastAsia"/>
        </w:rPr>
        <w:instrText>)</w:instrText>
      </w:r>
      <w:r>
        <w:rPr>
          <w:rFonts w:ascii="宋体" w:hAnsi="宋体"/>
        </w:rPr>
        <w:fldChar w:fldCharType="end"/>
      </w:r>
      <w:r w:rsidR="00DF4FD0">
        <w:rPr>
          <w:rFonts w:ascii="宋体" w:hAnsi="宋体" w:hint="eastAsia"/>
        </w:rPr>
        <w:t>最短路径：1062</w:t>
      </w:r>
      <w:r w:rsidR="00DF4FD0">
        <w:rPr>
          <w:rFonts w:ascii="宋体" w:hAnsi="宋体"/>
        </w:rPr>
        <w:t>(</w:t>
      </w:r>
      <w:r w:rsidR="00DF4FD0">
        <w:rPr>
          <w:rFonts w:ascii="宋体" w:hAnsi="宋体" w:hint="eastAsia"/>
        </w:rPr>
        <w:t>昂贵的聘礼)</w:t>
      </w:r>
    </w:p>
    <w:p w:rsidR="00FA520A" w:rsidRDefault="00FA520A" w:rsidP="00DF4FD0">
      <w:pPr>
        <w:widowControl/>
        <w:ind w:left="420" w:firstLineChars="200" w:firstLine="48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eq \o\ac(○,</w:instrText>
      </w:r>
      <w:r w:rsidRPr="00FA520A">
        <w:rPr>
          <w:rFonts w:ascii="宋体" w:hAnsi="宋体" w:hint="eastAsia"/>
          <w:position w:val="3"/>
          <w:sz w:val="16"/>
        </w:rPr>
        <w:instrText>4</w:instrText>
      </w:r>
      <w:r>
        <w:rPr>
          <w:rFonts w:ascii="宋体" w:hAnsi="宋体" w:hint="eastAsia"/>
        </w:rPr>
        <w:instrText>)</w:instrText>
      </w:r>
      <w:r>
        <w:rPr>
          <w:rFonts w:ascii="宋体" w:hAnsi="宋体"/>
        </w:rPr>
        <w:fldChar w:fldCharType="end"/>
      </w:r>
      <w:r>
        <w:rPr>
          <w:rFonts w:ascii="宋体" w:hAnsi="宋体" w:hint="eastAsia"/>
        </w:rPr>
        <w:t>最短路径：3169</w:t>
      </w:r>
      <w:r>
        <w:rPr>
          <w:rFonts w:ascii="宋体" w:hAnsi="宋体"/>
        </w:rPr>
        <w:t>(Layout)</w:t>
      </w:r>
    </w:p>
    <w:p w:rsidR="00FA520A" w:rsidRDefault="00FA520A" w:rsidP="00DF4FD0">
      <w:pPr>
        <w:widowControl/>
        <w:ind w:left="420" w:firstLineChars="200" w:firstLine="48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eq \o\ac(○,</w:instrText>
      </w:r>
      <w:r w:rsidRPr="00FA520A">
        <w:rPr>
          <w:rFonts w:ascii="宋体" w:hAnsi="宋体" w:hint="eastAsia"/>
          <w:position w:val="3"/>
          <w:sz w:val="16"/>
        </w:rPr>
        <w:instrText>5</w:instrText>
      </w:r>
      <w:r>
        <w:rPr>
          <w:rFonts w:ascii="宋体" w:hAnsi="宋体" w:hint="eastAsia"/>
        </w:rPr>
        <w:instrText>)</w:instrText>
      </w:r>
      <w:r>
        <w:rPr>
          <w:rFonts w:ascii="宋体" w:hAnsi="宋体"/>
        </w:rPr>
        <w:fldChar w:fldCharType="end"/>
      </w:r>
      <w:r>
        <w:rPr>
          <w:rFonts w:ascii="宋体" w:hAnsi="宋体" w:hint="eastAsia"/>
        </w:rPr>
        <w:t>搜索：1475</w:t>
      </w:r>
      <w:r>
        <w:rPr>
          <w:rFonts w:ascii="宋体" w:hAnsi="宋体"/>
        </w:rPr>
        <w:t>(Pushing Boxes)</w:t>
      </w:r>
    </w:p>
    <w:p w:rsidR="00FA520A" w:rsidRDefault="00FA520A" w:rsidP="00DF4FD0">
      <w:pPr>
        <w:widowControl/>
        <w:ind w:left="420" w:firstLineChars="200" w:firstLine="48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eq \o\ac(○,</w:instrText>
      </w:r>
      <w:r w:rsidRPr="00FA520A">
        <w:rPr>
          <w:rFonts w:ascii="宋体" w:hAnsi="宋体" w:hint="eastAsia"/>
          <w:position w:val="3"/>
          <w:sz w:val="16"/>
        </w:rPr>
        <w:instrText>6</w:instrText>
      </w:r>
      <w:r>
        <w:rPr>
          <w:rFonts w:ascii="宋体" w:hAnsi="宋体" w:hint="eastAsia"/>
        </w:rPr>
        <w:instrText>)</w:instrText>
      </w:r>
      <w:r>
        <w:rPr>
          <w:rFonts w:ascii="宋体" w:hAnsi="宋体"/>
        </w:rPr>
        <w:fldChar w:fldCharType="end"/>
      </w:r>
      <w:r>
        <w:rPr>
          <w:rFonts w:ascii="宋体" w:hAnsi="宋体" w:hint="eastAsia"/>
        </w:rPr>
        <w:t>搜索：1184</w:t>
      </w:r>
      <w:r>
        <w:rPr>
          <w:rFonts w:ascii="宋体" w:hAnsi="宋体"/>
        </w:rPr>
        <w:t>(</w:t>
      </w:r>
      <w:r>
        <w:rPr>
          <w:rFonts w:ascii="宋体" w:hAnsi="宋体" w:hint="eastAsia"/>
        </w:rPr>
        <w:t>聪明的打字员)</w:t>
      </w:r>
    </w:p>
    <w:p w:rsidR="00AC656C" w:rsidRPr="00207D8A" w:rsidRDefault="00777401" w:rsidP="00777401">
      <w:pPr>
        <w:pStyle w:val="10"/>
        <w:pageBreakBefore w:val="0"/>
        <w:numPr>
          <w:ilvl w:val="0"/>
          <w:numId w:val="10"/>
        </w:numPr>
        <w:jc w:val="left"/>
      </w:pPr>
      <w:bookmarkStart w:id="8" w:name="_Toc91147293"/>
      <w:bookmarkStart w:id="9" w:name="_Toc91261150"/>
      <w:r>
        <w:rPr>
          <w:rFonts w:hint="eastAsia"/>
        </w:rPr>
        <w:lastRenderedPageBreak/>
        <w:t>2366</w:t>
      </w:r>
      <w:r>
        <w:rPr>
          <w:rFonts w:hint="eastAsia"/>
        </w:rPr>
        <w:t>解题报告</w:t>
      </w:r>
      <w:bookmarkEnd w:id="8"/>
      <w:bookmarkEnd w:id="9"/>
    </w:p>
    <w:p w:rsidR="00AC656C" w:rsidRDefault="00F43214" w:rsidP="00AC656C">
      <w:pPr>
        <w:pStyle w:val="2"/>
      </w:pPr>
      <w:bookmarkStart w:id="10" w:name="_Toc91147294"/>
      <w:bookmarkStart w:id="11" w:name="_Toc91261151"/>
      <w:r>
        <w:rPr>
          <w:rFonts w:hint="eastAsia"/>
        </w:rPr>
        <w:t>题目分析</w:t>
      </w:r>
      <w:bookmarkEnd w:id="10"/>
      <w:bookmarkEnd w:id="11"/>
    </w:p>
    <w:p w:rsidR="00911472" w:rsidRDefault="00C933AF" w:rsidP="00911472">
      <w:pPr>
        <w:pStyle w:val="a3"/>
        <w:ind w:firstLine="480"/>
      </w:pPr>
      <w:r>
        <w:rPr>
          <w:rFonts w:hint="eastAsia"/>
        </w:rPr>
        <w:t>给出两个数组，若两个数组中各取一个数，二者之和</w:t>
      </w:r>
      <w:r w:rsidR="003F7F3F">
        <w:rPr>
          <w:rFonts w:hint="eastAsia"/>
        </w:rPr>
        <w:t>能</w:t>
      </w:r>
      <w:r>
        <w:rPr>
          <w:rFonts w:hint="eastAsia"/>
        </w:rPr>
        <w:t>为</w:t>
      </w:r>
      <w:r>
        <w:rPr>
          <w:rFonts w:hint="eastAsia"/>
        </w:rPr>
        <w:t>10000</w:t>
      </w:r>
      <w:r>
        <w:rPr>
          <w:rFonts w:hint="eastAsia"/>
        </w:rPr>
        <w:t>，则输出</w:t>
      </w:r>
      <w:r>
        <w:rPr>
          <w:rFonts w:hint="eastAsia"/>
        </w:rPr>
        <w:t>Y</w:t>
      </w:r>
      <w:r>
        <w:t>ES</w:t>
      </w:r>
      <w:r>
        <w:rPr>
          <w:rFonts w:hint="eastAsia"/>
        </w:rPr>
        <w:t>，否则输出</w:t>
      </w:r>
      <w:r>
        <w:t>NO</w:t>
      </w:r>
      <w:r>
        <w:rPr>
          <w:rFonts w:hint="eastAsia"/>
        </w:rPr>
        <w:t>。</w:t>
      </w:r>
    </w:p>
    <w:p w:rsidR="003F7F3F" w:rsidRDefault="003F7F3F" w:rsidP="00911472">
      <w:pPr>
        <w:pStyle w:val="a3"/>
        <w:ind w:firstLine="480"/>
      </w:pPr>
      <w:r>
        <w:rPr>
          <w:rFonts w:hint="eastAsia"/>
        </w:rPr>
        <w:t>这道题是一例很典型的利用分治思想的二分查找题，先求出数组</w:t>
      </w:r>
      <w:r>
        <w:rPr>
          <w:rFonts w:hint="eastAsia"/>
        </w:rPr>
        <w:t>A</w:t>
      </w:r>
      <w:r>
        <w:rPr>
          <w:rFonts w:hint="eastAsia"/>
        </w:rPr>
        <w:t>中各个数到</w:t>
      </w:r>
      <w:r>
        <w:rPr>
          <w:rFonts w:hint="eastAsia"/>
        </w:rPr>
        <w:t>10000</w:t>
      </w:r>
      <w:r>
        <w:rPr>
          <w:rFonts w:hint="eastAsia"/>
        </w:rPr>
        <w:t>的差值，再在</w:t>
      </w:r>
      <w:r>
        <w:rPr>
          <w:rFonts w:hint="eastAsia"/>
        </w:rPr>
        <w:t>B</w:t>
      </w:r>
      <w:r>
        <w:rPr>
          <w:rFonts w:hint="eastAsia"/>
        </w:rPr>
        <w:t>中查找有无这个数即可。</w:t>
      </w:r>
    </w:p>
    <w:p w:rsidR="00911472" w:rsidRDefault="00911472" w:rsidP="00911472">
      <w:pPr>
        <w:pStyle w:val="2"/>
      </w:pPr>
      <w:bookmarkStart w:id="12" w:name="_Toc91261152"/>
      <w:r>
        <w:rPr>
          <w:rFonts w:hint="eastAsia"/>
        </w:rPr>
        <w:t>算法设计</w:t>
      </w:r>
      <w:bookmarkEnd w:id="12"/>
    </w:p>
    <w:p w:rsidR="003F7F3F" w:rsidRDefault="003F7F3F" w:rsidP="003F7F3F">
      <w:pPr>
        <w:pStyle w:val="a3"/>
        <w:ind w:firstLine="480"/>
      </w:pPr>
      <w:r>
        <w:rPr>
          <w:rFonts w:hint="eastAsia"/>
        </w:rPr>
        <w:t>输入的两个数组第一个数组</w:t>
      </w:r>
      <w:r>
        <w:rPr>
          <w:rFonts w:hint="eastAsia"/>
        </w:rPr>
        <w:t>A</w:t>
      </w:r>
      <w:r>
        <w:rPr>
          <w:rFonts w:hint="eastAsia"/>
        </w:rPr>
        <w:t>是升序，第二个数组</w:t>
      </w:r>
      <w:r>
        <w:rPr>
          <w:rFonts w:hint="eastAsia"/>
        </w:rPr>
        <w:t>B</w:t>
      </w:r>
      <w:r>
        <w:rPr>
          <w:rFonts w:hint="eastAsia"/>
        </w:rPr>
        <w:t>是降序。首先依次求出</w:t>
      </w:r>
      <w:r>
        <w:rPr>
          <w:rFonts w:hint="eastAsia"/>
        </w:rPr>
        <w:t>10000</w:t>
      </w:r>
      <w:r>
        <w:t>-A[i]</w:t>
      </w:r>
      <w:r>
        <w:rPr>
          <w:rFonts w:hint="eastAsia"/>
        </w:rPr>
        <w:t>的值，得到的这个新的数组其实就是降序排序了。在数组</w:t>
      </w:r>
      <w:r>
        <w:rPr>
          <w:rFonts w:hint="eastAsia"/>
        </w:rPr>
        <w:t>B</w:t>
      </w:r>
      <w:r>
        <w:rPr>
          <w:rFonts w:hint="eastAsia"/>
        </w:rPr>
        <w:t>中二分查找新数，如果查找到，则匹配成功，输出</w:t>
      </w:r>
      <w:r>
        <w:rPr>
          <w:rFonts w:hint="eastAsia"/>
        </w:rPr>
        <w:t>Y</w:t>
      </w:r>
      <w:r>
        <w:t>ES</w:t>
      </w:r>
      <w:r>
        <w:rPr>
          <w:rFonts w:hint="eastAsia"/>
        </w:rPr>
        <w:t>。</w:t>
      </w:r>
    </w:p>
    <w:p w:rsidR="000A067F" w:rsidRDefault="000A067F" w:rsidP="000A067F">
      <w:pPr>
        <w:pStyle w:val="a3"/>
        <w:ind w:firstLineChars="0" w:firstLine="0"/>
        <w:jc w:val="center"/>
      </w:pPr>
      <w:r>
        <w:object w:dxaOrig="5377" w:dyaOrig="6013" w14:anchorId="52A69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85pt;height:300.65pt" o:ole="">
            <v:imagedata r:id="rId16" o:title=""/>
          </v:shape>
          <o:OLEObject Type="Embed" ProgID="Visio.Drawing.15" ShapeID="_x0000_i1025" DrawAspect="Content" ObjectID="_1702797807" r:id="rId17"/>
        </w:object>
      </w:r>
    </w:p>
    <w:p w:rsidR="000A067F" w:rsidRDefault="000A067F" w:rsidP="000A067F">
      <w:pPr>
        <w:pStyle w:val="a3"/>
        <w:ind w:firstLineChars="0" w:firstLine="0"/>
        <w:jc w:val="center"/>
      </w:pPr>
      <w:r w:rsidRPr="00F47FA4">
        <w:rPr>
          <w:rFonts w:ascii="黑体" w:eastAsia="黑体" w:hAnsi="黑体"/>
          <w:sz w:val="21"/>
          <w:szCs w:val="21"/>
        </w:rPr>
        <w:t xml:space="preserve">图 </w:t>
      </w:r>
      <w:r>
        <w:rPr>
          <w:rFonts w:ascii="黑体" w:eastAsia="黑体" w:hAnsi="黑体" w:hint="eastAsia"/>
          <w:sz w:val="21"/>
          <w:szCs w:val="21"/>
        </w:rPr>
        <w:t>2</w:t>
      </w:r>
      <w:r w:rsidRPr="00F47FA4">
        <w:rPr>
          <w:rFonts w:ascii="黑体" w:eastAsia="黑体" w:hAnsi="黑体"/>
          <w:sz w:val="21"/>
          <w:szCs w:val="21"/>
        </w:rPr>
        <w:t>.</w:t>
      </w:r>
      <w:r>
        <w:rPr>
          <w:rFonts w:ascii="黑体" w:eastAsia="黑体" w:hAnsi="黑体" w:hint="eastAsia"/>
          <w:sz w:val="21"/>
          <w:szCs w:val="21"/>
        </w:rPr>
        <w:t>1</w:t>
      </w:r>
      <w:r w:rsidRPr="00F47FA4">
        <w:rPr>
          <w:rFonts w:ascii="黑体" w:eastAsia="黑体" w:hAnsi="黑体" w:hint="eastAsia"/>
          <w:sz w:val="21"/>
          <w:szCs w:val="21"/>
        </w:rPr>
        <w:t xml:space="preserve"> </w:t>
      </w:r>
      <w:r>
        <w:rPr>
          <w:rFonts w:ascii="黑体" w:eastAsia="黑体" w:hAnsi="黑体"/>
          <w:sz w:val="21"/>
          <w:szCs w:val="21"/>
        </w:rPr>
        <w:t>S</w:t>
      </w:r>
      <w:r>
        <w:rPr>
          <w:rFonts w:ascii="黑体" w:eastAsia="黑体" w:hAnsi="黑体" w:hint="eastAsia"/>
          <w:sz w:val="21"/>
          <w:szCs w:val="21"/>
        </w:rPr>
        <w:t>acrament</w:t>
      </w:r>
      <w:r>
        <w:rPr>
          <w:rFonts w:ascii="黑体" w:eastAsia="黑体" w:hAnsi="黑体"/>
          <w:sz w:val="21"/>
          <w:szCs w:val="21"/>
        </w:rPr>
        <w:t xml:space="preserve"> of the sum</w:t>
      </w:r>
      <w:r>
        <w:rPr>
          <w:rFonts w:ascii="黑体" w:eastAsia="黑体" w:hAnsi="黑体" w:hint="eastAsia"/>
          <w:sz w:val="21"/>
          <w:szCs w:val="21"/>
        </w:rPr>
        <w:t>流程图</w:t>
      </w:r>
    </w:p>
    <w:p w:rsidR="00DF110C" w:rsidRDefault="00DF110C" w:rsidP="00DF110C">
      <w:pPr>
        <w:pStyle w:val="2"/>
      </w:pPr>
      <w:bookmarkStart w:id="13" w:name="_Toc91261153"/>
      <w:r>
        <w:rPr>
          <w:rFonts w:hint="eastAsia"/>
        </w:rPr>
        <w:lastRenderedPageBreak/>
        <w:t>性能分析</w:t>
      </w:r>
      <w:bookmarkEnd w:id="13"/>
    </w:p>
    <w:p w:rsidR="0099095A" w:rsidRDefault="0099095A" w:rsidP="0099095A">
      <w:pPr>
        <w:pStyle w:val="a3"/>
        <w:ind w:firstLine="480"/>
      </w:pPr>
      <w:r>
        <w:rPr>
          <w:rFonts w:hint="eastAsia"/>
        </w:rPr>
        <w:t>两次循环读入数据，之后在一次</w:t>
      </w:r>
      <w:r>
        <w:rPr>
          <w:rFonts w:hint="eastAsia"/>
        </w:rPr>
        <w:t>for</w:t>
      </w:r>
      <w:r>
        <w:rPr>
          <w:rFonts w:hint="eastAsia"/>
        </w:rPr>
        <w:t>循环中执行二分查找，所以总时间复杂度应为</w:t>
      </w:r>
      <w:r>
        <w:rPr>
          <w:rFonts w:hint="eastAsia"/>
        </w:rPr>
        <w:t>O</w:t>
      </w:r>
      <w:r>
        <w:t>(nlogn)</w:t>
      </w:r>
      <w:r>
        <w:rPr>
          <w:rFonts w:hint="eastAsia"/>
        </w:rPr>
        <w:t>。</w:t>
      </w:r>
    </w:p>
    <w:p w:rsidR="0099095A" w:rsidRPr="0099095A" w:rsidRDefault="0099095A" w:rsidP="0099095A">
      <w:pPr>
        <w:pStyle w:val="a3"/>
        <w:ind w:firstLine="480"/>
      </w:pPr>
      <w:r>
        <w:rPr>
          <w:rFonts w:hint="eastAsia"/>
        </w:rPr>
        <w:t>所耗费空间仅两个数组的大小以及几个中间量。</w:t>
      </w:r>
    </w:p>
    <w:p w:rsidR="00DF110C" w:rsidRDefault="00DF110C" w:rsidP="00DF110C">
      <w:pPr>
        <w:pStyle w:val="2"/>
      </w:pPr>
      <w:bookmarkStart w:id="14" w:name="_Toc91261154"/>
      <w:r>
        <w:rPr>
          <w:rFonts w:hint="eastAsia"/>
        </w:rPr>
        <w:t>运行测试</w:t>
      </w:r>
      <w:bookmarkEnd w:id="14"/>
    </w:p>
    <w:p w:rsidR="002B1781" w:rsidRDefault="002B1781" w:rsidP="002B1781">
      <w:pPr>
        <w:pStyle w:val="a3"/>
        <w:ind w:firstLineChars="0" w:firstLine="0"/>
        <w:jc w:val="center"/>
      </w:pPr>
      <w:r>
        <w:rPr>
          <w:noProof/>
        </w:rPr>
        <w:drawing>
          <wp:inline distT="0" distB="0" distL="0" distR="0" wp14:anchorId="10087C2B" wp14:editId="30902A34">
            <wp:extent cx="716342" cy="1569856"/>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16342" cy="1569856"/>
                    </a:xfrm>
                    <a:prstGeom prst="rect">
                      <a:avLst/>
                    </a:prstGeom>
                  </pic:spPr>
                </pic:pic>
              </a:graphicData>
            </a:graphic>
          </wp:inline>
        </w:drawing>
      </w:r>
    </w:p>
    <w:p w:rsidR="002B1781" w:rsidRDefault="002B1781" w:rsidP="002B1781">
      <w:pPr>
        <w:pStyle w:val="a3"/>
        <w:ind w:firstLineChars="0" w:firstLine="0"/>
        <w:jc w:val="center"/>
        <w:rPr>
          <w:rFonts w:ascii="黑体" w:eastAsia="黑体" w:hAnsi="黑体"/>
          <w:sz w:val="21"/>
          <w:szCs w:val="21"/>
        </w:rPr>
      </w:pPr>
      <w:r w:rsidRPr="00F47FA4">
        <w:rPr>
          <w:rFonts w:ascii="黑体" w:eastAsia="黑体" w:hAnsi="黑体"/>
          <w:sz w:val="21"/>
          <w:szCs w:val="21"/>
        </w:rPr>
        <w:t xml:space="preserve">图 </w:t>
      </w:r>
      <w:r>
        <w:rPr>
          <w:rFonts w:ascii="黑体" w:eastAsia="黑体" w:hAnsi="黑体" w:hint="eastAsia"/>
          <w:sz w:val="21"/>
          <w:szCs w:val="21"/>
        </w:rPr>
        <w:t>2</w:t>
      </w:r>
      <w:r w:rsidRPr="00F47FA4">
        <w:rPr>
          <w:rFonts w:ascii="黑体" w:eastAsia="黑体" w:hAnsi="黑体"/>
          <w:sz w:val="21"/>
          <w:szCs w:val="21"/>
        </w:rPr>
        <w:t>.</w:t>
      </w:r>
      <w:r>
        <w:rPr>
          <w:rFonts w:ascii="黑体" w:eastAsia="黑体" w:hAnsi="黑体" w:hint="eastAsia"/>
          <w:sz w:val="21"/>
          <w:szCs w:val="21"/>
        </w:rPr>
        <w:t>2</w:t>
      </w:r>
      <w:r w:rsidRPr="00F47FA4">
        <w:rPr>
          <w:rFonts w:ascii="黑体" w:eastAsia="黑体" w:hAnsi="黑体" w:hint="eastAsia"/>
          <w:sz w:val="21"/>
          <w:szCs w:val="21"/>
        </w:rPr>
        <w:t xml:space="preserve"> </w:t>
      </w:r>
      <w:r>
        <w:rPr>
          <w:rFonts w:ascii="黑体" w:eastAsia="黑体" w:hAnsi="黑体"/>
          <w:sz w:val="21"/>
          <w:szCs w:val="21"/>
        </w:rPr>
        <w:t>S</w:t>
      </w:r>
      <w:r>
        <w:rPr>
          <w:rFonts w:ascii="黑体" w:eastAsia="黑体" w:hAnsi="黑体" w:hint="eastAsia"/>
          <w:sz w:val="21"/>
          <w:szCs w:val="21"/>
        </w:rPr>
        <w:t>acrament</w:t>
      </w:r>
      <w:r>
        <w:rPr>
          <w:rFonts w:ascii="黑体" w:eastAsia="黑体" w:hAnsi="黑体"/>
          <w:sz w:val="21"/>
          <w:szCs w:val="21"/>
        </w:rPr>
        <w:t xml:space="preserve"> of the sum</w:t>
      </w:r>
      <w:r>
        <w:rPr>
          <w:rFonts w:ascii="黑体" w:eastAsia="黑体" w:hAnsi="黑体" w:hint="eastAsia"/>
          <w:sz w:val="21"/>
          <w:szCs w:val="21"/>
        </w:rPr>
        <w:t>运行结果</w:t>
      </w:r>
    </w:p>
    <w:p w:rsidR="001F3E53" w:rsidRDefault="001F3E53" w:rsidP="002B1781">
      <w:pPr>
        <w:pStyle w:val="a3"/>
        <w:ind w:firstLineChars="0" w:firstLine="0"/>
        <w:jc w:val="center"/>
      </w:pPr>
      <w:r>
        <w:rPr>
          <w:noProof/>
        </w:rPr>
        <w:drawing>
          <wp:inline distT="0" distB="0" distL="0" distR="0" wp14:anchorId="3343DFB1" wp14:editId="0DF75AB3">
            <wp:extent cx="5615940" cy="132715"/>
            <wp:effectExtent l="0" t="0" r="381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5940" cy="132715"/>
                    </a:xfrm>
                    <a:prstGeom prst="rect">
                      <a:avLst/>
                    </a:prstGeom>
                  </pic:spPr>
                </pic:pic>
              </a:graphicData>
            </a:graphic>
          </wp:inline>
        </w:drawing>
      </w:r>
    </w:p>
    <w:p w:rsidR="001F3E53" w:rsidRPr="002B1781" w:rsidRDefault="001F3E53" w:rsidP="002B1781">
      <w:pPr>
        <w:pStyle w:val="a3"/>
        <w:ind w:firstLineChars="0" w:firstLine="0"/>
        <w:jc w:val="center"/>
      </w:pPr>
      <w:r w:rsidRPr="00F47FA4">
        <w:rPr>
          <w:rFonts w:ascii="黑体" w:eastAsia="黑体" w:hAnsi="黑体"/>
          <w:sz w:val="21"/>
          <w:szCs w:val="21"/>
        </w:rPr>
        <w:t xml:space="preserve">图 </w:t>
      </w:r>
      <w:r>
        <w:rPr>
          <w:rFonts w:ascii="黑体" w:eastAsia="黑体" w:hAnsi="黑体" w:hint="eastAsia"/>
          <w:sz w:val="21"/>
          <w:szCs w:val="21"/>
        </w:rPr>
        <w:t>2</w:t>
      </w:r>
      <w:r w:rsidRPr="00F47FA4">
        <w:rPr>
          <w:rFonts w:ascii="黑体" w:eastAsia="黑体" w:hAnsi="黑体"/>
          <w:sz w:val="21"/>
          <w:szCs w:val="21"/>
        </w:rPr>
        <w:t>.</w:t>
      </w:r>
      <w:r>
        <w:rPr>
          <w:rFonts w:ascii="黑体" w:eastAsia="黑体" w:hAnsi="黑体" w:hint="eastAsia"/>
          <w:sz w:val="21"/>
          <w:szCs w:val="21"/>
        </w:rPr>
        <w:t>3</w:t>
      </w:r>
      <w:r w:rsidRPr="00F47FA4">
        <w:rPr>
          <w:rFonts w:ascii="黑体" w:eastAsia="黑体" w:hAnsi="黑体" w:hint="eastAsia"/>
          <w:sz w:val="21"/>
          <w:szCs w:val="21"/>
        </w:rPr>
        <w:t xml:space="preserve"> </w:t>
      </w:r>
      <w:r>
        <w:rPr>
          <w:rFonts w:ascii="黑体" w:eastAsia="黑体" w:hAnsi="黑体"/>
          <w:sz w:val="21"/>
          <w:szCs w:val="21"/>
        </w:rPr>
        <w:t>POJ</w:t>
      </w:r>
      <w:r>
        <w:rPr>
          <w:rFonts w:ascii="黑体" w:eastAsia="黑体" w:hAnsi="黑体" w:hint="eastAsia"/>
          <w:sz w:val="21"/>
          <w:szCs w:val="21"/>
        </w:rPr>
        <w:t>运行结果</w:t>
      </w:r>
    </w:p>
    <w:p w:rsidR="00DF110C" w:rsidRDefault="00DF110C" w:rsidP="00DF110C">
      <w:pPr>
        <w:pStyle w:val="10"/>
        <w:pageBreakBefore w:val="0"/>
        <w:numPr>
          <w:ilvl w:val="0"/>
          <w:numId w:val="10"/>
        </w:numPr>
        <w:jc w:val="left"/>
      </w:pPr>
      <w:bookmarkStart w:id="15" w:name="_Toc91261155"/>
      <w:r>
        <w:rPr>
          <w:rFonts w:hint="eastAsia"/>
        </w:rPr>
        <w:t>1088</w:t>
      </w:r>
      <w:r>
        <w:rPr>
          <w:rFonts w:hint="eastAsia"/>
        </w:rPr>
        <w:t>解题报告</w:t>
      </w:r>
      <w:bookmarkEnd w:id="15"/>
    </w:p>
    <w:p w:rsidR="00DF110C" w:rsidRDefault="00DF110C" w:rsidP="00DF110C">
      <w:pPr>
        <w:pStyle w:val="2"/>
      </w:pPr>
      <w:bookmarkStart w:id="16" w:name="_Toc91261156"/>
      <w:r>
        <w:rPr>
          <w:rFonts w:hint="eastAsia"/>
        </w:rPr>
        <w:t>题目分析</w:t>
      </w:r>
      <w:bookmarkEnd w:id="16"/>
    </w:p>
    <w:p w:rsidR="00E805A5" w:rsidRDefault="00E805A5" w:rsidP="00E805A5">
      <w:pPr>
        <w:pStyle w:val="a3"/>
        <w:ind w:firstLine="480"/>
      </w:pPr>
      <w:r>
        <w:rPr>
          <w:rFonts w:hint="eastAsia"/>
        </w:rPr>
        <w:t>输入一个矩阵</w:t>
      </w:r>
      <w:r w:rsidR="00721AFB">
        <w:rPr>
          <w:rFonts w:hint="eastAsia"/>
        </w:rPr>
        <w:t>，每个数表示一块地区的高度，只能从大到小经过矩阵，求所经最长连续序列。</w:t>
      </w:r>
    </w:p>
    <w:p w:rsidR="00721AFB" w:rsidRDefault="00721AFB" w:rsidP="00E805A5">
      <w:pPr>
        <w:pStyle w:val="a3"/>
        <w:ind w:firstLine="480"/>
      </w:pPr>
      <w:r>
        <w:rPr>
          <w:rFonts w:hint="eastAsia"/>
        </w:rPr>
        <w:t>很</w:t>
      </w:r>
      <w:r w:rsidR="004C049E">
        <w:rPr>
          <w:rFonts w:hint="eastAsia"/>
        </w:rPr>
        <w:t>典型</w:t>
      </w:r>
      <w:r>
        <w:rPr>
          <w:rFonts w:hint="eastAsia"/>
        </w:rPr>
        <w:t>的动态规划</w:t>
      </w:r>
      <w:r w:rsidR="004C049E">
        <w:rPr>
          <w:rFonts w:hint="eastAsia"/>
        </w:rPr>
        <w:t>+</w:t>
      </w:r>
      <w:r w:rsidR="004C049E">
        <w:rPr>
          <w:rFonts w:hint="eastAsia"/>
        </w:rPr>
        <w:t>搜索</w:t>
      </w:r>
      <w:r>
        <w:rPr>
          <w:rFonts w:hint="eastAsia"/>
        </w:rPr>
        <w:t>问题，对矩阵进行遍历，求出每个点作为起始点的最长序列，不断更新最长序列值，最后便可得到整个矩阵的最长序列。</w:t>
      </w:r>
    </w:p>
    <w:p w:rsidR="00721AFB" w:rsidRDefault="00721AFB" w:rsidP="00721AFB">
      <w:pPr>
        <w:pStyle w:val="2"/>
      </w:pPr>
      <w:bookmarkStart w:id="17" w:name="_Toc91261157"/>
      <w:r>
        <w:rPr>
          <w:rFonts w:hint="eastAsia"/>
        </w:rPr>
        <w:t>算法设计</w:t>
      </w:r>
      <w:bookmarkEnd w:id="17"/>
    </w:p>
    <w:p w:rsidR="00721AFB" w:rsidRDefault="00284BB7" w:rsidP="00E805A5">
      <w:pPr>
        <w:pStyle w:val="a3"/>
        <w:ind w:firstLine="480"/>
      </w:pPr>
      <w:r>
        <w:rPr>
          <w:rFonts w:hint="eastAsia"/>
        </w:rPr>
        <w:t>重点在于对递归函数的设计，遍历到某个点时，搜索它上下左右四个点是否小于</w:t>
      </w:r>
      <w:r>
        <w:rPr>
          <w:rFonts w:hint="eastAsia"/>
        </w:rPr>
        <w:lastRenderedPageBreak/>
        <w:t>该点（递归调用上下左右四个位置），持续递归；递归结束后返回的值为上下左右四个位置的最大值，然后将最大值</w:t>
      </w:r>
      <w:r>
        <w:rPr>
          <w:rFonts w:hint="eastAsia"/>
        </w:rPr>
        <w:t>+1</w:t>
      </w:r>
      <w:r>
        <w:rPr>
          <w:rFonts w:hint="eastAsia"/>
        </w:rPr>
        <w:t>便可记为当前点的最长序列值，记录到某个存储数组之中；在矩阵所有点都经历递归之后，便能在存储数组中找到最长序列，即为所求的“滑着最刺激的的滑坡”。</w:t>
      </w:r>
    </w:p>
    <w:p w:rsidR="00A7332A" w:rsidRDefault="00A7332A" w:rsidP="00A7332A">
      <w:pPr>
        <w:pStyle w:val="a3"/>
        <w:ind w:firstLineChars="0" w:firstLine="0"/>
        <w:jc w:val="center"/>
      </w:pPr>
      <w:r>
        <w:object w:dxaOrig="4332" w:dyaOrig="3457" w14:anchorId="4CD09A3F">
          <v:shape id="_x0000_i1026" type="#_x0000_t75" style="width:216.6pt;height:172.85pt" o:ole="">
            <v:imagedata r:id="rId20" o:title=""/>
          </v:shape>
          <o:OLEObject Type="Embed" ProgID="Visio.Drawing.15" ShapeID="_x0000_i1026" DrawAspect="Content" ObjectID="_1702797808" r:id="rId21"/>
        </w:object>
      </w:r>
    </w:p>
    <w:p w:rsidR="00A7332A" w:rsidRPr="00E805A5" w:rsidRDefault="00A7332A" w:rsidP="00A7332A">
      <w:pPr>
        <w:pStyle w:val="a3"/>
        <w:ind w:firstLineChars="0" w:firstLine="0"/>
        <w:jc w:val="center"/>
      </w:pPr>
      <w:r w:rsidRPr="00F47FA4">
        <w:rPr>
          <w:rFonts w:ascii="黑体" w:eastAsia="黑体" w:hAnsi="黑体"/>
          <w:sz w:val="21"/>
          <w:szCs w:val="21"/>
        </w:rPr>
        <w:t xml:space="preserve">图 </w:t>
      </w:r>
      <w:r>
        <w:rPr>
          <w:rFonts w:ascii="黑体" w:eastAsia="黑体" w:hAnsi="黑体" w:hint="eastAsia"/>
          <w:sz w:val="21"/>
          <w:szCs w:val="21"/>
        </w:rPr>
        <w:t>3</w:t>
      </w:r>
      <w:r w:rsidRPr="00F47FA4">
        <w:rPr>
          <w:rFonts w:ascii="黑体" w:eastAsia="黑体" w:hAnsi="黑体"/>
          <w:sz w:val="21"/>
          <w:szCs w:val="21"/>
        </w:rPr>
        <w:t>.</w:t>
      </w:r>
      <w:r>
        <w:rPr>
          <w:rFonts w:ascii="黑体" w:eastAsia="黑体" w:hAnsi="黑体" w:hint="eastAsia"/>
          <w:sz w:val="21"/>
          <w:szCs w:val="21"/>
        </w:rPr>
        <w:t>1</w:t>
      </w:r>
      <w:r w:rsidRPr="00F47FA4">
        <w:rPr>
          <w:rFonts w:ascii="黑体" w:eastAsia="黑体" w:hAnsi="黑体" w:hint="eastAsia"/>
          <w:sz w:val="21"/>
          <w:szCs w:val="21"/>
        </w:rPr>
        <w:t xml:space="preserve"> </w:t>
      </w:r>
      <w:r>
        <w:rPr>
          <w:rFonts w:ascii="黑体" w:eastAsia="黑体" w:hAnsi="黑体" w:hint="eastAsia"/>
          <w:sz w:val="21"/>
          <w:szCs w:val="21"/>
        </w:rPr>
        <w:t>滑雪流程图</w:t>
      </w:r>
    </w:p>
    <w:p w:rsidR="00DF110C" w:rsidRDefault="00DF110C" w:rsidP="00DF110C">
      <w:pPr>
        <w:pStyle w:val="2"/>
      </w:pPr>
      <w:bookmarkStart w:id="18" w:name="_Toc91261158"/>
      <w:r>
        <w:rPr>
          <w:rFonts w:hint="eastAsia"/>
        </w:rPr>
        <w:t>性能分析</w:t>
      </w:r>
      <w:bookmarkEnd w:id="18"/>
    </w:p>
    <w:p w:rsidR="00F655FB" w:rsidRPr="00F655FB" w:rsidRDefault="00F655FB" w:rsidP="00F655FB">
      <w:pPr>
        <w:pStyle w:val="a3"/>
        <w:ind w:firstLine="480"/>
      </w:pPr>
      <w:r>
        <w:rPr>
          <w:rFonts w:hint="eastAsia"/>
        </w:rPr>
        <w:t>算法所耗费的时间与空间主要都在于递归中，一次递归中需要再进行四次递归，同时每次递归都需要存储当前</w:t>
      </w:r>
      <w:r>
        <w:rPr>
          <w:rFonts w:hint="eastAsia"/>
        </w:rPr>
        <w:t>x</w:t>
      </w:r>
      <w:r>
        <w:rPr>
          <w:rFonts w:hint="eastAsia"/>
        </w:rPr>
        <w:t>、</w:t>
      </w:r>
      <w:r>
        <w:rPr>
          <w:rFonts w:hint="eastAsia"/>
        </w:rPr>
        <w:t>y</w:t>
      </w:r>
      <w:r>
        <w:rPr>
          <w:rFonts w:hint="eastAsia"/>
        </w:rPr>
        <w:t>值以及已有序列长度。但是由于测试例给出的矩阵并不大，所以运行时间并不长。</w:t>
      </w:r>
    </w:p>
    <w:p w:rsidR="00DF110C" w:rsidRDefault="00DF110C" w:rsidP="00DF110C">
      <w:pPr>
        <w:pStyle w:val="2"/>
      </w:pPr>
      <w:bookmarkStart w:id="19" w:name="_Toc91261159"/>
      <w:r>
        <w:rPr>
          <w:rFonts w:hint="eastAsia"/>
        </w:rPr>
        <w:t>运行测试</w:t>
      </w:r>
      <w:bookmarkEnd w:id="19"/>
    </w:p>
    <w:p w:rsidR="00DF110C" w:rsidRDefault="00F1672C" w:rsidP="003A0AA8">
      <w:pPr>
        <w:pStyle w:val="a3"/>
        <w:ind w:firstLineChars="0" w:firstLine="0"/>
        <w:rPr>
          <w:noProof/>
        </w:rPr>
      </w:pPr>
      <w:r>
        <w:rPr>
          <w:noProof/>
        </w:rPr>
        <mc:AlternateContent>
          <mc:Choice Requires="wps">
            <w:drawing>
              <wp:anchor distT="45720" distB="45720" distL="114300" distR="114300" simplePos="0" relativeHeight="251667456" behindDoc="0" locked="0" layoutInCell="1" allowOverlap="1" wp14:anchorId="795FCE9C" wp14:editId="735184D3">
                <wp:simplePos x="0" y="0"/>
                <wp:positionH relativeFrom="column">
                  <wp:posOffset>2883535</wp:posOffset>
                </wp:positionH>
                <wp:positionV relativeFrom="paragraph">
                  <wp:posOffset>64135</wp:posOffset>
                </wp:positionV>
                <wp:extent cx="2360930" cy="1783080"/>
                <wp:effectExtent l="0" t="0" r="1270" b="762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83080"/>
                        </a:xfrm>
                        <a:prstGeom prst="rect">
                          <a:avLst/>
                        </a:prstGeom>
                        <a:solidFill>
                          <a:srgbClr val="FFFFFF"/>
                        </a:solidFill>
                        <a:ln w="9525">
                          <a:noFill/>
                          <a:miter lim="800000"/>
                          <a:headEnd/>
                          <a:tailEnd/>
                        </a:ln>
                      </wps:spPr>
                      <wps:txbx>
                        <w:txbxContent>
                          <w:p w:rsidR="006F42BE" w:rsidRDefault="006F42BE" w:rsidP="00AE1D5D">
                            <w:pPr>
                              <w:jc w:val="center"/>
                            </w:pPr>
                            <w:r>
                              <w:rPr>
                                <w:noProof/>
                              </w:rPr>
                              <w:drawing>
                                <wp:inline distT="0" distB="0" distL="0" distR="0" wp14:anchorId="0049C39E" wp14:editId="3948F695">
                                  <wp:extent cx="1095241" cy="119634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05349" cy="1207381"/>
                                          </a:xfrm>
                                          <a:prstGeom prst="rect">
                                            <a:avLst/>
                                          </a:prstGeom>
                                        </pic:spPr>
                                      </pic:pic>
                                    </a:graphicData>
                                  </a:graphic>
                                </wp:inline>
                              </w:drawing>
                            </w:r>
                          </w:p>
                          <w:p w:rsidR="006F42BE" w:rsidRDefault="006F42BE" w:rsidP="00AE1D5D">
                            <w:pPr>
                              <w:jc w:val="center"/>
                            </w:pPr>
                            <w:r w:rsidRPr="00F47FA4">
                              <w:rPr>
                                <w:rFonts w:ascii="黑体" w:eastAsia="黑体" w:hAnsi="黑体"/>
                                <w:sz w:val="21"/>
                                <w:szCs w:val="21"/>
                              </w:rPr>
                              <w:t xml:space="preserve">图 </w:t>
                            </w:r>
                            <w:r>
                              <w:rPr>
                                <w:rFonts w:ascii="黑体" w:eastAsia="黑体" w:hAnsi="黑体"/>
                                <w:sz w:val="21"/>
                                <w:szCs w:val="21"/>
                              </w:rPr>
                              <w:t>3</w:t>
                            </w:r>
                            <w:r w:rsidRPr="00F47FA4">
                              <w:rPr>
                                <w:rFonts w:ascii="黑体" w:eastAsia="黑体" w:hAnsi="黑体"/>
                                <w:sz w:val="21"/>
                                <w:szCs w:val="21"/>
                              </w:rPr>
                              <w:t>.</w:t>
                            </w:r>
                            <w:r>
                              <w:rPr>
                                <w:rFonts w:ascii="黑体" w:eastAsia="黑体" w:hAnsi="黑体"/>
                                <w:sz w:val="21"/>
                                <w:szCs w:val="21"/>
                              </w:rPr>
                              <w:t>3</w:t>
                            </w:r>
                            <w:r w:rsidRPr="00F47FA4">
                              <w:rPr>
                                <w:rFonts w:ascii="黑体" w:eastAsia="黑体" w:hAnsi="黑体" w:hint="eastAsia"/>
                                <w:sz w:val="21"/>
                                <w:szCs w:val="21"/>
                              </w:rPr>
                              <w:t xml:space="preserve"> </w:t>
                            </w:r>
                            <w:r>
                              <w:rPr>
                                <w:rFonts w:ascii="黑体" w:eastAsia="黑体" w:hAnsi="黑体"/>
                                <w:sz w:val="21"/>
                                <w:szCs w:val="21"/>
                              </w:rPr>
                              <w:t>滑雪</w:t>
                            </w:r>
                            <w:r>
                              <w:rPr>
                                <w:rFonts w:ascii="黑体" w:eastAsia="黑体" w:hAnsi="黑体" w:hint="eastAsia"/>
                                <w:sz w:val="21"/>
                                <w:szCs w:val="21"/>
                              </w:rPr>
                              <w:t>运行结果</w:t>
                            </w:r>
                            <w:r>
                              <w:rPr>
                                <w:rFonts w:ascii="黑体" w:eastAsia="黑体" w:hAnsi="黑体"/>
                                <w:sz w:val="21"/>
                                <w:szCs w:val="21"/>
                              </w:rPr>
                              <w:t>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95FCE9C" id="文本框 2" o:spid="_x0000_s1029" type="#_x0000_t202" style="position:absolute;left:0;text-align:left;margin-left:227.05pt;margin-top:5.05pt;width:185.9pt;height:140.4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" stroked="f">
                <v:textbox>
                  <w:txbxContent>
                    <w:p w:rsidR="006F42BE" w:rsidRDefault="006F42BE" w:rsidP="00AE1D5D">
                      <w:pPr>
                        <w:jc w:val="center"/>
                      </w:pPr>
                      <w:r>
                        <w:rPr>
                          <w:noProof/>
                        </w:rPr>
                        <w:drawing>
                          <wp:inline distT="0" distB="0" distL="0" distR="0" wp14:anchorId="0049C39E" wp14:editId="3948F695">
                            <wp:extent cx="1095241" cy="119634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05349" cy="1207381"/>
                                    </a:xfrm>
                                    <a:prstGeom prst="rect">
                                      <a:avLst/>
                                    </a:prstGeom>
                                  </pic:spPr>
                                </pic:pic>
                              </a:graphicData>
                            </a:graphic>
                          </wp:inline>
                        </w:drawing>
                      </w:r>
                    </w:p>
                    <w:p w:rsidR="006F42BE" w:rsidRDefault="006F42BE" w:rsidP="00AE1D5D">
                      <w:pPr>
                        <w:jc w:val="center"/>
                      </w:pPr>
                      <w:r w:rsidRPr="00F47FA4">
                        <w:rPr>
                          <w:rFonts w:ascii="黑体" w:eastAsia="黑体" w:hAnsi="黑体"/>
                          <w:sz w:val="21"/>
                          <w:szCs w:val="21"/>
                        </w:rPr>
                        <w:t xml:space="preserve">图 </w:t>
                      </w:r>
                      <w:r>
                        <w:rPr>
                          <w:rFonts w:ascii="黑体" w:eastAsia="黑体" w:hAnsi="黑体"/>
                          <w:sz w:val="21"/>
                          <w:szCs w:val="21"/>
                        </w:rPr>
                        <w:t>3</w:t>
                      </w:r>
                      <w:r w:rsidRPr="00F47FA4">
                        <w:rPr>
                          <w:rFonts w:ascii="黑体" w:eastAsia="黑体" w:hAnsi="黑体"/>
                          <w:sz w:val="21"/>
                          <w:szCs w:val="21"/>
                        </w:rPr>
                        <w:t>.</w:t>
                      </w:r>
                      <w:r>
                        <w:rPr>
                          <w:rFonts w:ascii="黑体" w:eastAsia="黑体" w:hAnsi="黑体"/>
                          <w:sz w:val="21"/>
                          <w:szCs w:val="21"/>
                        </w:rPr>
                        <w:t>3</w:t>
                      </w:r>
                      <w:r w:rsidRPr="00F47FA4">
                        <w:rPr>
                          <w:rFonts w:ascii="黑体" w:eastAsia="黑体" w:hAnsi="黑体" w:hint="eastAsia"/>
                          <w:sz w:val="21"/>
                          <w:szCs w:val="21"/>
                        </w:rPr>
                        <w:t xml:space="preserve"> </w:t>
                      </w:r>
                      <w:r>
                        <w:rPr>
                          <w:rFonts w:ascii="黑体" w:eastAsia="黑体" w:hAnsi="黑体"/>
                          <w:sz w:val="21"/>
                          <w:szCs w:val="21"/>
                        </w:rPr>
                        <w:t>滑雪</w:t>
                      </w:r>
                      <w:r>
                        <w:rPr>
                          <w:rFonts w:ascii="黑体" w:eastAsia="黑体" w:hAnsi="黑体" w:hint="eastAsia"/>
                          <w:sz w:val="21"/>
                          <w:szCs w:val="21"/>
                        </w:rPr>
                        <w:t>运行结果</w:t>
                      </w:r>
                      <w:r>
                        <w:rPr>
                          <w:rFonts w:ascii="黑体" w:eastAsia="黑体" w:hAnsi="黑体"/>
                          <w:sz w:val="21"/>
                          <w:szCs w:val="21"/>
                        </w:rPr>
                        <w:t>2</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6B4227EF" wp14:editId="1F8A6D20">
                <wp:simplePos x="0" y="0"/>
                <wp:positionH relativeFrom="column">
                  <wp:posOffset>528955</wp:posOffset>
                </wp:positionH>
                <wp:positionV relativeFrom="paragraph">
                  <wp:posOffset>64135</wp:posOffset>
                </wp:positionV>
                <wp:extent cx="2415540" cy="1790700"/>
                <wp:effectExtent l="0" t="0" r="381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540" cy="1790700"/>
                        </a:xfrm>
                        <a:prstGeom prst="rect">
                          <a:avLst/>
                        </a:prstGeom>
                        <a:solidFill>
                          <a:srgbClr val="FFFFFF"/>
                        </a:solidFill>
                        <a:ln w="9525">
                          <a:noFill/>
                          <a:miter lim="800000"/>
                          <a:headEnd/>
                          <a:tailEnd/>
                        </a:ln>
                      </wps:spPr>
                      <wps:txbx>
                        <w:txbxContent>
                          <w:p w:rsidR="006F42BE" w:rsidRDefault="006F42BE" w:rsidP="00AE1D5D">
                            <w:pPr>
                              <w:jc w:val="center"/>
                            </w:pPr>
                            <w:r>
                              <w:rPr>
                                <w:noProof/>
                              </w:rPr>
                              <w:drawing>
                                <wp:inline distT="0" distB="0" distL="0" distR="0" wp14:anchorId="6C8A60FB" wp14:editId="73A34D00">
                                  <wp:extent cx="1234440" cy="1261670"/>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38832" cy="1266159"/>
                                          </a:xfrm>
                                          <a:prstGeom prst="rect">
                                            <a:avLst/>
                                          </a:prstGeom>
                                        </pic:spPr>
                                      </pic:pic>
                                    </a:graphicData>
                                  </a:graphic>
                                </wp:inline>
                              </w:drawing>
                            </w:r>
                          </w:p>
                          <w:p w:rsidR="006F42BE" w:rsidRDefault="006F42BE" w:rsidP="00AE1D5D">
                            <w:pPr>
                              <w:jc w:val="center"/>
                            </w:pPr>
                            <w:r w:rsidRPr="00F47FA4">
                              <w:rPr>
                                <w:rFonts w:ascii="黑体" w:eastAsia="黑体" w:hAnsi="黑体"/>
                                <w:sz w:val="21"/>
                                <w:szCs w:val="21"/>
                              </w:rPr>
                              <w:t xml:space="preserve">图 </w:t>
                            </w:r>
                            <w:r>
                              <w:rPr>
                                <w:rFonts w:ascii="黑体" w:eastAsia="黑体" w:hAnsi="黑体"/>
                                <w:sz w:val="21"/>
                                <w:szCs w:val="21"/>
                              </w:rPr>
                              <w:t>3</w:t>
                            </w:r>
                            <w:r w:rsidRPr="00F47FA4">
                              <w:rPr>
                                <w:rFonts w:ascii="黑体" w:eastAsia="黑体" w:hAnsi="黑体"/>
                                <w:sz w:val="21"/>
                                <w:szCs w:val="21"/>
                              </w:rPr>
                              <w:t>.</w:t>
                            </w:r>
                            <w:r>
                              <w:rPr>
                                <w:rFonts w:ascii="黑体" w:eastAsia="黑体" w:hAnsi="黑体"/>
                                <w:sz w:val="21"/>
                                <w:szCs w:val="21"/>
                              </w:rPr>
                              <w:t>2</w:t>
                            </w:r>
                            <w:r w:rsidRPr="00F47FA4">
                              <w:rPr>
                                <w:rFonts w:ascii="黑体" w:eastAsia="黑体" w:hAnsi="黑体" w:hint="eastAsia"/>
                                <w:sz w:val="21"/>
                                <w:szCs w:val="21"/>
                              </w:rPr>
                              <w:t xml:space="preserve"> </w:t>
                            </w:r>
                            <w:r>
                              <w:rPr>
                                <w:rFonts w:ascii="黑体" w:eastAsia="黑体" w:hAnsi="黑体"/>
                                <w:sz w:val="21"/>
                                <w:szCs w:val="21"/>
                              </w:rPr>
                              <w:t>滑雪</w:t>
                            </w:r>
                            <w:r>
                              <w:rPr>
                                <w:rFonts w:ascii="黑体" w:eastAsia="黑体" w:hAnsi="黑体" w:hint="eastAsia"/>
                                <w:sz w:val="21"/>
                                <w:szCs w:val="21"/>
                              </w:rPr>
                              <w:t>运行结果1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4227EF" id="_x0000_s1030" type="#_x0000_t202" style="position:absolute;left:0;text-align:left;margin-left:41.65pt;margin-top:5.05pt;width:190.2pt;height:14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" stroked="f">
                <v:textbox>
                  <w:txbxContent>
                    <w:p w:rsidR="006F42BE" w:rsidRDefault="006F42BE" w:rsidP="00AE1D5D">
                      <w:pPr>
                        <w:jc w:val="center"/>
                      </w:pPr>
                      <w:r>
                        <w:rPr>
                          <w:noProof/>
                        </w:rPr>
                        <w:drawing>
                          <wp:inline distT="0" distB="0" distL="0" distR="0" wp14:anchorId="6C8A60FB" wp14:editId="73A34D00">
                            <wp:extent cx="1234440" cy="1261670"/>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38832" cy="1266159"/>
                                    </a:xfrm>
                                    <a:prstGeom prst="rect">
                                      <a:avLst/>
                                    </a:prstGeom>
                                  </pic:spPr>
                                </pic:pic>
                              </a:graphicData>
                            </a:graphic>
                          </wp:inline>
                        </w:drawing>
                      </w:r>
                    </w:p>
                    <w:p w:rsidR="006F42BE" w:rsidRDefault="006F42BE" w:rsidP="00AE1D5D">
                      <w:pPr>
                        <w:jc w:val="center"/>
                      </w:pPr>
                      <w:r w:rsidRPr="00F47FA4">
                        <w:rPr>
                          <w:rFonts w:ascii="黑体" w:eastAsia="黑体" w:hAnsi="黑体"/>
                          <w:sz w:val="21"/>
                          <w:szCs w:val="21"/>
                        </w:rPr>
                        <w:t xml:space="preserve">图 </w:t>
                      </w:r>
                      <w:r>
                        <w:rPr>
                          <w:rFonts w:ascii="黑体" w:eastAsia="黑体" w:hAnsi="黑体"/>
                          <w:sz w:val="21"/>
                          <w:szCs w:val="21"/>
                        </w:rPr>
                        <w:t>3</w:t>
                      </w:r>
                      <w:r w:rsidRPr="00F47FA4">
                        <w:rPr>
                          <w:rFonts w:ascii="黑体" w:eastAsia="黑体" w:hAnsi="黑体"/>
                          <w:sz w:val="21"/>
                          <w:szCs w:val="21"/>
                        </w:rPr>
                        <w:t>.</w:t>
                      </w:r>
                      <w:r>
                        <w:rPr>
                          <w:rFonts w:ascii="黑体" w:eastAsia="黑体" w:hAnsi="黑体"/>
                          <w:sz w:val="21"/>
                          <w:szCs w:val="21"/>
                        </w:rPr>
                        <w:t>2</w:t>
                      </w:r>
                      <w:r w:rsidRPr="00F47FA4">
                        <w:rPr>
                          <w:rFonts w:ascii="黑体" w:eastAsia="黑体" w:hAnsi="黑体" w:hint="eastAsia"/>
                          <w:sz w:val="21"/>
                          <w:szCs w:val="21"/>
                        </w:rPr>
                        <w:t xml:space="preserve"> </w:t>
                      </w:r>
                      <w:r>
                        <w:rPr>
                          <w:rFonts w:ascii="黑体" w:eastAsia="黑体" w:hAnsi="黑体"/>
                          <w:sz w:val="21"/>
                          <w:szCs w:val="21"/>
                        </w:rPr>
                        <w:t>滑雪</w:t>
                      </w:r>
                      <w:r>
                        <w:rPr>
                          <w:rFonts w:ascii="黑体" w:eastAsia="黑体" w:hAnsi="黑体" w:hint="eastAsia"/>
                          <w:sz w:val="21"/>
                          <w:szCs w:val="21"/>
                        </w:rPr>
                        <w:t>运行结果1</w:t>
                      </w:r>
                    </w:p>
                  </w:txbxContent>
                </v:textbox>
                <w10:wrap type="square"/>
              </v:shape>
            </w:pict>
          </mc:Fallback>
        </mc:AlternateContent>
      </w:r>
      <w:r w:rsidR="003A0AA8" w:rsidRPr="003A0AA8">
        <w:rPr>
          <w:noProof/>
        </w:rPr>
        <w:t xml:space="preserve"> </w:t>
      </w:r>
    </w:p>
    <w:p w:rsidR="00AE1D5D" w:rsidRDefault="00AE1D5D" w:rsidP="003A0AA8">
      <w:pPr>
        <w:pStyle w:val="a3"/>
        <w:ind w:firstLineChars="0" w:firstLine="0"/>
      </w:pPr>
    </w:p>
    <w:p w:rsidR="00AE1D5D" w:rsidRDefault="00AE1D5D" w:rsidP="003A0AA8">
      <w:pPr>
        <w:pStyle w:val="a3"/>
        <w:ind w:firstLineChars="0" w:firstLine="0"/>
      </w:pPr>
    </w:p>
    <w:p w:rsidR="00AE1D5D" w:rsidRDefault="00AE1D5D" w:rsidP="003A0AA8">
      <w:pPr>
        <w:pStyle w:val="a3"/>
        <w:ind w:firstLineChars="0" w:firstLine="0"/>
      </w:pPr>
    </w:p>
    <w:p w:rsidR="00AE1D5D" w:rsidRDefault="00AE1D5D" w:rsidP="003A0AA8">
      <w:pPr>
        <w:pStyle w:val="a3"/>
        <w:ind w:firstLineChars="0" w:firstLine="0"/>
      </w:pPr>
    </w:p>
    <w:p w:rsidR="00AE1D5D" w:rsidRDefault="00AE1D5D" w:rsidP="003A0AA8">
      <w:pPr>
        <w:pStyle w:val="a3"/>
        <w:ind w:firstLineChars="0" w:firstLine="0"/>
      </w:pPr>
    </w:p>
    <w:p w:rsidR="00AE1D5D" w:rsidRDefault="001F3E53" w:rsidP="003A0AA8">
      <w:pPr>
        <w:pStyle w:val="a3"/>
        <w:ind w:firstLineChars="0" w:firstLine="0"/>
      </w:pPr>
      <w:r>
        <w:rPr>
          <w:noProof/>
        </w:rPr>
        <w:drawing>
          <wp:inline distT="0" distB="0" distL="0" distR="0" wp14:anchorId="01E9B7D5" wp14:editId="2C8C719E">
            <wp:extent cx="5615940" cy="71755"/>
            <wp:effectExtent l="0" t="0" r="381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5940" cy="71755"/>
                    </a:xfrm>
                    <a:prstGeom prst="rect">
                      <a:avLst/>
                    </a:prstGeom>
                  </pic:spPr>
                </pic:pic>
              </a:graphicData>
            </a:graphic>
          </wp:inline>
        </w:drawing>
      </w:r>
    </w:p>
    <w:p w:rsidR="001F3E53" w:rsidRDefault="001F3E53" w:rsidP="001F3E53">
      <w:pPr>
        <w:pStyle w:val="a3"/>
        <w:ind w:firstLineChars="0" w:firstLine="0"/>
        <w:jc w:val="center"/>
      </w:pPr>
      <w:r w:rsidRPr="00F47FA4">
        <w:rPr>
          <w:rFonts w:ascii="黑体" w:eastAsia="黑体" w:hAnsi="黑体"/>
          <w:sz w:val="21"/>
          <w:szCs w:val="21"/>
        </w:rPr>
        <w:lastRenderedPageBreak/>
        <w:t xml:space="preserve">图 </w:t>
      </w:r>
      <w:r>
        <w:rPr>
          <w:rFonts w:ascii="黑体" w:eastAsia="黑体" w:hAnsi="黑体" w:hint="eastAsia"/>
          <w:sz w:val="21"/>
          <w:szCs w:val="21"/>
        </w:rPr>
        <w:t>3</w:t>
      </w:r>
      <w:r w:rsidRPr="00F47FA4">
        <w:rPr>
          <w:rFonts w:ascii="黑体" w:eastAsia="黑体" w:hAnsi="黑体"/>
          <w:sz w:val="21"/>
          <w:szCs w:val="21"/>
        </w:rPr>
        <w:t>.</w:t>
      </w:r>
      <w:r>
        <w:rPr>
          <w:rFonts w:ascii="黑体" w:eastAsia="黑体" w:hAnsi="黑体" w:hint="eastAsia"/>
          <w:sz w:val="21"/>
          <w:szCs w:val="21"/>
        </w:rPr>
        <w:t>4</w:t>
      </w:r>
      <w:r w:rsidRPr="00F47FA4">
        <w:rPr>
          <w:rFonts w:ascii="黑体" w:eastAsia="黑体" w:hAnsi="黑体" w:hint="eastAsia"/>
          <w:sz w:val="21"/>
          <w:szCs w:val="21"/>
        </w:rPr>
        <w:t xml:space="preserve"> </w:t>
      </w:r>
      <w:r>
        <w:rPr>
          <w:rFonts w:ascii="黑体" w:eastAsia="黑体" w:hAnsi="黑体"/>
          <w:sz w:val="21"/>
          <w:szCs w:val="21"/>
        </w:rPr>
        <w:t>POJ</w:t>
      </w:r>
      <w:r>
        <w:rPr>
          <w:rFonts w:ascii="黑体" w:eastAsia="黑体" w:hAnsi="黑体" w:hint="eastAsia"/>
          <w:sz w:val="21"/>
          <w:szCs w:val="21"/>
        </w:rPr>
        <w:t>运行结果</w:t>
      </w:r>
    </w:p>
    <w:p w:rsidR="00AE1D5D" w:rsidRDefault="00AE1D5D" w:rsidP="00AE1D5D">
      <w:pPr>
        <w:pStyle w:val="10"/>
        <w:pageBreakBefore w:val="0"/>
        <w:numPr>
          <w:ilvl w:val="0"/>
          <w:numId w:val="10"/>
        </w:numPr>
        <w:jc w:val="left"/>
      </w:pPr>
      <w:bookmarkStart w:id="20" w:name="_Toc91261160"/>
      <w:r>
        <w:rPr>
          <w:rFonts w:hint="eastAsia"/>
        </w:rPr>
        <w:t>1328</w:t>
      </w:r>
      <w:r>
        <w:rPr>
          <w:rFonts w:hint="eastAsia"/>
        </w:rPr>
        <w:t>解题报告</w:t>
      </w:r>
      <w:bookmarkEnd w:id="20"/>
    </w:p>
    <w:p w:rsidR="004C049E" w:rsidRDefault="004C049E" w:rsidP="004C049E">
      <w:pPr>
        <w:pStyle w:val="2"/>
      </w:pPr>
      <w:bookmarkStart w:id="21" w:name="_Toc91261161"/>
      <w:r>
        <w:rPr>
          <w:rFonts w:hint="eastAsia"/>
        </w:rPr>
        <w:t>题目分析</w:t>
      </w:r>
      <w:bookmarkEnd w:id="21"/>
    </w:p>
    <w:p w:rsidR="00992861" w:rsidRDefault="00992861" w:rsidP="00992861">
      <w:pPr>
        <w:pStyle w:val="a3"/>
        <w:ind w:firstLineChars="0"/>
      </w:pPr>
      <w:r>
        <w:rPr>
          <w:rFonts w:hint="eastAsia"/>
        </w:rPr>
        <w:t>整个题目凝练下来，大意为，海岸线作为一条直线（</w:t>
      </w:r>
      <w:r>
        <w:rPr>
          <w:rFonts w:hint="eastAsia"/>
        </w:rPr>
        <w:t>x</w:t>
      </w:r>
      <w:r>
        <w:rPr>
          <w:rFonts w:hint="eastAsia"/>
        </w:rPr>
        <w:t>轴），陆地在</w:t>
      </w:r>
      <w:r>
        <w:rPr>
          <w:rFonts w:hint="eastAsia"/>
        </w:rPr>
        <w:t>y</w:t>
      </w:r>
      <w:r>
        <w:rPr>
          <w:rFonts w:hint="eastAsia"/>
        </w:rPr>
        <w:t>为负的一侧，海洋在</w:t>
      </w:r>
      <w:r>
        <w:rPr>
          <w:rFonts w:hint="eastAsia"/>
        </w:rPr>
        <w:t>y</w:t>
      </w:r>
      <w:r>
        <w:rPr>
          <w:rFonts w:hint="eastAsia"/>
        </w:rPr>
        <w:t>为正的一侧；有</w:t>
      </w:r>
      <w:r>
        <w:rPr>
          <w:rFonts w:hint="eastAsia"/>
        </w:rPr>
        <w:t>n</w:t>
      </w:r>
      <w:r>
        <w:rPr>
          <w:rFonts w:hint="eastAsia"/>
        </w:rPr>
        <w:t>个小岛，每一个岛屿占地一个点值；雷达位于海岸线（</w:t>
      </w:r>
      <w:r>
        <w:rPr>
          <w:rFonts w:hint="eastAsia"/>
        </w:rPr>
        <w:t>x</w:t>
      </w:r>
      <w:r>
        <w:rPr>
          <w:rFonts w:hint="eastAsia"/>
        </w:rPr>
        <w:t>轴）上，只能覆盖半径</w:t>
      </w:r>
      <w:r>
        <w:rPr>
          <w:rFonts w:hint="eastAsia"/>
        </w:rPr>
        <w:t>d</w:t>
      </w:r>
      <w:r>
        <w:rPr>
          <w:rFonts w:hint="eastAsia"/>
        </w:rPr>
        <w:t>距离。题目要求我们求解为了覆盖这些岛屿所需的最少的雷达数目。</w:t>
      </w:r>
    </w:p>
    <w:p w:rsidR="00992861" w:rsidRDefault="00992861" w:rsidP="00992861">
      <w:pPr>
        <w:pStyle w:val="2"/>
      </w:pPr>
      <w:bookmarkStart w:id="22" w:name="_Toc91261162"/>
      <w:r>
        <w:rPr>
          <w:rFonts w:hint="eastAsia"/>
        </w:rPr>
        <w:t>算法设计</w:t>
      </w:r>
      <w:bookmarkEnd w:id="22"/>
    </w:p>
    <w:p w:rsidR="00992861" w:rsidRDefault="00992861" w:rsidP="00992861">
      <w:pPr>
        <w:pStyle w:val="a3"/>
        <w:ind w:firstLineChars="0"/>
      </w:pPr>
      <w:r>
        <w:rPr>
          <w:rFonts w:hint="eastAsia"/>
        </w:rPr>
        <w:t>每个雷达的覆盖范围即是一个圆，要让雷达的总覆盖范围包括进所有的岛屿，那么反思路，每个岛屿以雷达半径作圆，便是雷达能够放置的区间。</w:t>
      </w:r>
    </w:p>
    <w:p w:rsidR="00992861" w:rsidRDefault="00992861" w:rsidP="00992861">
      <w:pPr>
        <w:pStyle w:val="a3"/>
        <w:ind w:firstLineChars="0"/>
      </w:pPr>
      <w:r>
        <w:rPr>
          <w:rFonts w:hint="eastAsia"/>
        </w:rPr>
        <w:t>对所有的岛作圆，与</w:t>
      </w:r>
      <w:r>
        <w:rPr>
          <w:rFonts w:hint="eastAsia"/>
        </w:rPr>
        <w:t>x</w:t>
      </w:r>
      <w:r>
        <w:rPr>
          <w:rFonts w:hint="eastAsia"/>
        </w:rPr>
        <w:t>轴的交区间便是雷达能够放置的区间，我们可以得到一个区间组。只要对这个组每个项的左起始值进行排序，重叠的部分是可以共用的，我们便能得到最少需要的雷达数。</w:t>
      </w:r>
    </w:p>
    <w:p w:rsidR="00A96D1E" w:rsidRDefault="00A96D1E" w:rsidP="00A96D1E">
      <w:pPr>
        <w:pStyle w:val="a3"/>
        <w:ind w:firstLineChars="0" w:firstLine="0"/>
        <w:jc w:val="center"/>
      </w:pPr>
      <w:r>
        <w:object w:dxaOrig="5052" w:dyaOrig="5604" w14:anchorId="77783584">
          <v:shape id="_x0000_i1027" type="#_x0000_t75" style="width:252.6pt;height:280.2pt" o:ole="">
            <v:imagedata r:id="rId25" o:title=""/>
          </v:shape>
          <o:OLEObject Type="Embed" ProgID="Visio.Drawing.15" ShapeID="_x0000_i1027" DrawAspect="Content" ObjectID="_1702797809" r:id="rId26"/>
        </w:object>
      </w:r>
    </w:p>
    <w:p w:rsidR="00A96D1E" w:rsidRDefault="00A96D1E" w:rsidP="00A96D1E">
      <w:pPr>
        <w:pStyle w:val="a3"/>
        <w:ind w:firstLineChars="0" w:firstLine="0"/>
        <w:jc w:val="center"/>
      </w:pPr>
      <w:r w:rsidRPr="00F47FA4">
        <w:rPr>
          <w:rFonts w:ascii="黑体" w:eastAsia="黑体" w:hAnsi="黑体"/>
          <w:sz w:val="21"/>
          <w:szCs w:val="21"/>
        </w:rPr>
        <w:t xml:space="preserve">图 </w:t>
      </w:r>
      <w:r>
        <w:rPr>
          <w:rFonts w:ascii="黑体" w:eastAsia="黑体" w:hAnsi="黑体" w:hint="eastAsia"/>
          <w:sz w:val="21"/>
          <w:szCs w:val="21"/>
        </w:rPr>
        <w:t>4</w:t>
      </w:r>
      <w:r w:rsidRPr="00F47FA4">
        <w:rPr>
          <w:rFonts w:ascii="黑体" w:eastAsia="黑体" w:hAnsi="黑体"/>
          <w:sz w:val="21"/>
          <w:szCs w:val="21"/>
        </w:rPr>
        <w:t>.</w:t>
      </w:r>
      <w:r>
        <w:rPr>
          <w:rFonts w:ascii="黑体" w:eastAsia="黑体" w:hAnsi="黑体" w:hint="eastAsia"/>
          <w:sz w:val="21"/>
          <w:szCs w:val="21"/>
        </w:rPr>
        <w:t>1</w:t>
      </w:r>
      <w:r w:rsidRPr="00F47FA4">
        <w:rPr>
          <w:rFonts w:ascii="黑体" w:eastAsia="黑体" w:hAnsi="黑体" w:hint="eastAsia"/>
          <w:sz w:val="21"/>
          <w:szCs w:val="21"/>
        </w:rPr>
        <w:t xml:space="preserve"> </w:t>
      </w:r>
      <w:r>
        <w:rPr>
          <w:rFonts w:ascii="黑体" w:eastAsia="黑体" w:hAnsi="黑体"/>
          <w:sz w:val="21"/>
          <w:szCs w:val="21"/>
        </w:rPr>
        <w:t>R</w:t>
      </w:r>
      <w:r>
        <w:rPr>
          <w:rFonts w:ascii="黑体" w:eastAsia="黑体" w:hAnsi="黑体" w:hint="eastAsia"/>
          <w:sz w:val="21"/>
          <w:szCs w:val="21"/>
        </w:rPr>
        <w:t>adar</w:t>
      </w:r>
      <w:r>
        <w:rPr>
          <w:rFonts w:ascii="黑体" w:eastAsia="黑体" w:hAnsi="黑体"/>
          <w:sz w:val="21"/>
          <w:szCs w:val="21"/>
        </w:rPr>
        <w:t xml:space="preserve"> installation</w:t>
      </w:r>
      <w:r>
        <w:rPr>
          <w:rFonts w:ascii="黑体" w:eastAsia="黑体" w:hAnsi="黑体" w:hint="eastAsia"/>
          <w:sz w:val="21"/>
          <w:szCs w:val="21"/>
        </w:rPr>
        <w:t>流程图</w:t>
      </w:r>
      <w:r>
        <w:rPr>
          <w:rFonts w:ascii="黑体" w:eastAsia="黑体" w:hAnsi="黑体"/>
          <w:sz w:val="21"/>
          <w:szCs w:val="21"/>
        </w:rPr>
        <w:t xml:space="preserve"> </w:t>
      </w:r>
    </w:p>
    <w:p w:rsidR="00992861" w:rsidRDefault="00992861" w:rsidP="00992861">
      <w:pPr>
        <w:pStyle w:val="2"/>
      </w:pPr>
      <w:bookmarkStart w:id="23" w:name="_Toc91261163"/>
      <w:r>
        <w:rPr>
          <w:rFonts w:hint="eastAsia"/>
        </w:rPr>
        <w:t>性能分析</w:t>
      </w:r>
      <w:bookmarkEnd w:id="23"/>
    </w:p>
    <w:p w:rsidR="00992861" w:rsidRDefault="002E518B" w:rsidP="00992861">
      <w:pPr>
        <w:pStyle w:val="a3"/>
        <w:ind w:firstLineChars="0"/>
      </w:pPr>
      <w:r>
        <w:rPr>
          <w:rFonts w:hint="eastAsia"/>
        </w:rPr>
        <w:t>该题目中算法运行时间最长的在于排序，需要</w:t>
      </w:r>
      <w:r w:rsidR="00946E55">
        <w:rPr>
          <w:rFonts w:hint="eastAsia"/>
        </w:rPr>
        <w:t>两次循环</w:t>
      </w:r>
      <w:r>
        <w:rPr>
          <w:rFonts w:hint="eastAsia"/>
        </w:rPr>
        <w:t>，其他包括计算雷达范围、循环去重都只需要一次循环即可</w:t>
      </w:r>
      <w:r w:rsidR="00946E55">
        <w:rPr>
          <w:rFonts w:hint="eastAsia"/>
        </w:rPr>
        <w:t>，所以整个代码的时间复杂度为</w:t>
      </w:r>
      <w:r w:rsidR="00946E55">
        <w:rPr>
          <w:rFonts w:hint="eastAsia"/>
        </w:rPr>
        <w:t>O</w:t>
      </w:r>
      <w:r w:rsidR="00946E55">
        <w:t>(n</w:t>
      </w:r>
      <w:r w:rsidR="00946E55" w:rsidRPr="002E518B">
        <w:rPr>
          <w:vertAlign w:val="superscript"/>
        </w:rPr>
        <w:t>2</w:t>
      </w:r>
      <w:r w:rsidR="00946E55">
        <w:t>)</w:t>
      </w:r>
      <w:r w:rsidR="00946E55">
        <w:rPr>
          <w:rFonts w:hint="eastAsia"/>
        </w:rPr>
        <w:t>。</w:t>
      </w:r>
    </w:p>
    <w:p w:rsidR="00946E55" w:rsidRDefault="00946E55" w:rsidP="00992861">
      <w:pPr>
        <w:pStyle w:val="a3"/>
        <w:ind w:firstLineChars="0"/>
      </w:pPr>
      <w:r>
        <w:rPr>
          <w:rFonts w:hint="eastAsia"/>
        </w:rPr>
        <w:t>空间耗费不大，包括用于存储所有岛屿信息的数组、存储所有雷达范围的数组、以及几个中间变量。</w:t>
      </w:r>
    </w:p>
    <w:p w:rsidR="00946E55" w:rsidRDefault="00946E55" w:rsidP="00992861">
      <w:pPr>
        <w:pStyle w:val="a3"/>
        <w:ind w:firstLineChars="0"/>
      </w:pPr>
      <w:r>
        <w:rPr>
          <w:rFonts w:hint="eastAsia"/>
        </w:rPr>
        <w:t>给出的测试例的运行时间短，内存消耗也不大。</w:t>
      </w:r>
    </w:p>
    <w:p w:rsidR="00946E55" w:rsidRDefault="00946E55" w:rsidP="00946E55">
      <w:pPr>
        <w:pStyle w:val="2"/>
      </w:pPr>
      <w:bookmarkStart w:id="24" w:name="_Toc91261164"/>
      <w:r>
        <w:rPr>
          <w:noProof/>
        </w:rPr>
        <w:lastRenderedPageBreak/>
        <mc:AlternateContent>
          <mc:Choice Requires="wps">
            <w:drawing>
              <wp:anchor distT="45720" distB="45720" distL="114300" distR="114300" simplePos="0" relativeHeight="251671552" behindDoc="0" locked="0" layoutInCell="1" allowOverlap="1" wp14:anchorId="57545D12" wp14:editId="6338206B">
                <wp:simplePos x="0" y="0"/>
                <wp:positionH relativeFrom="margin">
                  <wp:posOffset>3013075</wp:posOffset>
                </wp:positionH>
                <wp:positionV relativeFrom="paragraph">
                  <wp:posOffset>927100</wp:posOffset>
                </wp:positionV>
                <wp:extent cx="2415540" cy="1546860"/>
                <wp:effectExtent l="0" t="0" r="3810" b="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540" cy="1546860"/>
                        </a:xfrm>
                        <a:prstGeom prst="rect">
                          <a:avLst/>
                        </a:prstGeom>
                        <a:solidFill>
                          <a:srgbClr val="FFFFFF"/>
                        </a:solidFill>
                        <a:ln w="9525">
                          <a:noFill/>
                          <a:miter lim="800000"/>
                          <a:headEnd/>
                          <a:tailEnd/>
                        </a:ln>
                      </wps:spPr>
                      <wps:txbx>
                        <w:txbxContent>
                          <w:p w:rsidR="006F42BE" w:rsidRDefault="006F42BE" w:rsidP="00946E55">
                            <w:pPr>
                              <w:jc w:val="center"/>
                            </w:pPr>
                            <w:r>
                              <w:rPr>
                                <w:noProof/>
                              </w:rPr>
                              <w:drawing>
                                <wp:inline distT="0" distB="0" distL="0" distR="0" wp14:anchorId="3F94B367" wp14:editId="303D25AA">
                                  <wp:extent cx="975359" cy="1080546"/>
                                  <wp:effectExtent l="0" t="0" r="0" b="571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87630" cy="1094140"/>
                                          </a:xfrm>
                                          <a:prstGeom prst="rect">
                                            <a:avLst/>
                                          </a:prstGeom>
                                        </pic:spPr>
                                      </pic:pic>
                                    </a:graphicData>
                                  </a:graphic>
                                </wp:inline>
                              </w:drawing>
                            </w:r>
                          </w:p>
                          <w:p w:rsidR="006F42BE" w:rsidRDefault="006F42BE" w:rsidP="00946E55">
                            <w:pPr>
                              <w:jc w:val="center"/>
                            </w:pPr>
                            <w:r w:rsidRPr="00F47FA4">
                              <w:rPr>
                                <w:rFonts w:ascii="黑体" w:eastAsia="黑体" w:hAnsi="黑体"/>
                                <w:sz w:val="21"/>
                                <w:szCs w:val="21"/>
                              </w:rPr>
                              <w:t xml:space="preserve">图 </w:t>
                            </w:r>
                            <w:r>
                              <w:rPr>
                                <w:rFonts w:ascii="黑体" w:eastAsia="黑体" w:hAnsi="黑体"/>
                                <w:sz w:val="21"/>
                                <w:szCs w:val="21"/>
                              </w:rPr>
                              <w:t>4</w:t>
                            </w:r>
                            <w:r w:rsidRPr="00F47FA4">
                              <w:rPr>
                                <w:rFonts w:ascii="黑体" w:eastAsia="黑体" w:hAnsi="黑体"/>
                                <w:sz w:val="21"/>
                                <w:szCs w:val="21"/>
                              </w:rPr>
                              <w:t>.</w:t>
                            </w:r>
                            <w:r>
                              <w:rPr>
                                <w:rFonts w:ascii="黑体" w:eastAsia="黑体" w:hAnsi="黑体"/>
                                <w:sz w:val="21"/>
                                <w:szCs w:val="21"/>
                              </w:rPr>
                              <w:t>3</w:t>
                            </w:r>
                            <w:r w:rsidRPr="00F47FA4">
                              <w:rPr>
                                <w:rFonts w:ascii="黑体" w:eastAsia="黑体" w:hAnsi="黑体" w:hint="eastAsia"/>
                                <w:sz w:val="21"/>
                                <w:szCs w:val="21"/>
                              </w:rPr>
                              <w:t xml:space="preserve"> </w:t>
                            </w:r>
                            <w:r>
                              <w:rPr>
                                <w:rFonts w:ascii="黑体" w:eastAsia="黑体" w:hAnsi="黑体" w:hint="eastAsia"/>
                                <w:sz w:val="21"/>
                                <w:szCs w:val="21"/>
                              </w:rPr>
                              <w:t>1</w:t>
                            </w:r>
                            <w:r>
                              <w:rPr>
                                <w:rFonts w:ascii="黑体" w:eastAsia="黑体" w:hAnsi="黑体"/>
                                <w:sz w:val="21"/>
                                <w:szCs w:val="21"/>
                              </w:rPr>
                              <w:t>328</w:t>
                            </w:r>
                            <w:r>
                              <w:rPr>
                                <w:rFonts w:ascii="黑体" w:eastAsia="黑体" w:hAnsi="黑体" w:hint="eastAsia"/>
                                <w:sz w:val="21"/>
                                <w:szCs w:val="21"/>
                              </w:rPr>
                              <w:t>运行结果</w:t>
                            </w:r>
                            <w:r>
                              <w:rPr>
                                <w:rFonts w:ascii="黑体" w:eastAsia="黑体" w:hAnsi="黑体"/>
                                <w:sz w:val="21"/>
                                <w:szCs w:val="21"/>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545D12" id="_x0000_s1031" type="#_x0000_t202" style="position:absolute;left:0;text-align:left;margin-left:237.25pt;margin-top:73pt;width:190.2pt;height:121.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" stroked="f">
                <v:textbox>
                  <w:txbxContent>
                    <w:p w:rsidR="006F42BE" w:rsidRDefault="006F42BE" w:rsidP="00946E55">
                      <w:pPr>
                        <w:jc w:val="center"/>
                      </w:pPr>
                      <w:r>
                        <w:rPr>
                          <w:noProof/>
                        </w:rPr>
                        <w:drawing>
                          <wp:inline distT="0" distB="0" distL="0" distR="0" wp14:anchorId="3F94B367" wp14:editId="303D25AA">
                            <wp:extent cx="975359" cy="1080546"/>
                            <wp:effectExtent l="0" t="0" r="0" b="571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87630" cy="1094140"/>
                                    </a:xfrm>
                                    <a:prstGeom prst="rect">
                                      <a:avLst/>
                                    </a:prstGeom>
                                  </pic:spPr>
                                </pic:pic>
                              </a:graphicData>
                            </a:graphic>
                          </wp:inline>
                        </w:drawing>
                      </w:r>
                    </w:p>
                    <w:p w:rsidR="006F42BE" w:rsidRDefault="006F42BE" w:rsidP="00946E55">
                      <w:pPr>
                        <w:jc w:val="center"/>
                      </w:pPr>
                      <w:r w:rsidRPr="00F47FA4">
                        <w:rPr>
                          <w:rFonts w:ascii="黑体" w:eastAsia="黑体" w:hAnsi="黑体"/>
                          <w:sz w:val="21"/>
                          <w:szCs w:val="21"/>
                        </w:rPr>
                        <w:t xml:space="preserve">图 </w:t>
                      </w:r>
                      <w:r>
                        <w:rPr>
                          <w:rFonts w:ascii="黑体" w:eastAsia="黑体" w:hAnsi="黑体"/>
                          <w:sz w:val="21"/>
                          <w:szCs w:val="21"/>
                        </w:rPr>
                        <w:t>4</w:t>
                      </w:r>
                      <w:r w:rsidRPr="00F47FA4">
                        <w:rPr>
                          <w:rFonts w:ascii="黑体" w:eastAsia="黑体" w:hAnsi="黑体"/>
                          <w:sz w:val="21"/>
                          <w:szCs w:val="21"/>
                        </w:rPr>
                        <w:t>.</w:t>
                      </w:r>
                      <w:r>
                        <w:rPr>
                          <w:rFonts w:ascii="黑体" w:eastAsia="黑体" w:hAnsi="黑体"/>
                          <w:sz w:val="21"/>
                          <w:szCs w:val="21"/>
                        </w:rPr>
                        <w:t>3</w:t>
                      </w:r>
                      <w:r w:rsidRPr="00F47FA4">
                        <w:rPr>
                          <w:rFonts w:ascii="黑体" w:eastAsia="黑体" w:hAnsi="黑体" w:hint="eastAsia"/>
                          <w:sz w:val="21"/>
                          <w:szCs w:val="21"/>
                        </w:rPr>
                        <w:t xml:space="preserve"> </w:t>
                      </w:r>
                      <w:r>
                        <w:rPr>
                          <w:rFonts w:ascii="黑体" w:eastAsia="黑体" w:hAnsi="黑体" w:hint="eastAsia"/>
                          <w:sz w:val="21"/>
                          <w:szCs w:val="21"/>
                        </w:rPr>
                        <w:t>1</w:t>
                      </w:r>
                      <w:r>
                        <w:rPr>
                          <w:rFonts w:ascii="黑体" w:eastAsia="黑体" w:hAnsi="黑体"/>
                          <w:sz w:val="21"/>
                          <w:szCs w:val="21"/>
                        </w:rPr>
                        <w:t>328</w:t>
                      </w:r>
                      <w:r>
                        <w:rPr>
                          <w:rFonts w:ascii="黑体" w:eastAsia="黑体" w:hAnsi="黑体" w:hint="eastAsia"/>
                          <w:sz w:val="21"/>
                          <w:szCs w:val="21"/>
                        </w:rPr>
                        <w:t>运行结果</w:t>
                      </w:r>
                      <w:r>
                        <w:rPr>
                          <w:rFonts w:ascii="黑体" w:eastAsia="黑体" w:hAnsi="黑体"/>
                          <w:sz w:val="21"/>
                          <w:szCs w:val="21"/>
                        </w:rPr>
                        <w:t>2</w:t>
                      </w:r>
                    </w:p>
                  </w:txbxContent>
                </v:textbox>
                <w10:wrap type="square"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6FA18A92" wp14:editId="27F01F80">
                <wp:simplePos x="0" y="0"/>
                <wp:positionH relativeFrom="column">
                  <wp:posOffset>223808</wp:posOffset>
                </wp:positionH>
                <wp:positionV relativeFrom="paragraph">
                  <wp:posOffset>958215</wp:posOffset>
                </wp:positionV>
                <wp:extent cx="2415540" cy="1790700"/>
                <wp:effectExtent l="0" t="0" r="3810" b="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540" cy="1790700"/>
                        </a:xfrm>
                        <a:prstGeom prst="rect">
                          <a:avLst/>
                        </a:prstGeom>
                        <a:solidFill>
                          <a:srgbClr val="FFFFFF"/>
                        </a:solidFill>
                        <a:ln w="9525">
                          <a:noFill/>
                          <a:miter lim="800000"/>
                          <a:headEnd/>
                          <a:tailEnd/>
                        </a:ln>
                      </wps:spPr>
                      <wps:txbx>
                        <w:txbxContent>
                          <w:p w:rsidR="006F42BE" w:rsidRDefault="006F42BE" w:rsidP="00946E55">
                            <w:pPr>
                              <w:jc w:val="center"/>
                            </w:pPr>
                            <w:r>
                              <w:rPr>
                                <w:noProof/>
                              </w:rPr>
                              <w:drawing>
                                <wp:inline distT="0" distB="0" distL="0" distR="0" wp14:anchorId="1BDF3B14" wp14:editId="66FD1517">
                                  <wp:extent cx="960120" cy="1059755"/>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65049" cy="1065196"/>
                                          </a:xfrm>
                                          <a:prstGeom prst="rect">
                                            <a:avLst/>
                                          </a:prstGeom>
                                        </pic:spPr>
                                      </pic:pic>
                                    </a:graphicData>
                                  </a:graphic>
                                </wp:inline>
                              </w:drawing>
                            </w:r>
                          </w:p>
                          <w:p w:rsidR="006F42BE" w:rsidRDefault="006F42BE" w:rsidP="00946E55">
                            <w:pPr>
                              <w:jc w:val="center"/>
                            </w:pPr>
                            <w:r w:rsidRPr="00F47FA4">
                              <w:rPr>
                                <w:rFonts w:ascii="黑体" w:eastAsia="黑体" w:hAnsi="黑体"/>
                                <w:sz w:val="21"/>
                                <w:szCs w:val="21"/>
                              </w:rPr>
                              <w:t xml:space="preserve">图 </w:t>
                            </w:r>
                            <w:r>
                              <w:rPr>
                                <w:rFonts w:ascii="黑体" w:eastAsia="黑体" w:hAnsi="黑体"/>
                                <w:sz w:val="21"/>
                                <w:szCs w:val="21"/>
                              </w:rPr>
                              <w:t>4</w:t>
                            </w:r>
                            <w:r w:rsidRPr="00F47FA4">
                              <w:rPr>
                                <w:rFonts w:ascii="黑体" w:eastAsia="黑体" w:hAnsi="黑体"/>
                                <w:sz w:val="21"/>
                                <w:szCs w:val="21"/>
                              </w:rPr>
                              <w:t>.</w:t>
                            </w:r>
                            <w:r>
                              <w:rPr>
                                <w:rFonts w:ascii="黑体" w:eastAsia="黑体" w:hAnsi="黑体"/>
                                <w:sz w:val="21"/>
                                <w:szCs w:val="21"/>
                              </w:rPr>
                              <w:t>2</w:t>
                            </w:r>
                            <w:r w:rsidRPr="00F47FA4">
                              <w:rPr>
                                <w:rFonts w:ascii="黑体" w:eastAsia="黑体" w:hAnsi="黑体" w:hint="eastAsia"/>
                                <w:sz w:val="21"/>
                                <w:szCs w:val="21"/>
                              </w:rPr>
                              <w:t xml:space="preserve"> </w:t>
                            </w:r>
                            <w:r>
                              <w:rPr>
                                <w:rFonts w:ascii="黑体" w:eastAsia="黑体" w:hAnsi="黑体" w:hint="eastAsia"/>
                                <w:sz w:val="21"/>
                                <w:szCs w:val="21"/>
                              </w:rPr>
                              <w:t>1</w:t>
                            </w:r>
                            <w:r>
                              <w:rPr>
                                <w:rFonts w:ascii="黑体" w:eastAsia="黑体" w:hAnsi="黑体"/>
                                <w:sz w:val="21"/>
                                <w:szCs w:val="21"/>
                              </w:rPr>
                              <w:t>328</w:t>
                            </w:r>
                            <w:r>
                              <w:rPr>
                                <w:rFonts w:ascii="黑体" w:eastAsia="黑体" w:hAnsi="黑体" w:hint="eastAsia"/>
                                <w:sz w:val="21"/>
                                <w:szCs w:val="21"/>
                              </w:rPr>
                              <w:t>运行结果1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A18A92" id="_x0000_s1032" type="#_x0000_t202" style="position:absolute;left:0;text-align:left;margin-left:17.6pt;margin-top:75.45pt;width:190.2pt;height:14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" stroked="f">
                <v:textbox>
                  <w:txbxContent>
                    <w:p w:rsidR="006F42BE" w:rsidRDefault="006F42BE" w:rsidP="00946E55">
                      <w:pPr>
                        <w:jc w:val="center"/>
                      </w:pPr>
                      <w:r>
                        <w:rPr>
                          <w:noProof/>
                        </w:rPr>
                        <w:drawing>
                          <wp:inline distT="0" distB="0" distL="0" distR="0" wp14:anchorId="1BDF3B14" wp14:editId="66FD1517">
                            <wp:extent cx="960120" cy="1059755"/>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65049" cy="1065196"/>
                                    </a:xfrm>
                                    <a:prstGeom prst="rect">
                                      <a:avLst/>
                                    </a:prstGeom>
                                  </pic:spPr>
                                </pic:pic>
                              </a:graphicData>
                            </a:graphic>
                          </wp:inline>
                        </w:drawing>
                      </w:r>
                    </w:p>
                    <w:p w:rsidR="006F42BE" w:rsidRDefault="006F42BE" w:rsidP="00946E55">
                      <w:pPr>
                        <w:jc w:val="center"/>
                      </w:pPr>
                      <w:r w:rsidRPr="00F47FA4">
                        <w:rPr>
                          <w:rFonts w:ascii="黑体" w:eastAsia="黑体" w:hAnsi="黑体"/>
                          <w:sz w:val="21"/>
                          <w:szCs w:val="21"/>
                        </w:rPr>
                        <w:t xml:space="preserve">图 </w:t>
                      </w:r>
                      <w:r>
                        <w:rPr>
                          <w:rFonts w:ascii="黑体" w:eastAsia="黑体" w:hAnsi="黑体"/>
                          <w:sz w:val="21"/>
                          <w:szCs w:val="21"/>
                        </w:rPr>
                        <w:t>4</w:t>
                      </w:r>
                      <w:r w:rsidRPr="00F47FA4">
                        <w:rPr>
                          <w:rFonts w:ascii="黑体" w:eastAsia="黑体" w:hAnsi="黑体"/>
                          <w:sz w:val="21"/>
                          <w:szCs w:val="21"/>
                        </w:rPr>
                        <w:t>.</w:t>
                      </w:r>
                      <w:r>
                        <w:rPr>
                          <w:rFonts w:ascii="黑体" w:eastAsia="黑体" w:hAnsi="黑体"/>
                          <w:sz w:val="21"/>
                          <w:szCs w:val="21"/>
                        </w:rPr>
                        <w:t>2</w:t>
                      </w:r>
                      <w:r w:rsidRPr="00F47FA4">
                        <w:rPr>
                          <w:rFonts w:ascii="黑体" w:eastAsia="黑体" w:hAnsi="黑体" w:hint="eastAsia"/>
                          <w:sz w:val="21"/>
                          <w:szCs w:val="21"/>
                        </w:rPr>
                        <w:t xml:space="preserve"> </w:t>
                      </w:r>
                      <w:r>
                        <w:rPr>
                          <w:rFonts w:ascii="黑体" w:eastAsia="黑体" w:hAnsi="黑体" w:hint="eastAsia"/>
                          <w:sz w:val="21"/>
                          <w:szCs w:val="21"/>
                        </w:rPr>
                        <w:t>1</w:t>
                      </w:r>
                      <w:r>
                        <w:rPr>
                          <w:rFonts w:ascii="黑体" w:eastAsia="黑体" w:hAnsi="黑体"/>
                          <w:sz w:val="21"/>
                          <w:szCs w:val="21"/>
                        </w:rPr>
                        <w:t>328</w:t>
                      </w:r>
                      <w:r>
                        <w:rPr>
                          <w:rFonts w:ascii="黑体" w:eastAsia="黑体" w:hAnsi="黑体" w:hint="eastAsia"/>
                          <w:sz w:val="21"/>
                          <w:szCs w:val="21"/>
                        </w:rPr>
                        <w:t>运行结果1</w:t>
                      </w:r>
                    </w:p>
                  </w:txbxContent>
                </v:textbox>
                <w10:wrap type="square"/>
              </v:shape>
            </w:pict>
          </mc:Fallback>
        </mc:AlternateContent>
      </w:r>
      <w:r>
        <w:rPr>
          <w:rFonts w:hint="eastAsia"/>
        </w:rPr>
        <w:t>运行测试</w:t>
      </w:r>
      <w:bookmarkEnd w:id="24"/>
    </w:p>
    <w:p w:rsidR="00946E55" w:rsidRDefault="00946E55" w:rsidP="00992861">
      <w:pPr>
        <w:pStyle w:val="a3"/>
        <w:ind w:firstLineChars="0"/>
      </w:pPr>
    </w:p>
    <w:p w:rsidR="003F7D54" w:rsidRDefault="003F7D54" w:rsidP="00992861">
      <w:pPr>
        <w:pStyle w:val="a3"/>
        <w:ind w:firstLineChars="0"/>
      </w:pPr>
      <w:r>
        <w:rPr>
          <w:noProof/>
        </w:rPr>
        <w:drawing>
          <wp:inline distT="0" distB="0" distL="0" distR="0" wp14:anchorId="72AACBFF" wp14:editId="12F04A0F">
            <wp:extent cx="5615940" cy="6096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5940" cy="60960"/>
                    </a:xfrm>
                    <a:prstGeom prst="rect">
                      <a:avLst/>
                    </a:prstGeom>
                  </pic:spPr>
                </pic:pic>
              </a:graphicData>
            </a:graphic>
          </wp:inline>
        </w:drawing>
      </w:r>
    </w:p>
    <w:p w:rsidR="003F7D54" w:rsidRDefault="003F7D54" w:rsidP="003F7D54">
      <w:pPr>
        <w:jc w:val="center"/>
      </w:pPr>
      <w:r w:rsidRPr="00F47FA4">
        <w:rPr>
          <w:rFonts w:ascii="黑体" w:eastAsia="黑体" w:hAnsi="黑体"/>
          <w:sz w:val="21"/>
          <w:szCs w:val="21"/>
        </w:rPr>
        <w:t xml:space="preserve">图 </w:t>
      </w:r>
      <w:r>
        <w:rPr>
          <w:rFonts w:ascii="黑体" w:eastAsia="黑体" w:hAnsi="黑体"/>
          <w:sz w:val="21"/>
          <w:szCs w:val="21"/>
        </w:rPr>
        <w:t>4</w:t>
      </w:r>
      <w:r w:rsidRPr="00F47FA4">
        <w:rPr>
          <w:rFonts w:ascii="黑体" w:eastAsia="黑体" w:hAnsi="黑体"/>
          <w:sz w:val="21"/>
          <w:szCs w:val="21"/>
        </w:rPr>
        <w:t>.</w:t>
      </w:r>
      <w:r>
        <w:rPr>
          <w:rFonts w:ascii="黑体" w:eastAsia="黑体" w:hAnsi="黑体" w:hint="eastAsia"/>
          <w:sz w:val="21"/>
          <w:szCs w:val="21"/>
        </w:rPr>
        <w:t>4</w:t>
      </w:r>
      <w:r w:rsidRPr="00F47FA4">
        <w:rPr>
          <w:rFonts w:ascii="黑体" w:eastAsia="黑体" w:hAnsi="黑体" w:hint="eastAsia"/>
          <w:sz w:val="21"/>
          <w:szCs w:val="21"/>
        </w:rPr>
        <w:t xml:space="preserve"> </w:t>
      </w:r>
      <w:r>
        <w:rPr>
          <w:rFonts w:ascii="黑体" w:eastAsia="黑体" w:hAnsi="黑体"/>
          <w:sz w:val="21"/>
          <w:szCs w:val="21"/>
        </w:rPr>
        <w:t>POJ</w:t>
      </w:r>
      <w:r>
        <w:rPr>
          <w:rFonts w:ascii="黑体" w:eastAsia="黑体" w:hAnsi="黑体" w:hint="eastAsia"/>
          <w:sz w:val="21"/>
          <w:szCs w:val="21"/>
        </w:rPr>
        <w:t>运行结果</w:t>
      </w:r>
    </w:p>
    <w:p w:rsidR="00946E55" w:rsidRDefault="00946E55" w:rsidP="00946E55">
      <w:pPr>
        <w:pStyle w:val="10"/>
        <w:pageBreakBefore w:val="0"/>
        <w:numPr>
          <w:ilvl w:val="0"/>
          <w:numId w:val="10"/>
        </w:numPr>
        <w:jc w:val="left"/>
      </w:pPr>
      <w:bookmarkStart w:id="25" w:name="_Toc91261165"/>
      <w:r>
        <w:rPr>
          <w:rFonts w:hint="eastAsia"/>
        </w:rPr>
        <w:t>3660</w:t>
      </w:r>
      <w:r>
        <w:rPr>
          <w:rFonts w:hint="eastAsia"/>
        </w:rPr>
        <w:t>解题报告</w:t>
      </w:r>
      <w:bookmarkEnd w:id="25"/>
    </w:p>
    <w:p w:rsidR="00946E55" w:rsidRDefault="00946E55" w:rsidP="00946E55">
      <w:pPr>
        <w:pStyle w:val="2"/>
      </w:pPr>
      <w:bookmarkStart w:id="26" w:name="_Toc91261166"/>
      <w:r>
        <w:rPr>
          <w:rFonts w:hint="eastAsia"/>
        </w:rPr>
        <w:t>题目分析</w:t>
      </w:r>
      <w:bookmarkEnd w:id="26"/>
    </w:p>
    <w:p w:rsidR="00322E10" w:rsidRDefault="00322E10" w:rsidP="00322E10">
      <w:pPr>
        <w:pStyle w:val="a3"/>
        <w:ind w:firstLineChars="0"/>
      </w:pPr>
      <w:r>
        <w:rPr>
          <w:rFonts w:hint="eastAsia"/>
        </w:rPr>
        <w:t>N</w:t>
      </w:r>
      <w:r>
        <w:rPr>
          <w:rFonts w:hint="eastAsia"/>
        </w:rPr>
        <w:t>头奶牛，参加编程比赛，我们可以知道部分牛编程能力的强弱，而且所有牛的编程能力都是不同的（没有并列）。给出</w:t>
      </w:r>
      <w:r>
        <w:rPr>
          <w:rFonts w:hint="eastAsia"/>
        </w:rPr>
        <w:t>M</w:t>
      </w:r>
      <w:r>
        <w:rPr>
          <w:rFonts w:hint="eastAsia"/>
        </w:rPr>
        <w:t>对关系</w:t>
      </w:r>
      <w:r>
        <w:rPr>
          <w:rFonts w:hint="eastAsia"/>
        </w:rPr>
        <w:t>(</w:t>
      </w:r>
      <w:r>
        <w:t>a,b)</w:t>
      </w:r>
      <w:r>
        <w:rPr>
          <w:rFonts w:hint="eastAsia"/>
        </w:rPr>
        <w:t>，表示</w:t>
      </w:r>
      <w:r>
        <w:rPr>
          <w:rFonts w:hint="eastAsia"/>
        </w:rPr>
        <w:t>a</w:t>
      </w:r>
      <w:r>
        <w:rPr>
          <w:rFonts w:hint="eastAsia"/>
        </w:rPr>
        <w:t>能力强于</w:t>
      </w:r>
      <w:r>
        <w:rPr>
          <w:rFonts w:hint="eastAsia"/>
        </w:rPr>
        <w:t>b</w:t>
      </w:r>
      <w:r>
        <w:rPr>
          <w:rFonts w:hint="eastAsia"/>
        </w:rPr>
        <w:t>，根据这些给出的关系，能确定多少牛的排名。</w:t>
      </w:r>
    </w:p>
    <w:p w:rsidR="00322E10" w:rsidRDefault="00322E10" w:rsidP="00322E10">
      <w:pPr>
        <w:pStyle w:val="a3"/>
        <w:ind w:firstLineChars="0"/>
      </w:pPr>
      <w:r>
        <w:rPr>
          <w:rFonts w:hint="eastAsia"/>
        </w:rPr>
        <w:t>这道题是很典型的闭包传递，结合我们课上所学的知识，我们知道可以使用</w:t>
      </w:r>
      <w:r>
        <w:t>F</w:t>
      </w:r>
      <w:r>
        <w:rPr>
          <w:rFonts w:hint="eastAsia"/>
        </w:rPr>
        <w:t>loyd-</w:t>
      </w:r>
      <w:r>
        <w:t>W</w:t>
      </w:r>
      <w:r>
        <w:rPr>
          <w:rFonts w:hint="eastAsia"/>
        </w:rPr>
        <w:t>arshall</w:t>
      </w:r>
      <w:r>
        <w:rPr>
          <w:rFonts w:hint="eastAsia"/>
        </w:rPr>
        <w:t>算法，那么这道题的重点其实就在实现该算法。</w:t>
      </w:r>
    </w:p>
    <w:p w:rsidR="00322E10" w:rsidRDefault="00322E10" w:rsidP="00322E10">
      <w:pPr>
        <w:pStyle w:val="2"/>
      </w:pPr>
      <w:bookmarkStart w:id="27" w:name="_Toc91261167"/>
      <w:r>
        <w:rPr>
          <w:rFonts w:hint="eastAsia"/>
        </w:rPr>
        <w:t>算法设计</w:t>
      </w:r>
      <w:bookmarkEnd w:id="27"/>
    </w:p>
    <w:p w:rsidR="00322E10" w:rsidRDefault="00322E10" w:rsidP="00322E10">
      <w:pPr>
        <w:pStyle w:val="a3"/>
        <w:ind w:firstLineChars="0"/>
      </w:pPr>
      <w:r>
        <w:rPr>
          <w:rFonts w:hint="eastAsia"/>
        </w:rPr>
        <w:t>如果</w:t>
      </w:r>
      <w:r>
        <w:rPr>
          <w:rFonts w:hint="eastAsia"/>
        </w:rPr>
        <w:t>a</w:t>
      </w:r>
      <w:r>
        <w:rPr>
          <w:rFonts w:hint="eastAsia"/>
        </w:rPr>
        <w:t>强于</w:t>
      </w:r>
      <w:r>
        <w:rPr>
          <w:rFonts w:hint="eastAsia"/>
        </w:rPr>
        <w:t>b</w:t>
      </w:r>
      <w:r>
        <w:rPr>
          <w:rFonts w:hint="eastAsia"/>
        </w:rPr>
        <w:t>，就连接一条由</w:t>
      </w:r>
      <w:r>
        <w:rPr>
          <w:rFonts w:hint="eastAsia"/>
        </w:rPr>
        <w:t>a</w:t>
      </w:r>
      <w:r>
        <w:rPr>
          <w:rFonts w:hint="eastAsia"/>
        </w:rPr>
        <w:t>到</w:t>
      </w:r>
      <w:r>
        <w:rPr>
          <w:rFonts w:hint="eastAsia"/>
        </w:rPr>
        <w:t>b</w:t>
      </w:r>
      <w:r>
        <w:rPr>
          <w:rFonts w:hint="eastAsia"/>
        </w:rPr>
        <w:t>的边，表示</w:t>
      </w:r>
      <w:r>
        <w:rPr>
          <w:rFonts w:hint="eastAsia"/>
        </w:rPr>
        <w:t>a</w:t>
      </w:r>
      <w:r>
        <w:rPr>
          <w:rFonts w:hint="eastAsia"/>
        </w:rPr>
        <w:t>能走到</w:t>
      </w:r>
      <w:r>
        <w:rPr>
          <w:rFonts w:hint="eastAsia"/>
        </w:rPr>
        <w:t>b</w:t>
      </w:r>
      <w:r>
        <w:rPr>
          <w:rFonts w:hint="eastAsia"/>
        </w:rPr>
        <w:t>，而</w:t>
      </w:r>
      <w:r>
        <w:rPr>
          <w:rFonts w:hint="eastAsia"/>
        </w:rPr>
        <w:t>b</w:t>
      </w:r>
      <w:r>
        <w:rPr>
          <w:rFonts w:hint="eastAsia"/>
        </w:rPr>
        <w:t>无法走回</w:t>
      </w:r>
      <w:r>
        <w:rPr>
          <w:rFonts w:hint="eastAsia"/>
        </w:rPr>
        <w:t>a</w:t>
      </w:r>
      <w:r>
        <w:rPr>
          <w:rFonts w:hint="eastAsia"/>
        </w:rPr>
        <w:t>，这样排名就能根据走的顺序确定了。只要输入所有的强弱关系，连接完有向边，我们便能根据传递性，把所有可能的关系求出来。</w:t>
      </w:r>
    </w:p>
    <w:p w:rsidR="00322E10" w:rsidRDefault="00322E10" w:rsidP="00322E10">
      <w:pPr>
        <w:pStyle w:val="a3"/>
        <w:ind w:firstLineChars="0"/>
      </w:pPr>
      <w:r>
        <w:rPr>
          <w:rFonts w:hint="eastAsia"/>
        </w:rPr>
        <w:t>为了确定一头牛的排名，我们只需要知道它被弱于多少头牛，强于多少头牛；例如一头牛强于</w:t>
      </w:r>
      <w:r>
        <w:rPr>
          <w:rFonts w:hint="eastAsia"/>
        </w:rPr>
        <w:t>x</w:t>
      </w:r>
      <w:r>
        <w:rPr>
          <w:rFonts w:hint="eastAsia"/>
        </w:rPr>
        <w:t>头牛，同时弱于</w:t>
      </w:r>
      <w:r>
        <w:rPr>
          <w:rFonts w:hint="eastAsia"/>
        </w:rPr>
        <w:t>y</w:t>
      </w:r>
      <w:r>
        <w:rPr>
          <w:rFonts w:hint="eastAsia"/>
        </w:rPr>
        <w:t>头牛，只要</w:t>
      </w:r>
      <w:r>
        <w:rPr>
          <w:rFonts w:hint="eastAsia"/>
        </w:rPr>
        <w:t>x+y=</w:t>
      </w:r>
      <w:r>
        <w:t>N</w:t>
      </w:r>
      <w:r>
        <w:rPr>
          <w:rFonts w:hint="eastAsia"/>
        </w:rPr>
        <w:t>-1</w:t>
      </w:r>
      <w:r>
        <w:rPr>
          <w:rFonts w:hint="eastAsia"/>
        </w:rPr>
        <w:t>，说明它与所有牛的关系都确</w:t>
      </w:r>
      <w:r>
        <w:rPr>
          <w:rFonts w:hint="eastAsia"/>
        </w:rPr>
        <w:lastRenderedPageBreak/>
        <w:t>定了，它的排名就能够确定了。</w:t>
      </w:r>
    </w:p>
    <w:p w:rsidR="00407375" w:rsidRDefault="00407375" w:rsidP="00322E10">
      <w:pPr>
        <w:pStyle w:val="a3"/>
        <w:ind w:firstLineChars="0"/>
      </w:pPr>
      <w:r>
        <w:rPr>
          <w:rFonts w:hint="eastAsia"/>
        </w:rPr>
        <w:t>在这道题中，我们其实只需要知道牛</w:t>
      </w:r>
      <w:r>
        <w:rPr>
          <w:rFonts w:hint="eastAsia"/>
        </w:rPr>
        <w:t>A</w:t>
      </w:r>
      <w:r>
        <w:rPr>
          <w:rFonts w:hint="eastAsia"/>
        </w:rPr>
        <w:t>到牛</w:t>
      </w:r>
      <w:r>
        <w:t>B</w:t>
      </w:r>
      <w:r>
        <w:rPr>
          <w:rFonts w:hint="eastAsia"/>
        </w:rPr>
        <w:t>是否存在通路，所以可以对原本的</w:t>
      </w:r>
      <w:r>
        <w:t>F</w:t>
      </w:r>
      <w:r>
        <w:rPr>
          <w:rFonts w:hint="eastAsia"/>
        </w:rPr>
        <w:t>loyd-</w:t>
      </w:r>
      <w:r>
        <w:t>W</w:t>
      </w:r>
      <w:r>
        <w:rPr>
          <w:rFonts w:hint="eastAsia"/>
        </w:rPr>
        <w:t>arshall</w:t>
      </w:r>
      <w:r>
        <w:rPr>
          <w:rFonts w:hint="eastAsia"/>
        </w:rPr>
        <w:t>作出修改，只要判断出存在通路即可将</w:t>
      </w:r>
      <w:r>
        <w:rPr>
          <w:rFonts w:hint="eastAsia"/>
        </w:rPr>
        <w:t>A-</w:t>
      </w:r>
      <w:r>
        <w:t>B</w:t>
      </w:r>
      <w:r>
        <w:rPr>
          <w:rFonts w:hint="eastAsia"/>
        </w:rPr>
        <w:t>置</w:t>
      </w:r>
      <w:r>
        <w:rPr>
          <w:rFonts w:hint="eastAsia"/>
        </w:rPr>
        <w:t>1</w:t>
      </w:r>
      <w:r>
        <w:rPr>
          <w:rFonts w:hint="eastAsia"/>
        </w:rPr>
        <w:t>，以此简化我们的算法。</w:t>
      </w:r>
    </w:p>
    <w:p w:rsidR="00DC10DF" w:rsidRDefault="00F809F8" w:rsidP="00F809F8">
      <w:pPr>
        <w:pStyle w:val="a3"/>
        <w:ind w:firstLineChars="0" w:firstLine="0"/>
      </w:pPr>
      <w:r>
        <w:rPr>
          <w:noProof/>
        </w:rPr>
        <mc:AlternateContent>
          <mc:Choice Requires="wps">
            <w:drawing>
              <wp:anchor distT="45720" distB="45720" distL="114300" distR="114300" simplePos="0" relativeHeight="251675648" behindDoc="0" locked="0" layoutInCell="1" allowOverlap="1" wp14:anchorId="4FB52248" wp14:editId="24A93771">
                <wp:simplePos x="0" y="0"/>
                <wp:positionH relativeFrom="margin">
                  <wp:posOffset>2487295</wp:posOffset>
                </wp:positionH>
                <wp:positionV relativeFrom="paragraph">
                  <wp:posOffset>469900</wp:posOffset>
                </wp:positionV>
                <wp:extent cx="3055620" cy="4038600"/>
                <wp:effectExtent l="0" t="0" r="0" b="0"/>
                <wp:wrapSquare wrapText="bothSides"/>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5620" cy="4038600"/>
                        </a:xfrm>
                        <a:prstGeom prst="rect">
                          <a:avLst/>
                        </a:prstGeom>
                        <a:solidFill>
                          <a:srgbClr val="FFFFFF"/>
                        </a:solidFill>
                        <a:ln w="9525">
                          <a:noFill/>
                          <a:miter lim="800000"/>
                          <a:headEnd/>
                          <a:tailEnd/>
                        </a:ln>
                      </wps:spPr>
                      <wps:txbx>
                        <w:txbxContent>
                          <w:p w:rsidR="006F42BE" w:rsidRDefault="006F42BE" w:rsidP="00DC10DF">
                            <w:pPr>
                              <w:jc w:val="center"/>
                            </w:pPr>
                            <w:r>
                              <w:object w:dxaOrig="4933" w:dyaOrig="5821" w14:anchorId="5E44F0B2">
                                <v:shape id="_x0000_i1029" type="#_x0000_t75" style="width:226.9pt;height:268.05pt" o:ole="">
                                  <v:imagedata r:id="rId30" o:title=""/>
                                </v:shape>
                                <o:OLEObject Type="Embed" ProgID="Visio.Drawing.15" ShapeID="_x0000_i1029" DrawAspect="Content" ObjectID="_1702797810" r:id="rId31"/>
                              </w:object>
                            </w:r>
                          </w:p>
                          <w:p w:rsidR="006F42BE" w:rsidRDefault="006F42BE" w:rsidP="00DC10DF">
                            <w:pPr>
                              <w:jc w:val="center"/>
                            </w:pPr>
                            <w:r w:rsidRPr="00F47FA4">
                              <w:rPr>
                                <w:rFonts w:ascii="黑体" w:eastAsia="黑体" w:hAnsi="黑体"/>
                                <w:sz w:val="21"/>
                                <w:szCs w:val="21"/>
                              </w:rPr>
                              <w:t xml:space="preserve">图 </w:t>
                            </w:r>
                            <w:r>
                              <w:rPr>
                                <w:rFonts w:ascii="黑体" w:eastAsia="黑体" w:hAnsi="黑体"/>
                                <w:sz w:val="21"/>
                                <w:szCs w:val="21"/>
                              </w:rPr>
                              <w:t>5</w:t>
                            </w:r>
                            <w:r w:rsidRPr="00F47FA4">
                              <w:rPr>
                                <w:rFonts w:ascii="黑体" w:eastAsia="黑体" w:hAnsi="黑体"/>
                                <w:sz w:val="21"/>
                                <w:szCs w:val="21"/>
                              </w:rPr>
                              <w:t>.</w:t>
                            </w:r>
                            <w:r>
                              <w:rPr>
                                <w:rFonts w:ascii="黑体" w:eastAsia="黑体" w:hAnsi="黑体"/>
                                <w:sz w:val="21"/>
                                <w:szCs w:val="21"/>
                              </w:rPr>
                              <w:t>2</w:t>
                            </w:r>
                            <w:r w:rsidRPr="00F47FA4">
                              <w:rPr>
                                <w:rFonts w:ascii="黑体" w:eastAsia="黑体" w:hAnsi="黑体" w:hint="eastAsia"/>
                                <w:sz w:val="21"/>
                                <w:szCs w:val="21"/>
                              </w:rPr>
                              <w:t xml:space="preserve"> </w:t>
                            </w:r>
                            <w:r>
                              <w:rPr>
                                <w:rFonts w:ascii="黑体" w:eastAsia="黑体" w:hAnsi="黑体"/>
                                <w:sz w:val="21"/>
                                <w:szCs w:val="21"/>
                              </w:rPr>
                              <w:t>全</w:t>
                            </w:r>
                            <w:r>
                              <w:rPr>
                                <w:rFonts w:ascii="黑体" w:eastAsia="黑体" w:hAnsi="黑体" w:hint="eastAsia"/>
                                <w:sz w:val="21"/>
                                <w:szCs w:val="21"/>
                              </w:rPr>
                              <w:t>流程图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B52248" id="_x0000_s1033" type="#_x0000_t202" style="position:absolute;left:0;text-align:left;margin-left:195.85pt;margin-top:37pt;width:240.6pt;height:31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" stroked="f">
                <v:textbox>
                  <w:txbxContent>
                    <w:p w:rsidR="006F42BE" w:rsidRDefault="006F42BE" w:rsidP="00DC10DF">
                      <w:pPr>
                        <w:jc w:val="center"/>
                      </w:pPr>
                      <w:r>
                        <w:object w:dxaOrig="4933" w:dyaOrig="5821" w14:anchorId="5E44F0B2">
                          <v:shape id="_x0000_i1029" type="#_x0000_t75" style="width:226.9pt;height:268.05pt" o:ole="">
                            <v:imagedata r:id="rId30" o:title=""/>
                          </v:shape>
                          <o:OLEObject Type="Embed" ProgID="Visio.Drawing.15" ShapeID="_x0000_i1029" DrawAspect="Content" ObjectID="_1702797810" r:id="rId32"/>
                        </w:object>
                      </w:r>
                    </w:p>
                    <w:p w:rsidR="006F42BE" w:rsidRDefault="006F42BE" w:rsidP="00DC10DF">
                      <w:pPr>
                        <w:jc w:val="center"/>
                      </w:pPr>
                      <w:r w:rsidRPr="00F47FA4">
                        <w:rPr>
                          <w:rFonts w:ascii="黑体" w:eastAsia="黑体" w:hAnsi="黑体"/>
                          <w:sz w:val="21"/>
                          <w:szCs w:val="21"/>
                        </w:rPr>
                        <w:t xml:space="preserve">图 </w:t>
                      </w:r>
                      <w:r>
                        <w:rPr>
                          <w:rFonts w:ascii="黑体" w:eastAsia="黑体" w:hAnsi="黑体"/>
                          <w:sz w:val="21"/>
                          <w:szCs w:val="21"/>
                        </w:rPr>
                        <w:t>5</w:t>
                      </w:r>
                      <w:r w:rsidRPr="00F47FA4">
                        <w:rPr>
                          <w:rFonts w:ascii="黑体" w:eastAsia="黑体" w:hAnsi="黑体"/>
                          <w:sz w:val="21"/>
                          <w:szCs w:val="21"/>
                        </w:rPr>
                        <w:t>.</w:t>
                      </w:r>
                      <w:r>
                        <w:rPr>
                          <w:rFonts w:ascii="黑体" w:eastAsia="黑体" w:hAnsi="黑体"/>
                          <w:sz w:val="21"/>
                          <w:szCs w:val="21"/>
                        </w:rPr>
                        <w:t>2</w:t>
                      </w:r>
                      <w:r w:rsidRPr="00F47FA4">
                        <w:rPr>
                          <w:rFonts w:ascii="黑体" w:eastAsia="黑体" w:hAnsi="黑体" w:hint="eastAsia"/>
                          <w:sz w:val="21"/>
                          <w:szCs w:val="21"/>
                        </w:rPr>
                        <w:t xml:space="preserve"> </w:t>
                      </w:r>
                      <w:r>
                        <w:rPr>
                          <w:rFonts w:ascii="黑体" w:eastAsia="黑体" w:hAnsi="黑体"/>
                          <w:sz w:val="21"/>
                          <w:szCs w:val="21"/>
                        </w:rPr>
                        <w:t>全</w:t>
                      </w:r>
                      <w:r>
                        <w:rPr>
                          <w:rFonts w:ascii="黑体" w:eastAsia="黑体" w:hAnsi="黑体" w:hint="eastAsia"/>
                          <w:sz w:val="21"/>
                          <w:szCs w:val="21"/>
                        </w:rPr>
                        <w:t>流程图</w:t>
                      </w:r>
                    </w:p>
                  </w:txbxContent>
                </v:textbox>
                <w10:wrap type="square"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1BF39926" wp14:editId="23316AFC">
                <wp:simplePos x="0" y="0"/>
                <wp:positionH relativeFrom="margin">
                  <wp:align>left</wp:align>
                </wp:positionH>
                <wp:positionV relativeFrom="paragraph">
                  <wp:posOffset>469900</wp:posOffset>
                </wp:positionV>
                <wp:extent cx="2415540" cy="4038600"/>
                <wp:effectExtent l="0" t="0" r="3810" b="0"/>
                <wp:wrapSquare wrapText="bothSides"/>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540" cy="4038600"/>
                        </a:xfrm>
                        <a:prstGeom prst="rect">
                          <a:avLst/>
                        </a:prstGeom>
                        <a:solidFill>
                          <a:srgbClr val="FFFFFF"/>
                        </a:solidFill>
                        <a:ln w="9525">
                          <a:noFill/>
                          <a:miter lim="800000"/>
                          <a:headEnd/>
                          <a:tailEnd/>
                        </a:ln>
                      </wps:spPr>
                      <wps:txbx>
                        <w:txbxContent>
                          <w:p w:rsidR="006F42BE" w:rsidRDefault="006F42BE" w:rsidP="00DC10DF">
                            <w:pPr>
                              <w:jc w:val="center"/>
                            </w:pPr>
                            <w:r>
                              <w:object w:dxaOrig="2881" w:dyaOrig="4969" w14:anchorId="4633916B">
                                <v:shape id="_x0000_i1031" type="#_x0000_t75" style="width:153pt;height:263.35pt" o:ole="">
                                  <v:imagedata r:id="rId33" o:title=""/>
                                </v:shape>
                                <o:OLEObject Type="Embed" ProgID="Visio.Drawing.15" ShapeID="_x0000_i1031" DrawAspect="Content" ObjectID="_1702797811" r:id="rId34"/>
                              </w:object>
                            </w:r>
                          </w:p>
                          <w:p w:rsidR="006F42BE" w:rsidRDefault="006F42BE" w:rsidP="00DC10DF">
                            <w:pPr>
                              <w:jc w:val="center"/>
                            </w:pPr>
                            <w:r w:rsidRPr="00F47FA4">
                              <w:rPr>
                                <w:rFonts w:ascii="黑体" w:eastAsia="黑体" w:hAnsi="黑体"/>
                                <w:sz w:val="21"/>
                                <w:szCs w:val="21"/>
                              </w:rPr>
                              <w:t xml:space="preserve">图 </w:t>
                            </w:r>
                            <w:r>
                              <w:rPr>
                                <w:rFonts w:ascii="黑体" w:eastAsia="黑体" w:hAnsi="黑体"/>
                                <w:sz w:val="21"/>
                                <w:szCs w:val="21"/>
                              </w:rPr>
                              <w:t>5</w:t>
                            </w:r>
                            <w:r w:rsidRPr="00F47FA4">
                              <w:rPr>
                                <w:rFonts w:ascii="黑体" w:eastAsia="黑体" w:hAnsi="黑体"/>
                                <w:sz w:val="21"/>
                                <w:szCs w:val="21"/>
                              </w:rPr>
                              <w:t>.</w:t>
                            </w:r>
                            <w:r>
                              <w:rPr>
                                <w:rFonts w:ascii="黑体" w:eastAsia="黑体" w:hAnsi="黑体"/>
                                <w:sz w:val="21"/>
                                <w:szCs w:val="21"/>
                              </w:rPr>
                              <w:t>1</w:t>
                            </w:r>
                            <w:r w:rsidRPr="00F47FA4">
                              <w:rPr>
                                <w:rFonts w:ascii="黑体" w:eastAsia="黑体" w:hAnsi="黑体" w:hint="eastAsia"/>
                                <w:sz w:val="21"/>
                                <w:szCs w:val="21"/>
                              </w:rPr>
                              <w:t xml:space="preserve"> </w:t>
                            </w:r>
                            <w:r>
                              <w:rPr>
                                <w:rFonts w:ascii="黑体" w:eastAsia="黑体" w:hAnsi="黑体"/>
                                <w:sz w:val="21"/>
                                <w:szCs w:val="21"/>
                              </w:rPr>
                              <w:t>算法</w:t>
                            </w:r>
                            <w:r>
                              <w:rPr>
                                <w:rFonts w:ascii="黑体" w:eastAsia="黑体" w:hAnsi="黑体" w:hint="eastAsia"/>
                                <w:sz w:val="21"/>
                                <w:szCs w:val="21"/>
                              </w:rPr>
                              <w:t>流程图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39926" id="_x0000_s1034" type="#_x0000_t202" style="position:absolute;left:0;text-align:left;margin-left:0;margin-top:37pt;width:190.2pt;height:318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" stroked="f">
                <v:textbox>
                  <w:txbxContent>
                    <w:p w:rsidR="006F42BE" w:rsidRDefault="006F42BE" w:rsidP="00DC10DF">
                      <w:pPr>
                        <w:jc w:val="center"/>
                      </w:pPr>
                      <w:r>
                        <w:object w:dxaOrig="2881" w:dyaOrig="4969" w14:anchorId="4633916B">
                          <v:shape id="_x0000_i1031" type="#_x0000_t75" style="width:153pt;height:263.35pt" o:ole="">
                            <v:imagedata r:id="rId33" o:title=""/>
                          </v:shape>
                          <o:OLEObject Type="Embed" ProgID="Visio.Drawing.15" ShapeID="_x0000_i1031" DrawAspect="Content" ObjectID="_1702797811" r:id="rId35"/>
                        </w:object>
                      </w:r>
                    </w:p>
                    <w:p w:rsidR="006F42BE" w:rsidRDefault="006F42BE" w:rsidP="00DC10DF">
                      <w:pPr>
                        <w:jc w:val="center"/>
                      </w:pPr>
                      <w:r w:rsidRPr="00F47FA4">
                        <w:rPr>
                          <w:rFonts w:ascii="黑体" w:eastAsia="黑体" w:hAnsi="黑体"/>
                          <w:sz w:val="21"/>
                          <w:szCs w:val="21"/>
                        </w:rPr>
                        <w:t xml:space="preserve">图 </w:t>
                      </w:r>
                      <w:r>
                        <w:rPr>
                          <w:rFonts w:ascii="黑体" w:eastAsia="黑体" w:hAnsi="黑体"/>
                          <w:sz w:val="21"/>
                          <w:szCs w:val="21"/>
                        </w:rPr>
                        <w:t>5</w:t>
                      </w:r>
                      <w:r w:rsidRPr="00F47FA4">
                        <w:rPr>
                          <w:rFonts w:ascii="黑体" w:eastAsia="黑体" w:hAnsi="黑体"/>
                          <w:sz w:val="21"/>
                          <w:szCs w:val="21"/>
                        </w:rPr>
                        <w:t>.</w:t>
                      </w:r>
                      <w:r>
                        <w:rPr>
                          <w:rFonts w:ascii="黑体" w:eastAsia="黑体" w:hAnsi="黑体"/>
                          <w:sz w:val="21"/>
                          <w:szCs w:val="21"/>
                        </w:rPr>
                        <w:t>1</w:t>
                      </w:r>
                      <w:r w:rsidRPr="00F47FA4">
                        <w:rPr>
                          <w:rFonts w:ascii="黑体" w:eastAsia="黑体" w:hAnsi="黑体" w:hint="eastAsia"/>
                          <w:sz w:val="21"/>
                          <w:szCs w:val="21"/>
                        </w:rPr>
                        <w:t xml:space="preserve"> </w:t>
                      </w:r>
                      <w:r>
                        <w:rPr>
                          <w:rFonts w:ascii="黑体" w:eastAsia="黑体" w:hAnsi="黑体"/>
                          <w:sz w:val="21"/>
                          <w:szCs w:val="21"/>
                        </w:rPr>
                        <w:t>算法</w:t>
                      </w:r>
                      <w:r>
                        <w:rPr>
                          <w:rFonts w:ascii="黑体" w:eastAsia="黑体" w:hAnsi="黑体" w:hint="eastAsia"/>
                          <w:sz w:val="21"/>
                          <w:szCs w:val="21"/>
                        </w:rPr>
                        <w:t>流程图</w:t>
                      </w:r>
                    </w:p>
                  </w:txbxContent>
                </v:textbox>
                <w10:wrap type="square" anchorx="margin"/>
              </v:shape>
            </w:pict>
          </mc:Fallback>
        </mc:AlternateContent>
      </w:r>
    </w:p>
    <w:p w:rsidR="00F809F8" w:rsidRDefault="00F809F8" w:rsidP="00F809F8">
      <w:pPr>
        <w:pStyle w:val="2"/>
      </w:pPr>
      <w:bookmarkStart w:id="28" w:name="_Toc91261168"/>
      <w:r>
        <w:rPr>
          <w:rFonts w:hint="eastAsia"/>
        </w:rPr>
        <w:t>性能分析</w:t>
      </w:r>
      <w:bookmarkEnd w:id="28"/>
    </w:p>
    <w:p w:rsidR="00DC10DF" w:rsidRDefault="00F809F8" w:rsidP="00F809F8">
      <w:pPr>
        <w:pStyle w:val="a3"/>
        <w:ind w:firstLineChars="0"/>
      </w:pPr>
      <w:r>
        <w:t>F</w:t>
      </w:r>
      <w:r>
        <w:rPr>
          <w:rFonts w:hint="eastAsia"/>
        </w:rPr>
        <w:t>loyd-</w:t>
      </w:r>
      <w:r>
        <w:t>W</w:t>
      </w:r>
      <w:r>
        <w:rPr>
          <w:rFonts w:hint="eastAsia"/>
        </w:rPr>
        <w:t>arshall</w:t>
      </w:r>
      <w:r>
        <w:rPr>
          <w:rFonts w:hint="eastAsia"/>
        </w:rPr>
        <w:t>算法包含三次循环，</w:t>
      </w:r>
      <w:r>
        <w:rPr>
          <w:rFonts w:hint="eastAsia"/>
        </w:rPr>
        <w:t>main</w:t>
      </w:r>
      <w:r>
        <w:rPr>
          <w:rFonts w:hint="eastAsia"/>
        </w:rPr>
        <w:t>函数中在整体的</w:t>
      </w:r>
      <w:r>
        <w:rPr>
          <w:rFonts w:hint="eastAsia"/>
        </w:rPr>
        <w:t>while</w:t>
      </w:r>
      <w:r>
        <w:rPr>
          <w:rFonts w:hint="eastAsia"/>
        </w:rPr>
        <w:t>循环判断中有一个双循环，所以整个算法的时间复杂度为</w:t>
      </w:r>
      <w:r>
        <w:rPr>
          <w:rFonts w:hint="eastAsia"/>
        </w:rPr>
        <w:t>O</w:t>
      </w:r>
      <w:r>
        <w:t>(n</w:t>
      </w:r>
      <w:r w:rsidRPr="00F809F8">
        <w:rPr>
          <w:vertAlign w:val="superscript"/>
        </w:rPr>
        <w:t>3</w:t>
      </w:r>
      <w:r>
        <w:t>)</w:t>
      </w:r>
      <w:r>
        <w:rPr>
          <w:rFonts w:hint="eastAsia"/>
        </w:rPr>
        <w:t>。</w:t>
      </w:r>
    </w:p>
    <w:p w:rsidR="00F809F8" w:rsidRDefault="00652C14" w:rsidP="00F809F8">
      <w:pPr>
        <w:pStyle w:val="a3"/>
        <w:ind w:firstLineChars="0"/>
      </w:pPr>
      <w:r>
        <w:rPr>
          <w:rFonts w:hint="eastAsia"/>
        </w:rPr>
        <w:t>有</w:t>
      </w:r>
      <w:r>
        <w:rPr>
          <w:rFonts w:hint="eastAsia"/>
        </w:rPr>
        <w:t>N</w:t>
      </w:r>
      <w:r>
        <w:rPr>
          <w:rFonts w:hint="eastAsia"/>
        </w:rPr>
        <w:t>头牛，也即</w:t>
      </w:r>
      <w:r>
        <w:rPr>
          <w:rFonts w:hint="eastAsia"/>
        </w:rPr>
        <w:t>N</w:t>
      </w:r>
      <w:r>
        <w:rPr>
          <w:rFonts w:hint="eastAsia"/>
        </w:rPr>
        <w:t>个点，那么就需要大小为</w:t>
      </w:r>
      <w:r>
        <w:rPr>
          <w:rFonts w:hint="eastAsia"/>
        </w:rPr>
        <w:t>N</w:t>
      </w:r>
      <w:r w:rsidRPr="00652C14">
        <w:rPr>
          <w:rFonts w:hint="eastAsia"/>
          <w:vertAlign w:val="superscript"/>
        </w:rPr>
        <w:t>2</w:t>
      </w:r>
      <w:r>
        <w:rPr>
          <w:rFonts w:hint="eastAsia"/>
        </w:rPr>
        <w:t>的二维数组来储存所有的边，还包括几个中间变量。</w:t>
      </w:r>
    </w:p>
    <w:p w:rsidR="00652C14" w:rsidRDefault="00652C14" w:rsidP="00F809F8">
      <w:pPr>
        <w:pStyle w:val="a3"/>
        <w:ind w:firstLineChars="0"/>
      </w:pPr>
      <w:r>
        <w:rPr>
          <w:rFonts w:hint="eastAsia"/>
        </w:rPr>
        <w:t>如果</w:t>
      </w:r>
      <w:r>
        <w:rPr>
          <w:rFonts w:hint="eastAsia"/>
        </w:rPr>
        <w:t>N</w:t>
      </w:r>
      <w:r>
        <w:rPr>
          <w:rFonts w:hint="eastAsia"/>
        </w:rPr>
        <w:t>的数量较大的话运行时间会较长，但是对于</w:t>
      </w:r>
      <w:r>
        <w:rPr>
          <w:rFonts w:hint="eastAsia"/>
        </w:rPr>
        <w:t>poj</w:t>
      </w:r>
      <w:r>
        <w:rPr>
          <w:rFonts w:hint="eastAsia"/>
        </w:rPr>
        <w:t>给出的测试例还是能很快运行出结果的。</w:t>
      </w:r>
    </w:p>
    <w:p w:rsidR="00777401" w:rsidRDefault="00777401" w:rsidP="00777401">
      <w:pPr>
        <w:pStyle w:val="2"/>
      </w:pPr>
      <w:bookmarkStart w:id="29" w:name="_Toc91261169"/>
      <w:r>
        <w:rPr>
          <w:rFonts w:hint="eastAsia"/>
        </w:rPr>
        <w:lastRenderedPageBreak/>
        <w:t>运行测试</w:t>
      </w:r>
      <w:bookmarkEnd w:id="29"/>
    </w:p>
    <w:p w:rsidR="00652C14" w:rsidRDefault="00652C14" w:rsidP="00652C14">
      <w:pPr>
        <w:pStyle w:val="a3"/>
        <w:ind w:firstLine="480"/>
        <w:jc w:val="center"/>
      </w:pPr>
      <w:r>
        <w:rPr>
          <w:noProof/>
        </w:rPr>
        <w:drawing>
          <wp:inline distT="0" distB="0" distL="0" distR="0" wp14:anchorId="1B5E01F8" wp14:editId="007E492F">
            <wp:extent cx="419136" cy="1127858"/>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9136" cy="1127858"/>
                    </a:xfrm>
                    <a:prstGeom prst="rect">
                      <a:avLst/>
                    </a:prstGeom>
                  </pic:spPr>
                </pic:pic>
              </a:graphicData>
            </a:graphic>
          </wp:inline>
        </w:drawing>
      </w:r>
    </w:p>
    <w:p w:rsidR="00B84CF3" w:rsidRDefault="00095473" w:rsidP="001F3E53">
      <w:pPr>
        <w:pStyle w:val="a3"/>
        <w:jc w:val="center"/>
        <w:rPr>
          <w:rFonts w:ascii="黑体" w:eastAsia="黑体" w:hAnsi="黑体"/>
          <w:sz w:val="21"/>
          <w:szCs w:val="21"/>
        </w:rPr>
      </w:pPr>
      <w:r w:rsidRPr="00F47FA4">
        <w:rPr>
          <w:rFonts w:ascii="黑体" w:eastAsia="黑体" w:hAnsi="黑体"/>
          <w:sz w:val="21"/>
          <w:szCs w:val="21"/>
        </w:rPr>
        <w:t xml:space="preserve">图 </w:t>
      </w:r>
      <w:r>
        <w:rPr>
          <w:rFonts w:ascii="黑体" w:eastAsia="黑体" w:hAnsi="黑体"/>
          <w:sz w:val="21"/>
          <w:szCs w:val="21"/>
        </w:rPr>
        <w:t>5</w:t>
      </w:r>
      <w:r w:rsidRPr="00F47FA4">
        <w:rPr>
          <w:rFonts w:ascii="黑体" w:eastAsia="黑体" w:hAnsi="黑体"/>
          <w:sz w:val="21"/>
          <w:szCs w:val="21"/>
        </w:rPr>
        <w:t>.</w:t>
      </w:r>
      <w:r>
        <w:rPr>
          <w:rFonts w:ascii="黑体" w:eastAsia="黑体" w:hAnsi="黑体" w:hint="eastAsia"/>
          <w:sz w:val="21"/>
          <w:szCs w:val="21"/>
        </w:rPr>
        <w:t>3</w:t>
      </w:r>
      <w:r w:rsidRPr="00F47FA4">
        <w:rPr>
          <w:rFonts w:ascii="黑体" w:eastAsia="黑体" w:hAnsi="黑体" w:hint="eastAsia"/>
          <w:sz w:val="21"/>
          <w:szCs w:val="21"/>
        </w:rPr>
        <w:t xml:space="preserve"> </w:t>
      </w:r>
      <w:r>
        <w:rPr>
          <w:rFonts w:ascii="黑体" w:eastAsia="黑体" w:hAnsi="黑体"/>
          <w:sz w:val="21"/>
          <w:szCs w:val="21"/>
        </w:rPr>
        <w:t>C</w:t>
      </w:r>
      <w:r>
        <w:rPr>
          <w:rFonts w:ascii="黑体" w:eastAsia="黑体" w:hAnsi="黑体" w:hint="eastAsia"/>
          <w:sz w:val="21"/>
          <w:szCs w:val="21"/>
        </w:rPr>
        <w:t>ow</w:t>
      </w:r>
      <w:r>
        <w:rPr>
          <w:rFonts w:ascii="黑体" w:eastAsia="黑体" w:hAnsi="黑体"/>
          <w:sz w:val="21"/>
          <w:szCs w:val="21"/>
        </w:rPr>
        <w:t xml:space="preserve"> C</w:t>
      </w:r>
      <w:r>
        <w:rPr>
          <w:rFonts w:ascii="黑体" w:eastAsia="黑体" w:hAnsi="黑体" w:hint="eastAsia"/>
          <w:sz w:val="21"/>
          <w:szCs w:val="21"/>
        </w:rPr>
        <w:t>ontest测试图</w:t>
      </w:r>
    </w:p>
    <w:p w:rsidR="001C61D2" w:rsidRDefault="001C61D2" w:rsidP="001F3E53">
      <w:pPr>
        <w:pStyle w:val="a3"/>
        <w:ind w:firstLine="480"/>
        <w:jc w:val="center"/>
        <w:rPr>
          <w:rFonts w:ascii="黑体" w:eastAsia="黑体" w:hAnsi="黑体"/>
          <w:sz w:val="21"/>
          <w:szCs w:val="21"/>
        </w:rPr>
      </w:pPr>
      <w:r>
        <w:rPr>
          <w:noProof/>
        </w:rPr>
        <w:drawing>
          <wp:inline distT="0" distB="0" distL="0" distR="0" wp14:anchorId="70868896" wp14:editId="0C63CBC3">
            <wp:extent cx="5615940" cy="6604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5940" cy="66040"/>
                    </a:xfrm>
                    <a:prstGeom prst="rect">
                      <a:avLst/>
                    </a:prstGeom>
                  </pic:spPr>
                </pic:pic>
              </a:graphicData>
            </a:graphic>
          </wp:inline>
        </w:drawing>
      </w:r>
    </w:p>
    <w:p w:rsidR="001C61D2" w:rsidRDefault="001C61D2" w:rsidP="001F3E53">
      <w:pPr>
        <w:pStyle w:val="a3"/>
        <w:jc w:val="center"/>
        <w:rPr>
          <w:rFonts w:ascii="黑体" w:eastAsia="黑体" w:hAnsi="黑体"/>
          <w:sz w:val="21"/>
          <w:szCs w:val="21"/>
        </w:rPr>
      </w:pPr>
      <w:r w:rsidRPr="00F47FA4">
        <w:rPr>
          <w:rFonts w:ascii="黑体" w:eastAsia="黑体" w:hAnsi="黑体"/>
          <w:sz w:val="21"/>
          <w:szCs w:val="21"/>
        </w:rPr>
        <w:t xml:space="preserve">图 </w:t>
      </w:r>
      <w:r>
        <w:rPr>
          <w:rFonts w:ascii="黑体" w:eastAsia="黑体" w:hAnsi="黑体"/>
          <w:sz w:val="21"/>
          <w:szCs w:val="21"/>
        </w:rPr>
        <w:t>5</w:t>
      </w:r>
      <w:r w:rsidRPr="00F47FA4">
        <w:rPr>
          <w:rFonts w:ascii="黑体" w:eastAsia="黑体" w:hAnsi="黑体"/>
          <w:sz w:val="21"/>
          <w:szCs w:val="21"/>
        </w:rPr>
        <w:t>.</w:t>
      </w:r>
      <w:r>
        <w:rPr>
          <w:rFonts w:ascii="黑体" w:eastAsia="黑体" w:hAnsi="黑体" w:hint="eastAsia"/>
          <w:sz w:val="21"/>
          <w:szCs w:val="21"/>
        </w:rPr>
        <w:t>4</w:t>
      </w:r>
      <w:r w:rsidRPr="00F47FA4">
        <w:rPr>
          <w:rFonts w:ascii="黑体" w:eastAsia="黑体" w:hAnsi="黑体" w:hint="eastAsia"/>
          <w:sz w:val="21"/>
          <w:szCs w:val="21"/>
        </w:rPr>
        <w:t xml:space="preserve"> </w:t>
      </w:r>
      <w:r>
        <w:rPr>
          <w:rFonts w:ascii="黑体" w:eastAsia="黑体" w:hAnsi="黑体"/>
          <w:sz w:val="21"/>
          <w:szCs w:val="21"/>
        </w:rPr>
        <w:t>POJ</w:t>
      </w:r>
      <w:r>
        <w:rPr>
          <w:rFonts w:ascii="黑体" w:eastAsia="黑体" w:hAnsi="黑体" w:hint="eastAsia"/>
          <w:sz w:val="21"/>
          <w:szCs w:val="21"/>
        </w:rPr>
        <w:t>运行结果</w:t>
      </w:r>
    </w:p>
    <w:p w:rsidR="00777401" w:rsidRDefault="00777401" w:rsidP="00777401">
      <w:pPr>
        <w:pStyle w:val="10"/>
        <w:pageBreakBefore w:val="0"/>
        <w:numPr>
          <w:ilvl w:val="0"/>
          <w:numId w:val="10"/>
        </w:numPr>
        <w:jc w:val="left"/>
      </w:pPr>
      <w:bookmarkStart w:id="30" w:name="_Toc91261170"/>
      <w:bookmarkEnd w:id="6"/>
      <w:bookmarkEnd w:id="5"/>
      <w:bookmarkEnd w:id="4"/>
      <w:bookmarkEnd w:id="3"/>
      <w:bookmarkEnd w:id="2"/>
      <w:bookmarkEnd w:id="1"/>
      <w:r>
        <w:rPr>
          <w:rFonts w:hint="eastAsia"/>
        </w:rPr>
        <w:t>总结</w:t>
      </w:r>
      <w:bookmarkEnd w:id="30"/>
    </w:p>
    <w:p w:rsidR="00777401" w:rsidRDefault="00777401" w:rsidP="00777401">
      <w:pPr>
        <w:pStyle w:val="2"/>
      </w:pPr>
      <w:bookmarkStart w:id="31" w:name="_Toc91261171"/>
      <w:r>
        <w:rPr>
          <w:rFonts w:hint="eastAsia"/>
        </w:rPr>
        <w:t>实验总结</w:t>
      </w:r>
      <w:bookmarkEnd w:id="31"/>
    </w:p>
    <w:p w:rsidR="005600BB" w:rsidRDefault="00C42DA6" w:rsidP="005600BB">
      <w:pPr>
        <w:pStyle w:val="a3"/>
        <w:ind w:firstLine="480"/>
      </w:pPr>
      <w:r>
        <w:rPr>
          <w:rFonts w:hint="eastAsia"/>
        </w:rPr>
        <w:t>很多题一开始是完全没有思路的，但是只要静下心来仔细思考，根据课堂的内容，找到适合的知识框架（或者直接根据实验分类看考察的是什么知识），然后一步一步分析，就能慢慢找到算法的实现方法。</w:t>
      </w:r>
    </w:p>
    <w:p w:rsidR="00C42DA6" w:rsidRPr="005600BB" w:rsidRDefault="00C42DA6" w:rsidP="005600BB">
      <w:pPr>
        <w:pStyle w:val="a3"/>
        <w:ind w:firstLine="480"/>
      </w:pPr>
      <w:r>
        <w:rPr>
          <w:rFonts w:hint="eastAsia"/>
        </w:rPr>
        <w:t>除此之外经过本次实验后对算法的选择和实现方式都有了更深的理解，不同的算法的优劣、时间和空间的占用都会对整个程序运行有影响。在学习众多算法之后，更加懂得如何对程序进行优化。</w:t>
      </w:r>
    </w:p>
    <w:p w:rsidR="00777401" w:rsidRDefault="00777401" w:rsidP="00777401">
      <w:pPr>
        <w:pStyle w:val="2"/>
      </w:pPr>
      <w:bookmarkStart w:id="32" w:name="_Toc91261172"/>
      <w:r>
        <w:rPr>
          <w:rFonts w:hint="eastAsia"/>
        </w:rPr>
        <w:t>心得体会和建议</w:t>
      </w:r>
      <w:bookmarkEnd w:id="32"/>
    </w:p>
    <w:p w:rsidR="008500E9" w:rsidRDefault="005600BB" w:rsidP="00200D34">
      <w:pPr>
        <w:pStyle w:val="a3"/>
        <w:ind w:firstLine="480"/>
      </w:pPr>
      <w:r>
        <w:rPr>
          <w:rFonts w:hint="eastAsia"/>
        </w:rPr>
        <w:t>老师的选题选的很不错，每个板块的算法题都能够让学生对课堂的知识了解得更加透彻，其实选的很多题都不是很难，但是算法思想都很核心，是好题。</w:t>
      </w:r>
    </w:p>
    <w:p w:rsidR="005600BB" w:rsidRDefault="005600BB" w:rsidP="00200D34">
      <w:pPr>
        <w:pStyle w:val="a3"/>
        <w:ind w:firstLine="480"/>
      </w:pPr>
      <w:r>
        <w:rPr>
          <w:rFonts w:hint="eastAsia"/>
        </w:rPr>
        <w:t>如果说美中不足的就是</w:t>
      </w:r>
      <w:r>
        <w:rPr>
          <w:rFonts w:hint="eastAsia"/>
        </w:rPr>
        <w:t>P</w:t>
      </w:r>
      <w:r>
        <w:t>OJ</w:t>
      </w:r>
      <w:r>
        <w:rPr>
          <w:rFonts w:hint="eastAsia"/>
        </w:rPr>
        <w:t>，整个</w:t>
      </w:r>
      <w:r w:rsidR="00040C69">
        <w:rPr>
          <w:rFonts w:hint="eastAsia"/>
        </w:rPr>
        <w:t>网页的</w:t>
      </w:r>
      <w:r>
        <w:rPr>
          <w:rFonts w:hint="eastAsia"/>
        </w:rPr>
        <w:t>U</w:t>
      </w:r>
      <w:r>
        <w:t>I</w:t>
      </w:r>
      <w:r>
        <w:rPr>
          <w:rFonts w:hint="eastAsia"/>
        </w:rPr>
        <w:t>和运行都不像这个时代的，而且在最后一周还出现了全</w:t>
      </w:r>
      <w:r>
        <w:rPr>
          <w:rFonts w:hint="eastAsia"/>
        </w:rPr>
        <w:t>waiting</w:t>
      </w:r>
      <w:r>
        <w:rPr>
          <w:rFonts w:hint="eastAsia"/>
        </w:rPr>
        <w:t>的情况，希望下一届的学生不用经受这样的痛苦。</w:t>
      </w:r>
    </w:p>
    <w:sectPr w:rsidR="005600BB" w:rsidSect="00EB1C29">
      <w:headerReference w:type="default" r:id="rId38"/>
      <w:footerReference w:type="default" r:id="rId39"/>
      <w:footnotePr>
        <w:numRestart w:val="eachPage"/>
      </w:footnotePr>
      <w:pgSz w:w="11906" w:h="16838"/>
      <w:pgMar w:top="1843" w:right="1531" w:bottom="1418" w:left="1531" w:header="851" w:footer="992" w:gutter="0"/>
      <w:cols w:space="720"/>
      <w:docGrid w:type="linesAndChars" w:linePitch="4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3FF8" w:rsidRDefault="00CD3FF8">
      <w:r>
        <w:separator/>
      </w:r>
    </w:p>
  </w:endnote>
  <w:endnote w:type="continuationSeparator" w:id="0">
    <w:p w:rsidR="00CD3FF8" w:rsidRDefault="00CD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embedRegular r:id="rId1" w:subsetted="1" w:fontKey="{213F40EC-BE9D-4B4D-8ACD-B62F7DF4289E}"/>
    <w:embedBold r:id="rId2" w:subsetted="1" w:fontKey="{9BF7CE0A-B2F6-4EE0-A765-E05AAD707A68}"/>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embedBoldItalic r:id="rId3" w:subsetted="1" w:fontKey="{B9B6DF0E-0500-41DD-87EB-B134A28D26F7}"/>
  </w:font>
  <w:font w:name="Tahoma">
    <w:panose1 w:val="020B0604030504040204"/>
    <w:charset w:val="00"/>
    <w:family w:val="swiss"/>
    <w:pitch w:val="variable"/>
    <w:sig w:usb0="E1002EFF" w:usb1="C000605B" w:usb2="00000029" w:usb3="00000000" w:csb0="000101FF" w:csb1="00000000"/>
  </w:font>
  <w:font w:name="华文中宋">
    <w:panose1 w:val="02010600040101010101"/>
    <w:charset w:val="86"/>
    <w:family w:val="auto"/>
    <w:pitch w:val="variable"/>
    <w:sig w:usb0="00000287" w:usb1="080F0000" w:usb2="00000010" w:usb3="00000000" w:csb0="0004009F" w:csb1="00000000"/>
    <w:embedBold r:id="rId4" w:subsetted="1" w:fontKey="{7CBA68C9-5F99-4BD6-98CB-8FD42B094651}"/>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embedBold r:id="rId5" w:subsetted="1" w:fontKey="{D1A2B1F7-1475-4AF9-81A9-D9DC8E4C11DF}"/>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BE" w:rsidRDefault="006F42BE">
    <w:pPr>
      <w:pStyle w:val="affa"/>
      <w:jc w:val="center"/>
    </w:pPr>
    <w:r>
      <w:fldChar w:fldCharType="begin"/>
    </w:r>
    <w:r>
      <w:instrText>PAGE   \* MERGEFORMAT</w:instrText>
    </w:r>
    <w:r>
      <w:fldChar w:fldCharType="separate"/>
    </w:r>
    <w:r w:rsidRPr="008B28F4">
      <w:rPr>
        <w:noProof/>
      </w:rPr>
      <w:t>25</w:t>
    </w:r>
    <w:r>
      <w:fldChar w:fldCharType="end"/>
    </w:r>
  </w:p>
  <w:p w:rsidR="006F42BE" w:rsidRDefault="006F42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3FF8" w:rsidRDefault="00CD3FF8">
      <w:r>
        <w:separator/>
      </w:r>
    </w:p>
  </w:footnote>
  <w:footnote w:type="continuationSeparator" w:id="0">
    <w:p w:rsidR="00CD3FF8" w:rsidRDefault="00CD3F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BE" w:rsidRDefault="006F42BE">
    <w:pPr>
      <w:pStyle w:val="aff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BE" w:rsidRDefault="006F42BE" w:rsidP="006B313D">
    <w:pPr>
      <w:pStyle w:val="aff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BE" w:rsidRDefault="006F42BE">
    <w:pPr>
      <w:pStyle w:val="aff4"/>
      <w:pBdr>
        <w:bottom w:val="none" w:sz="0" w:space="0" w:color="auto"/>
      </w:pBdr>
    </w:pPr>
  </w:p>
  <w:p w:rsidR="006F42BE" w:rsidRDefault="006F42BE">
    <w:r>
      <w:rPr>
        <w:noProof/>
      </w:rPr>
      <mc:AlternateContent>
        <mc:Choice Requires="wpg">
          <w:drawing>
            <wp:anchor distT="0" distB="0" distL="114300" distR="114300" simplePos="0" relativeHeight="251658240" behindDoc="0" locked="0" layoutInCell="1" allowOverlap="1" wp14:editId="5C8ABB3B">
              <wp:simplePos x="0" y="0"/>
              <wp:positionH relativeFrom="margin">
                <wp:align>right</wp:align>
              </wp:positionH>
              <wp:positionV relativeFrom="paragraph">
                <wp:posOffset>85090</wp:posOffset>
              </wp:positionV>
              <wp:extent cx="5636260" cy="385445"/>
              <wp:effectExtent l="0" t="0" r="21590" b="14605"/>
              <wp:wrapNone/>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6260" cy="385445"/>
                        <a:chOff x="1439" y="1006"/>
                        <a:chExt cx="8992" cy="607"/>
                      </a:xfrm>
                    </wpg:grpSpPr>
                    <wps:wsp>
                      <wps:cNvPr id="4" name="Line 9"/>
                      <wps:cNvCnPr>
                        <a:cxnSpLocks noChangeShapeType="1"/>
                      </wps:cNvCnPr>
                      <wps:spPr bwMode="auto">
                        <a:xfrm>
                          <a:off x="1439" y="1613"/>
                          <a:ext cx="8992"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5" name="Rectangle 10"/>
                      <wps:cNvSpPr>
                        <a:spLocks noChangeArrowheads="1"/>
                      </wps:cNvSpPr>
                      <wps:spPr bwMode="auto">
                        <a:xfrm>
                          <a:off x="1869" y="1006"/>
                          <a:ext cx="8280"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42BE" w:rsidRPr="00EB7723" w:rsidRDefault="006F42BE" w:rsidP="002E5C97">
                            <w:pPr>
                              <w:jc w:val="center"/>
                              <w:rPr>
                                <w:rFonts w:ascii="楷体" w:eastAsia="楷体" w:hAnsi="楷体"/>
                              </w:rPr>
                            </w:pPr>
                            <w:r w:rsidRPr="00EB7723">
                              <w:rPr>
                                <w:rFonts w:ascii="楷体" w:eastAsia="楷体" w:hAnsi="楷体" w:hint="eastAsia"/>
                                <w:b/>
                                <w:bCs/>
                                <w:spacing w:val="20"/>
                                <w:sz w:val="33"/>
                              </w:rPr>
                              <w:t xml:space="preserve">华 中 科 技 大 学 课 程 </w:t>
                            </w:r>
                            <w:r>
                              <w:rPr>
                                <w:rFonts w:ascii="楷体" w:eastAsia="楷体" w:hAnsi="楷体" w:hint="eastAsia"/>
                                <w:b/>
                                <w:bCs/>
                                <w:spacing w:val="20"/>
                                <w:sz w:val="33"/>
                              </w:rPr>
                              <w:t>设 计</w:t>
                            </w:r>
                            <w:r w:rsidRPr="00EB7723">
                              <w:rPr>
                                <w:rFonts w:ascii="楷体" w:eastAsia="楷体" w:hAnsi="楷体" w:hint="eastAsia"/>
                                <w:b/>
                                <w:bCs/>
                                <w:spacing w:val="20"/>
                                <w:sz w:val="33"/>
                              </w:rPr>
                              <w:t xml:space="preserve"> 报 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3" o:spid="_x0000_s1035" style="position:absolute;left:0;text-align:left;margin-left:392.6pt;margin-top:6.7pt;width:443.8pt;height:30.35pt;z-index:251658240;mso-position-horizontal:right;mso-position-horizontal-relative:margin" coordorigin="1439,1006" coordsize="8992,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">
              <v:line id="Line 9" o:spid="_x0000_s1036" style="position:absolute;visibility:visible;mso-wrap-style:square" from="1439,1613" to="10431,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" strokeweight="3pt">
                <v:stroke linestyle="thinThin"/>
              </v:line>
              <v:rect id="Rectangle 10" o:spid="_x0000_s1037" style="position:absolute;left:1869;top:1006;width:828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v:textbox>
                  <w:txbxContent>
                    <w:p w:rsidR="006F42BE" w:rsidRPr="00EB7723" w:rsidRDefault="006F42BE" w:rsidP="002E5C97">
                      <w:pPr>
                        <w:jc w:val="center"/>
                        <w:rPr>
                          <w:rFonts w:ascii="楷体" w:eastAsia="楷体" w:hAnsi="楷体"/>
                        </w:rPr>
                      </w:pPr>
                      <w:r w:rsidRPr="00EB7723">
                        <w:rPr>
                          <w:rFonts w:ascii="楷体" w:eastAsia="楷体" w:hAnsi="楷体" w:hint="eastAsia"/>
                          <w:b/>
                          <w:bCs/>
                          <w:spacing w:val="20"/>
                          <w:sz w:val="33"/>
                        </w:rPr>
                        <w:t xml:space="preserve">华 中 科 技 大 学 课 程 </w:t>
                      </w:r>
                      <w:r>
                        <w:rPr>
                          <w:rFonts w:ascii="楷体" w:eastAsia="楷体" w:hAnsi="楷体" w:hint="eastAsia"/>
                          <w:b/>
                          <w:bCs/>
                          <w:spacing w:val="20"/>
                          <w:sz w:val="33"/>
                        </w:rPr>
                        <w:t>设 计</w:t>
                      </w:r>
                      <w:r w:rsidRPr="00EB7723">
                        <w:rPr>
                          <w:rFonts w:ascii="楷体" w:eastAsia="楷体" w:hAnsi="楷体" w:hint="eastAsia"/>
                          <w:b/>
                          <w:bCs/>
                          <w:spacing w:val="20"/>
                          <w:sz w:val="33"/>
                        </w:rPr>
                        <w:t xml:space="preserve"> 报 告</w:t>
                      </w:r>
                    </w:p>
                  </w:txbxContent>
                </v:textbox>
              </v:rect>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1"/>
      <w:numFmt w:val="bullet"/>
      <w:pStyle w:val="a"/>
      <w:lvlText w:val=""/>
      <w:lvlJc w:val="left"/>
      <w:pPr>
        <w:tabs>
          <w:tab w:val="num" w:pos="2887"/>
        </w:tabs>
        <w:ind w:left="2887" w:hanging="420"/>
      </w:pPr>
      <w:rPr>
        <w:rFonts w:ascii="Wingdings" w:hAnsi="Wingdings" w:hint="default"/>
      </w:rPr>
    </w:lvl>
  </w:abstractNum>
  <w:abstractNum w:abstractNumId="1" w15:restartNumberingAfterBreak="0">
    <w:nsid w:val="00000002"/>
    <w:multiLevelType w:val="singleLevel"/>
    <w:tmpl w:val="00000002"/>
    <w:lvl w:ilvl="0">
      <w:start w:val="1"/>
      <w:numFmt w:val="decimal"/>
      <w:lvlText w:val="%1)"/>
      <w:lvlJc w:val="left"/>
      <w:pPr>
        <w:tabs>
          <w:tab w:val="num" w:pos="425"/>
        </w:tabs>
        <w:ind w:left="425" w:hanging="425"/>
      </w:pPr>
      <w:rPr>
        <w:rFonts w:hint="default"/>
      </w:rPr>
    </w:lvl>
  </w:abstractNum>
  <w:abstractNum w:abstractNumId="2" w15:restartNumberingAfterBreak="0">
    <w:nsid w:val="00000005"/>
    <w:multiLevelType w:val="multilevel"/>
    <w:tmpl w:val="00000005"/>
    <w:lvl w:ilvl="0">
      <w:start w:val="1"/>
      <w:numFmt w:val="decimal"/>
      <w:lvlText w:val="%1）"/>
      <w:lvlJc w:val="left"/>
      <w:pPr>
        <w:tabs>
          <w:tab w:val="num" w:pos="1290"/>
        </w:tabs>
        <w:ind w:left="1290" w:hanging="81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15:restartNumberingAfterBreak="0">
    <w:nsid w:val="00000006"/>
    <w:multiLevelType w:val="singleLevel"/>
    <w:tmpl w:val="00000006"/>
    <w:lvl w:ilvl="0">
      <w:start w:val="1"/>
      <w:numFmt w:val="decimal"/>
      <w:lvlText w:val="%1)"/>
      <w:lvlJc w:val="left"/>
      <w:pPr>
        <w:tabs>
          <w:tab w:val="num" w:pos="425"/>
        </w:tabs>
        <w:ind w:left="425" w:hanging="425"/>
      </w:pPr>
      <w:rPr>
        <w:rFonts w:hint="default"/>
      </w:rPr>
    </w:lvl>
  </w:abstractNum>
  <w:abstractNum w:abstractNumId="4" w15:restartNumberingAfterBreak="0">
    <w:nsid w:val="00000008"/>
    <w:multiLevelType w:val="multilevel"/>
    <w:tmpl w:val="00000008"/>
    <w:lvl w:ilvl="0">
      <w:start w:val="1"/>
      <w:numFmt w:val="decimal"/>
      <w:pStyle w:val="a0"/>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000000A"/>
    <w:multiLevelType w:val="multilevel"/>
    <w:tmpl w:val="0000000A"/>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0000000C"/>
    <w:multiLevelType w:val="multilevel"/>
    <w:tmpl w:val="0000000C"/>
    <w:lvl w:ilvl="0">
      <w:start w:val="1"/>
      <w:numFmt w:val="decimal"/>
      <w:lvlText w:val="%1）"/>
      <w:lvlJc w:val="left"/>
      <w:pPr>
        <w:tabs>
          <w:tab w:val="num" w:pos="1290"/>
        </w:tabs>
        <w:ind w:left="1290" w:hanging="81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7" w15:restartNumberingAfterBreak="0">
    <w:nsid w:val="0000000E"/>
    <w:multiLevelType w:val="multilevel"/>
    <w:tmpl w:val="0000000E"/>
    <w:lvl w:ilvl="0">
      <w:start w:val="1"/>
      <w:numFmt w:val="decimal"/>
      <w:pStyle w:val="a1"/>
      <w:lvlText w:val="[%1]"/>
      <w:lvlJc w:val="left"/>
      <w:pPr>
        <w:tabs>
          <w:tab w:val="num" w:pos="900"/>
        </w:tabs>
        <w:ind w:left="90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00000010"/>
    <w:multiLevelType w:val="singleLevel"/>
    <w:tmpl w:val="00000010"/>
    <w:lvl w:ilvl="0">
      <w:start w:val="1"/>
      <w:numFmt w:val="decimal"/>
      <w:pStyle w:val="3"/>
      <w:lvlText w:val="[%1]"/>
      <w:lvlJc w:val="left"/>
      <w:pPr>
        <w:tabs>
          <w:tab w:val="num" w:pos="567"/>
        </w:tabs>
        <w:ind w:left="567" w:hanging="567"/>
      </w:pPr>
      <w:rPr>
        <w:rFonts w:ascii="Times New Roman" w:hAnsi="Times New Roman" w:hint="default"/>
        <w:sz w:val="24"/>
        <w:szCs w:val="24"/>
      </w:rPr>
    </w:lvl>
  </w:abstractNum>
  <w:abstractNum w:abstractNumId="9" w15:restartNumberingAfterBreak="0">
    <w:nsid w:val="00000011"/>
    <w:multiLevelType w:val="multilevel"/>
    <w:tmpl w:val="00000011"/>
    <w:lvl w:ilvl="0">
      <w:start w:val="1"/>
      <w:numFmt w:val="decimal"/>
      <w:lvlText w:val="%1."/>
      <w:lvlJc w:val="left"/>
      <w:pPr>
        <w:tabs>
          <w:tab w:val="num" w:pos="425"/>
        </w:tabs>
        <w:ind w:left="425" w:hanging="425"/>
      </w:pPr>
      <w:rPr>
        <w:rFonts w:hint="eastAsia"/>
      </w:rPr>
    </w:lvl>
    <w:lvl w:ilvl="1">
      <w:start w:val="1"/>
      <w:numFmt w:val="decimal"/>
      <w:pStyle w:val="1"/>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00000014"/>
    <w:multiLevelType w:val="multilevel"/>
    <w:tmpl w:val="8C841EE6"/>
    <w:lvl w:ilvl="0">
      <w:start w:val="1"/>
      <w:numFmt w:val="decimal"/>
      <w:pStyle w:val="10"/>
      <w:lvlText w:val="%1"/>
      <w:lvlJc w:val="left"/>
      <w:pPr>
        <w:tabs>
          <w:tab w:val="num" w:pos="601"/>
        </w:tabs>
        <w:ind w:left="601" w:hanging="601"/>
      </w:pPr>
      <w:rPr>
        <w:rFonts w:hint="eastAsia"/>
      </w:rPr>
    </w:lvl>
    <w:lvl w:ilvl="1">
      <w:start w:val="1"/>
      <w:numFmt w:val="decimal"/>
      <w:pStyle w:val="2"/>
      <w:lvlText w:val="%1.%2"/>
      <w:lvlJc w:val="left"/>
      <w:pPr>
        <w:tabs>
          <w:tab w:val="num" w:pos="1145"/>
        </w:tabs>
        <w:ind w:left="1001" w:hanging="576"/>
      </w:pPr>
      <w:rPr>
        <w:rFonts w:hint="eastAsia"/>
      </w:rPr>
    </w:lvl>
    <w:lvl w:ilvl="2">
      <w:start w:val="1"/>
      <w:numFmt w:val="decimal"/>
      <w:pStyle w:val="30"/>
      <w:lvlText w:val="%1.%2.%3"/>
      <w:lvlJc w:val="left"/>
      <w:pPr>
        <w:tabs>
          <w:tab w:val="num" w:pos="1080"/>
        </w:tabs>
        <w:ind w:left="720" w:hanging="720"/>
      </w:pPr>
      <w:rPr>
        <w:rFonts w:hint="eastAsia"/>
      </w:rPr>
    </w:lvl>
    <w:lvl w:ilvl="3">
      <w:start w:val="1"/>
      <w:numFmt w:val="decimal"/>
      <w:pStyle w:val="4"/>
      <w:lvlText w:val="%4."/>
      <w:lvlJc w:val="left"/>
      <w:pPr>
        <w:tabs>
          <w:tab w:val="num" w:pos="3558"/>
        </w:tabs>
        <w:ind w:left="3558"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1" w15:restartNumberingAfterBreak="0">
    <w:nsid w:val="00000015"/>
    <w:multiLevelType w:val="singleLevel"/>
    <w:tmpl w:val="00000015"/>
    <w:lvl w:ilvl="0">
      <w:start w:val="1"/>
      <w:numFmt w:val="decimal"/>
      <w:lvlText w:val="%1)"/>
      <w:lvlJc w:val="left"/>
      <w:pPr>
        <w:tabs>
          <w:tab w:val="num" w:pos="425"/>
        </w:tabs>
        <w:ind w:left="425" w:hanging="425"/>
      </w:pPr>
      <w:rPr>
        <w:rFonts w:hint="default"/>
      </w:rPr>
    </w:lvl>
  </w:abstractNum>
  <w:abstractNum w:abstractNumId="12" w15:restartNumberingAfterBreak="0">
    <w:nsid w:val="27D6642B"/>
    <w:multiLevelType w:val="hybridMultilevel"/>
    <w:tmpl w:val="201AFD2E"/>
    <w:lvl w:ilvl="0" w:tplc="132E12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E3D2609"/>
    <w:multiLevelType w:val="hybridMultilevel"/>
    <w:tmpl w:val="8BD2A284"/>
    <w:lvl w:ilvl="0" w:tplc="B5646134">
      <w:start w:val="3"/>
      <w:numFmt w:val="japaneseCounting"/>
      <w:lvlText w:val="%1、"/>
      <w:lvlJc w:val="left"/>
      <w:pPr>
        <w:ind w:left="552" w:hanging="552"/>
      </w:pPr>
      <w:rPr>
        <w:rFonts w:ascii="黑体" w:eastAsia="黑体" w:hAnsi="黑体"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8E0960"/>
    <w:multiLevelType w:val="hybridMultilevel"/>
    <w:tmpl w:val="80A008EE"/>
    <w:lvl w:ilvl="0" w:tplc="D700C2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A645773"/>
    <w:multiLevelType w:val="hybridMultilevel"/>
    <w:tmpl w:val="2BC0D810"/>
    <w:lvl w:ilvl="0" w:tplc="E92E30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AC268A3"/>
    <w:multiLevelType w:val="hybridMultilevel"/>
    <w:tmpl w:val="823E1CA8"/>
    <w:lvl w:ilvl="0" w:tplc="156049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F3E758F"/>
    <w:multiLevelType w:val="hybridMultilevel"/>
    <w:tmpl w:val="F6B87382"/>
    <w:lvl w:ilvl="0" w:tplc="C68C7B0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4942700"/>
    <w:multiLevelType w:val="multilevel"/>
    <w:tmpl w:val="0000000C"/>
    <w:lvl w:ilvl="0">
      <w:start w:val="1"/>
      <w:numFmt w:val="decimal"/>
      <w:lvlText w:val="%1）"/>
      <w:lvlJc w:val="left"/>
      <w:pPr>
        <w:tabs>
          <w:tab w:val="num" w:pos="1290"/>
        </w:tabs>
        <w:ind w:left="1290" w:hanging="81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num w:numId="1">
    <w:abstractNumId w:val="10"/>
  </w:num>
  <w:num w:numId="2">
    <w:abstractNumId w:val="8"/>
  </w:num>
  <w:num w:numId="3">
    <w:abstractNumId w:val="4"/>
  </w:num>
  <w:num w:numId="4">
    <w:abstractNumId w:val="9"/>
  </w:num>
  <w:num w:numId="5">
    <w:abstractNumId w:val="7"/>
  </w:num>
  <w:num w:numId="6">
    <w:abstractNumId w:val="0"/>
  </w:num>
  <w:num w:numId="7">
    <w:abstractNumId w:val="11"/>
  </w:num>
  <w:num w:numId="8">
    <w:abstractNumId w:val="1"/>
  </w:num>
  <w:num w:numId="9">
    <w:abstractNumId w:val="3"/>
  </w:num>
  <w:num w:numId="10">
    <w:abstractNumId w:val="10"/>
    <w:lvlOverride w:ilvl="0">
      <w:startOverride w:val="1"/>
    </w:lvlOverride>
  </w:num>
  <w:num w:numId="11">
    <w:abstractNumId w:val="5"/>
  </w:num>
  <w:num w:numId="12">
    <w:abstractNumId w:val="6"/>
  </w:num>
  <w:num w:numId="13">
    <w:abstractNumId w:val="2"/>
  </w:num>
  <w:num w:numId="14">
    <w:abstractNumId w:val="4"/>
    <w:lvlOverride w:ilvl="0">
      <w:startOverride w:val="1"/>
    </w:lvlOverride>
  </w:num>
  <w:num w:numId="15">
    <w:abstractNumId w:val="13"/>
  </w:num>
  <w:num w:numId="16">
    <w:abstractNumId w:val="4"/>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8"/>
  </w:num>
  <w:num w:numId="27">
    <w:abstractNumId w:val="10"/>
  </w:num>
  <w:num w:numId="28">
    <w:abstractNumId w:val="17"/>
  </w:num>
  <w:num w:numId="29">
    <w:abstractNumId w:val="14"/>
  </w:num>
  <w:num w:numId="30">
    <w:abstractNumId w:val="12"/>
  </w:num>
  <w:num w:numId="31">
    <w:abstractNumId w:val="16"/>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saveSubset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37D0"/>
    <w:rsid w:val="000170AF"/>
    <w:rsid w:val="0002353B"/>
    <w:rsid w:val="00023E8D"/>
    <w:rsid w:val="000268A9"/>
    <w:rsid w:val="000342B7"/>
    <w:rsid w:val="000349F6"/>
    <w:rsid w:val="00040C69"/>
    <w:rsid w:val="000425AB"/>
    <w:rsid w:val="00051C9A"/>
    <w:rsid w:val="00060CE6"/>
    <w:rsid w:val="000729FF"/>
    <w:rsid w:val="00075877"/>
    <w:rsid w:val="000832B3"/>
    <w:rsid w:val="00086216"/>
    <w:rsid w:val="00095473"/>
    <w:rsid w:val="00096906"/>
    <w:rsid w:val="0009732F"/>
    <w:rsid w:val="00097FE7"/>
    <w:rsid w:val="000A0304"/>
    <w:rsid w:val="000A067F"/>
    <w:rsid w:val="000A7FD8"/>
    <w:rsid w:val="000B5CB1"/>
    <w:rsid w:val="000C5960"/>
    <w:rsid w:val="000D1B3E"/>
    <w:rsid w:val="000E5F48"/>
    <w:rsid w:val="00116870"/>
    <w:rsid w:val="00121C0D"/>
    <w:rsid w:val="00140BB2"/>
    <w:rsid w:val="0014325F"/>
    <w:rsid w:val="0014363A"/>
    <w:rsid w:val="001516BD"/>
    <w:rsid w:val="00172A27"/>
    <w:rsid w:val="0018577E"/>
    <w:rsid w:val="00186A26"/>
    <w:rsid w:val="001A10E8"/>
    <w:rsid w:val="001A5E02"/>
    <w:rsid w:val="001C5F4B"/>
    <w:rsid w:val="001C61D2"/>
    <w:rsid w:val="001D15BA"/>
    <w:rsid w:val="001E0093"/>
    <w:rsid w:val="001E41D1"/>
    <w:rsid w:val="001F3CBB"/>
    <w:rsid w:val="001F3E53"/>
    <w:rsid w:val="0020007E"/>
    <w:rsid w:val="00200D34"/>
    <w:rsid w:val="00207D8A"/>
    <w:rsid w:val="002113B0"/>
    <w:rsid w:val="00217EE9"/>
    <w:rsid w:val="00220015"/>
    <w:rsid w:val="00225766"/>
    <w:rsid w:val="002370A2"/>
    <w:rsid w:val="00244457"/>
    <w:rsid w:val="00251310"/>
    <w:rsid w:val="00260946"/>
    <w:rsid w:val="00262EA4"/>
    <w:rsid w:val="0026497A"/>
    <w:rsid w:val="00270153"/>
    <w:rsid w:val="00273F4A"/>
    <w:rsid w:val="00280EE5"/>
    <w:rsid w:val="00284BB7"/>
    <w:rsid w:val="0028788B"/>
    <w:rsid w:val="00294C2D"/>
    <w:rsid w:val="00295F47"/>
    <w:rsid w:val="002A1DB9"/>
    <w:rsid w:val="002B1781"/>
    <w:rsid w:val="002B39F7"/>
    <w:rsid w:val="002B45CE"/>
    <w:rsid w:val="002B73CD"/>
    <w:rsid w:val="002C2482"/>
    <w:rsid w:val="002D01CC"/>
    <w:rsid w:val="002E518B"/>
    <w:rsid w:val="002E5C97"/>
    <w:rsid w:val="002F77AC"/>
    <w:rsid w:val="00322E10"/>
    <w:rsid w:val="003279EE"/>
    <w:rsid w:val="00342864"/>
    <w:rsid w:val="003462FA"/>
    <w:rsid w:val="00353AFF"/>
    <w:rsid w:val="00361F8B"/>
    <w:rsid w:val="0036352D"/>
    <w:rsid w:val="00374692"/>
    <w:rsid w:val="003773D2"/>
    <w:rsid w:val="00377DB8"/>
    <w:rsid w:val="00380928"/>
    <w:rsid w:val="00381737"/>
    <w:rsid w:val="003A0AA8"/>
    <w:rsid w:val="003A2CB6"/>
    <w:rsid w:val="003A566F"/>
    <w:rsid w:val="003D0B5D"/>
    <w:rsid w:val="003D75B6"/>
    <w:rsid w:val="003E16EA"/>
    <w:rsid w:val="003F1698"/>
    <w:rsid w:val="003F7D54"/>
    <w:rsid w:val="003F7F3F"/>
    <w:rsid w:val="00401E2A"/>
    <w:rsid w:val="004026A6"/>
    <w:rsid w:val="00407375"/>
    <w:rsid w:val="0044137D"/>
    <w:rsid w:val="0044334B"/>
    <w:rsid w:val="00452240"/>
    <w:rsid w:val="00453735"/>
    <w:rsid w:val="004660DE"/>
    <w:rsid w:val="00472709"/>
    <w:rsid w:val="004771D3"/>
    <w:rsid w:val="004868D4"/>
    <w:rsid w:val="00493018"/>
    <w:rsid w:val="004A59A7"/>
    <w:rsid w:val="004B5FEA"/>
    <w:rsid w:val="004B628F"/>
    <w:rsid w:val="004C049E"/>
    <w:rsid w:val="004C3E95"/>
    <w:rsid w:val="004C5592"/>
    <w:rsid w:val="004E7531"/>
    <w:rsid w:val="00513BC6"/>
    <w:rsid w:val="00515E1E"/>
    <w:rsid w:val="00516C7B"/>
    <w:rsid w:val="00517FB0"/>
    <w:rsid w:val="00520A78"/>
    <w:rsid w:val="00523B25"/>
    <w:rsid w:val="00533BCE"/>
    <w:rsid w:val="00534BD7"/>
    <w:rsid w:val="00540570"/>
    <w:rsid w:val="005510E6"/>
    <w:rsid w:val="005600BB"/>
    <w:rsid w:val="00565BBB"/>
    <w:rsid w:val="0057100D"/>
    <w:rsid w:val="00590089"/>
    <w:rsid w:val="005A419E"/>
    <w:rsid w:val="005A6CFA"/>
    <w:rsid w:val="005A7DE6"/>
    <w:rsid w:val="005B0134"/>
    <w:rsid w:val="005B680A"/>
    <w:rsid w:val="005C7ACC"/>
    <w:rsid w:val="005E1154"/>
    <w:rsid w:val="005E155E"/>
    <w:rsid w:val="005F31A4"/>
    <w:rsid w:val="005F7CA3"/>
    <w:rsid w:val="00600ED4"/>
    <w:rsid w:val="0060487D"/>
    <w:rsid w:val="0061174A"/>
    <w:rsid w:val="006241B3"/>
    <w:rsid w:val="0063251C"/>
    <w:rsid w:val="00643A41"/>
    <w:rsid w:val="0064714C"/>
    <w:rsid w:val="00652C14"/>
    <w:rsid w:val="006740B2"/>
    <w:rsid w:val="0067778B"/>
    <w:rsid w:val="006B313D"/>
    <w:rsid w:val="006C4F26"/>
    <w:rsid w:val="006F42BE"/>
    <w:rsid w:val="007012A1"/>
    <w:rsid w:val="00701716"/>
    <w:rsid w:val="00705EB3"/>
    <w:rsid w:val="00712482"/>
    <w:rsid w:val="0071788D"/>
    <w:rsid w:val="00721AFB"/>
    <w:rsid w:val="007301FD"/>
    <w:rsid w:val="00734300"/>
    <w:rsid w:val="007368B3"/>
    <w:rsid w:val="00741A92"/>
    <w:rsid w:val="00742788"/>
    <w:rsid w:val="007511DB"/>
    <w:rsid w:val="007604BB"/>
    <w:rsid w:val="0076238A"/>
    <w:rsid w:val="0076565C"/>
    <w:rsid w:val="00777401"/>
    <w:rsid w:val="0078459A"/>
    <w:rsid w:val="00792FA6"/>
    <w:rsid w:val="007952D3"/>
    <w:rsid w:val="0079589D"/>
    <w:rsid w:val="007A63D3"/>
    <w:rsid w:val="007E12D0"/>
    <w:rsid w:val="007E2DC3"/>
    <w:rsid w:val="007E66CC"/>
    <w:rsid w:val="007F2EA6"/>
    <w:rsid w:val="007F36BB"/>
    <w:rsid w:val="00801AC5"/>
    <w:rsid w:val="00814B40"/>
    <w:rsid w:val="00820F07"/>
    <w:rsid w:val="00821750"/>
    <w:rsid w:val="008237E9"/>
    <w:rsid w:val="008238D0"/>
    <w:rsid w:val="0083285C"/>
    <w:rsid w:val="008379A6"/>
    <w:rsid w:val="00847350"/>
    <w:rsid w:val="008500E9"/>
    <w:rsid w:val="0085679B"/>
    <w:rsid w:val="008625DD"/>
    <w:rsid w:val="0089298D"/>
    <w:rsid w:val="008938DA"/>
    <w:rsid w:val="008B28F4"/>
    <w:rsid w:val="008B606E"/>
    <w:rsid w:val="008D4F3C"/>
    <w:rsid w:val="008E1259"/>
    <w:rsid w:val="008F0EAC"/>
    <w:rsid w:val="008F3AB4"/>
    <w:rsid w:val="00911472"/>
    <w:rsid w:val="009170F2"/>
    <w:rsid w:val="00920A16"/>
    <w:rsid w:val="00921F67"/>
    <w:rsid w:val="00925010"/>
    <w:rsid w:val="00925317"/>
    <w:rsid w:val="00932E0C"/>
    <w:rsid w:val="00934508"/>
    <w:rsid w:val="00934727"/>
    <w:rsid w:val="0093739E"/>
    <w:rsid w:val="00946E55"/>
    <w:rsid w:val="00963464"/>
    <w:rsid w:val="00971E8F"/>
    <w:rsid w:val="00975025"/>
    <w:rsid w:val="00987260"/>
    <w:rsid w:val="0099095A"/>
    <w:rsid w:val="00992861"/>
    <w:rsid w:val="009A188F"/>
    <w:rsid w:val="009A20BE"/>
    <w:rsid w:val="009A41E4"/>
    <w:rsid w:val="009A7C92"/>
    <w:rsid w:val="009B415C"/>
    <w:rsid w:val="009B5B12"/>
    <w:rsid w:val="009C7596"/>
    <w:rsid w:val="009D1649"/>
    <w:rsid w:val="009E2AE8"/>
    <w:rsid w:val="009E3EA3"/>
    <w:rsid w:val="009E5D66"/>
    <w:rsid w:val="009F4396"/>
    <w:rsid w:val="00A24657"/>
    <w:rsid w:val="00A37BB6"/>
    <w:rsid w:val="00A462EE"/>
    <w:rsid w:val="00A5217F"/>
    <w:rsid w:val="00A53231"/>
    <w:rsid w:val="00A57071"/>
    <w:rsid w:val="00A62F70"/>
    <w:rsid w:val="00A7332A"/>
    <w:rsid w:val="00A739F6"/>
    <w:rsid w:val="00A8296B"/>
    <w:rsid w:val="00A96D1E"/>
    <w:rsid w:val="00AA50A1"/>
    <w:rsid w:val="00AC35C1"/>
    <w:rsid w:val="00AC4BE3"/>
    <w:rsid w:val="00AC656C"/>
    <w:rsid w:val="00AD3D7A"/>
    <w:rsid w:val="00AD752A"/>
    <w:rsid w:val="00AE1D5D"/>
    <w:rsid w:val="00AE3E8D"/>
    <w:rsid w:val="00AE5471"/>
    <w:rsid w:val="00AE7CDE"/>
    <w:rsid w:val="00B0470E"/>
    <w:rsid w:val="00B07829"/>
    <w:rsid w:val="00B25B2B"/>
    <w:rsid w:val="00B277B0"/>
    <w:rsid w:val="00B31F82"/>
    <w:rsid w:val="00B5427A"/>
    <w:rsid w:val="00B60798"/>
    <w:rsid w:val="00B74C5F"/>
    <w:rsid w:val="00B84CF3"/>
    <w:rsid w:val="00B91A6F"/>
    <w:rsid w:val="00B949F8"/>
    <w:rsid w:val="00BA2BD1"/>
    <w:rsid w:val="00BA6E86"/>
    <w:rsid w:val="00BB1CD2"/>
    <w:rsid w:val="00BB6AED"/>
    <w:rsid w:val="00BD59DA"/>
    <w:rsid w:val="00BD78A8"/>
    <w:rsid w:val="00BF0657"/>
    <w:rsid w:val="00BF0CCA"/>
    <w:rsid w:val="00BF3C33"/>
    <w:rsid w:val="00BF4EFB"/>
    <w:rsid w:val="00BF6621"/>
    <w:rsid w:val="00BF7F9E"/>
    <w:rsid w:val="00C16902"/>
    <w:rsid w:val="00C25E42"/>
    <w:rsid w:val="00C3060E"/>
    <w:rsid w:val="00C3471B"/>
    <w:rsid w:val="00C41DF7"/>
    <w:rsid w:val="00C42DA6"/>
    <w:rsid w:val="00C43794"/>
    <w:rsid w:val="00C50FB7"/>
    <w:rsid w:val="00C52FAB"/>
    <w:rsid w:val="00C55308"/>
    <w:rsid w:val="00C55D19"/>
    <w:rsid w:val="00C6058E"/>
    <w:rsid w:val="00C67699"/>
    <w:rsid w:val="00C67ACF"/>
    <w:rsid w:val="00C7725F"/>
    <w:rsid w:val="00C82549"/>
    <w:rsid w:val="00C86222"/>
    <w:rsid w:val="00C87BDD"/>
    <w:rsid w:val="00C933AF"/>
    <w:rsid w:val="00CA72A1"/>
    <w:rsid w:val="00CB0A41"/>
    <w:rsid w:val="00CB2392"/>
    <w:rsid w:val="00CB5BE1"/>
    <w:rsid w:val="00CC03AC"/>
    <w:rsid w:val="00CC0F72"/>
    <w:rsid w:val="00CC375F"/>
    <w:rsid w:val="00CC5D08"/>
    <w:rsid w:val="00CC727B"/>
    <w:rsid w:val="00CD3FF8"/>
    <w:rsid w:val="00CE0D7A"/>
    <w:rsid w:val="00CE6030"/>
    <w:rsid w:val="00CE7FBA"/>
    <w:rsid w:val="00CF2D2D"/>
    <w:rsid w:val="00D00130"/>
    <w:rsid w:val="00D067A2"/>
    <w:rsid w:val="00D21C3E"/>
    <w:rsid w:val="00D22C98"/>
    <w:rsid w:val="00D26E2E"/>
    <w:rsid w:val="00D27763"/>
    <w:rsid w:val="00D319EF"/>
    <w:rsid w:val="00D337FA"/>
    <w:rsid w:val="00D53110"/>
    <w:rsid w:val="00D61B1F"/>
    <w:rsid w:val="00D61E74"/>
    <w:rsid w:val="00D62C53"/>
    <w:rsid w:val="00D70C59"/>
    <w:rsid w:val="00D7519A"/>
    <w:rsid w:val="00D844AD"/>
    <w:rsid w:val="00D84516"/>
    <w:rsid w:val="00D87DBA"/>
    <w:rsid w:val="00D907A6"/>
    <w:rsid w:val="00D95111"/>
    <w:rsid w:val="00DA00EB"/>
    <w:rsid w:val="00DA61AF"/>
    <w:rsid w:val="00DB041D"/>
    <w:rsid w:val="00DC0E8F"/>
    <w:rsid w:val="00DC10DF"/>
    <w:rsid w:val="00DC6AA1"/>
    <w:rsid w:val="00DC6C03"/>
    <w:rsid w:val="00DC7724"/>
    <w:rsid w:val="00DD36A3"/>
    <w:rsid w:val="00DE1F85"/>
    <w:rsid w:val="00DE229D"/>
    <w:rsid w:val="00DE37B9"/>
    <w:rsid w:val="00DE43C9"/>
    <w:rsid w:val="00DF110C"/>
    <w:rsid w:val="00DF4FD0"/>
    <w:rsid w:val="00E05066"/>
    <w:rsid w:val="00E3757B"/>
    <w:rsid w:val="00E4054C"/>
    <w:rsid w:val="00E73300"/>
    <w:rsid w:val="00E805A5"/>
    <w:rsid w:val="00E8442F"/>
    <w:rsid w:val="00E85D81"/>
    <w:rsid w:val="00E97807"/>
    <w:rsid w:val="00EA3349"/>
    <w:rsid w:val="00EA712C"/>
    <w:rsid w:val="00EB1C29"/>
    <w:rsid w:val="00EB4F7B"/>
    <w:rsid w:val="00EB709F"/>
    <w:rsid w:val="00EB7723"/>
    <w:rsid w:val="00EC58AB"/>
    <w:rsid w:val="00ED1259"/>
    <w:rsid w:val="00EE2E90"/>
    <w:rsid w:val="00EE43B1"/>
    <w:rsid w:val="00F01802"/>
    <w:rsid w:val="00F10F46"/>
    <w:rsid w:val="00F11F14"/>
    <w:rsid w:val="00F15AE9"/>
    <w:rsid w:val="00F16182"/>
    <w:rsid w:val="00F1672C"/>
    <w:rsid w:val="00F21128"/>
    <w:rsid w:val="00F270D2"/>
    <w:rsid w:val="00F304F9"/>
    <w:rsid w:val="00F43214"/>
    <w:rsid w:val="00F54587"/>
    <w:rsid w:val="00F5775D"/>
    <w:rsid w:val="00F655FB"/>
    <w:rsid w:val="00F729DA"/>
    <w:rsid w:val="00F77D68"/>
    <w:rsid w:val="00F809F8"/>
    <w:rsid w:val="00F85593"/>
    <w:rsid w:val="00F97A3A"/>
    <w:rsid w:val="00FA047B"/>
    <w:rsid w:val="00FA0683"/>
    <w:rsid w:val="00FA4896"/>
    <w:rsid w:val="00FA520A"/>
    <w:rsid w:val="00FB25D5"/>
    <w:rsid w:val="00FB66C1"/>
    <w:rsid w:val="00FC18B6"/>
    <w:rsid w:val="00FD6267"/>
    <w:rsid w:val="00FE6960"/>
    <w:rsid w:val="00FF0F7B"/>
    <w:rsid w:val="00FF3A09"/>
    <w:rsid w:val="00FF443C"/>
    <w:rsid w:val="00FF60BA"/>
    <w:rsid w:val="00FF7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660B57"/>
  <w15:chartTrackingRefBased/>
  <w15:docId w15:val="{E9B004FC-DFFB-42AA-8B8E-A1514FEBA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pPr>
      <w:widowControl w:val="0"/>
      <w:jc w:val="both"/>
    </w:pPr>
    <w:rPr>
      <w:kern w:val="2"/>
      <w:sz w:val="24"/>
      <w:szCs w:val="24"/>
    </w:rPr>
  </w:style>
  <w:style w:type="paragraph" w:styleId="10">
    <w:name w:val="heading 1"/>
    <w:basedOn w:val="a2"/>
    <w:next w:val="a2"/>
    <w:qFormat/>
    <w:rsid w:val="002370A2"/>
    <w:pPr>
      <w:keepNext/>
      <w:pageBreakBefore/>
      <w:numPr>
        <w:numId w:val="1"/>
      </w:numPr>
      <w:tabs>
        <w:tab w:val="left" w:pos="601"/>
      </w:tabs>
      <w:spacing w:before="480" w:after="480"/>
      <w:jc w:val="center"/>
      <w:outlineLvl w:val="0"/>
    </w:pPr>
    <w:rPr>
      <w:rFonts w:ascii="Arial" w:eastAsia="黑体" w:hAnsi="Arial"/>
      <w:sz w:val="32"/>
    </w:rPr>
  </w:style>
  <w:style w:type="paragraph" w:styleId="2">
    <w:name w:val="heading 2"/>
    <w:basedOn w:val="a2"/>
    <w:next w:val="a3"/>
    <w:autoRedefine/>
    <w:qFormat/>
    <w:rsid w:val="009A20BE"/>
    <w:pPr>
      <w:keepNext/>
      <w:numPr>
        <w:ilvl w:val="1"/>
        <w:numId w:val="1"/>
      </w:numPr>
      <w:tabs>
        <w:tab w:val="clear" w:pos="1145"/>
        <w:tab w:val="num" w:pos="567"/>
      </w:tabs>
      <w:snapToGrid w:val="0"/>
      <w:spacing w:before="459" w:after="459"/>
      <w:ind w:left="567" w:hanging="567"/>
      <w:jc w:val="left"/>
      <w:outlineLvl w:val="1"/>
    </w:pPr>
    <w:rPr>
      <w:rFonts w:ascii="Arial" w:eastAsia="黑体" w:hAnsi="Arial"/>
      <w:sz w:val="28"/>
    </w:rPr>
  </w:style>
  <w:style w:type="paragraph" w:styleId="30">
    <w:name w:val="heading 3"/>
    <w:basedOn w:val="a2"/>
    <w:next w:val="a3"/>
    <w:link w:val="31"/>
    <w:qFormat/>
    <w:rsid w:val="00C43794"/>
    <w:pPr>
      <w:keepNext/>
      <w:keepLines/>
      <w:numPr>
        <w:ilvl w:val="2"/>
        <w:numId w:val="1"/>
      </w:numPr>
      <w:tabs>
        <w:tab w:val="left" w:pos="720"/>
      </w:tabs>
      <w:spacing w:beforeLines="50" w:before="50" w:afterLines="50" w:after="50"/>
      <w:outlineLvl w:val="2"/>
    </w:pPr>
    <w:rPr>
      <w:rFonts w:ascii="Arial" w:eastAsia="黑体" w:hAnsi="Arial"/>
      <w:bCs/>
      <w:szCs w:val="32"/>
    </w:rPr>
  </w:style>
  <w:style w:type="paragraph" w:styleId="4">
    <w:name w:val="heading 4"/>
    <w:basedOn w:val="a2"/>
    <w:next w:val="a3"/>
    <w:link w:val="40"/>
    <w:qFormat/>
    <w:pPr>
      <w:keepNext/>
      <w:keepLines/>
      <w:numPr>
        <w:ilvl w:val="3"/>
        <w:numId w:val="1"/>
      </w:numPr>
      <w:tabs>
        <w:tab w:val="left" w:pos="3558"/>
      </w:tabs>
      <w:spacing w:before="100" w:beforeAutospacing="1" w:after="100" w:afterAutospacing="1"/>
      <w:ind w:leftChars="200" w:left="1062" w:hanging="862"/>
      <w:outlineLvl w:val="3"/>
    </w:pPr>
    <w:rPr>
      <w:rFonts w:eastAsia="仿宋_GB2312"/>
      <w:bCs/>
      <w:szCs w:val="28"/>
    </w:rPr>
  </w:style>
  <w:style w:type="paragraph" w:styleId="5">
    <w:name w:val="heading 5"/>
    <w:basedOn w:val="a2"/>
    <w:next w:val="a3"/>
    <w:qFormat/>
    <w:pPr>
      <w:keepNext/>
      <w:keepLines/>
      <w:spacing w:before="100" w:beforeAutospacing="1" w:after="100" w:afterAutospacing="1"/>
      <w:ind w:leftChars="200" w:left="200"/>
      <w:outlineLvl w:val="4"/>
    </w:pPr>
    <w:rPr>
      <w:b/>
      <w:bCs/>
      <w:szCs w:val="28"/>
    </w:rPr>
  </w:style>
  <w:style w:type="paragraph" w:styleId="6">
    <w:name w:val="heading 6"/>
    <w:basedOn w:val="a2"/>
    <w:next w:val="a2"/>
    <w:qFormat/>
    <w:pPr>
      <w:keepNext/>
      <w:keepLines/>
      <w:numPr>
        <w:ilvl w:val="5"/>
        <w:numId w:val="1"/>
      </w:numPr>
      <w:tabs>
        <w:tab w:val="left" w:pos="1152"/>
      </w:tabs>
      <w:spacing w:before="240" w:after="64" w:line="317" w:lineRule="auto"/>
      <w:outlineLvl w:val="5"/>
    </w:pPr>
    <w:rPr>
      <w:rFonts w:ascii="Arial" w:eastAsia="黑体" w:hAnsi="Arial"/>
      <w:b/>
      <w:bCs/>
    </w:rPr>
  </w:style>
  <w:style w:type="paragraph" w:styleId="7">
    <w:name w:val="heading 7"/>
    <w:basedOn w:val="a2"/>
    <w:next w:val="a2"/>
    <w:qFormat/>
    <w:pPr>
      <w:keepNext/>
      <w:keepLines/>
      <w:numPr>
        <w:ilvl w:val="6"/>
        <w:numId w:val="1"/>
      </w:numPr>
      <w:tabs>
        <w:tab w:val="left" w:pos="1296"/>
      </w:tabs>
      <w:spacing w:before="240" w:after="64" w:line="317" w:lineRule="auto"/>
      <w:outlineLvl w:val="6"/>
    </w:pPr>
    <w:rPr>
      <w:b/>
      <w:bCs/>
    </w:rPr>
  </w:style>
  <w:style w:type="paragraph" w:styleId="8">
    <w:name w:val="heading 8"/>
    <w:basedOn w:val="a2"/>
    <w:next w:val="a2"/>
    <w:qFormat/>
    <w:pPr>
      <w:keepNext/>
      <w:keepLines/>
      <w:numPr>
        <w:ilvl w:val="7"/>
        <w:numId w:val="1"/>
      </w:numPr>
      <w:tabs>
        <w:tab w:val="left" w:pos="1440"/>
      </w:tabs>
      <w:spacing w:before="240" w:after="64" w:line="317" w:lineRule="auto"/>
      <w:outlineLvl w:val="7"/>
    </w:pPr>
    <w:rPr>
      <w:rFonts w:ascii="Arial" w:eastAsia="黑体" w:hAnsi="Arial"/>
    </w:rPr>
  </w:style>
  <w:style w:type="paragraph" w:styleId="9">
    <w:name w:val="heading 9"/>
    <w:basedOn w:val="a2"/>
    <w:next w:val="a2"/>
    <w:qFormat/>
    <w:pPr>
      <w:keepNext/>
      <w:keepLines/>
      <w:numPr>
        <w:ilvl w:val="8"/>
        <w:numId w:val="1"/>
      </w:numPr>
      <w:tabs>
        <w:tab w:val="left" w:pos="1584"/>
      </w:tabs>
      <w:spacing w:before="240" w:after="64" w:line="317" w:lineRule="auto"/>
      <w:outlineLvl w:val="8"/>
    </w:pPr>
    <w:rPr>
      <w:rFonts w:ascii="Arial" w:eastAsia="黑体" w:hAnsi="Arial"/>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a7">
    <w:name w:val="正文：中文强调"/>
    <w:rPr>
      <w:rFonts w:eastAsia="楷体_GB2312"/>
    </w:rPr>
  </w:style>
  <w:style w:type="character" w:customStyle="1" w:styleId="Char1">
    <w:name w:val="题注 Char1"/>
    <w:rPr>
      <w:rFonts w:eastAsia="黑体" w:hAnsi="宋体"/>
      <w:kern w:val="2"/>
      <w:sz w:val="21"/>
      <w:szCs w:val="24"/>
      <w:lang w:val="en-US" w:eastAsia="zh-CN" w:bidi="ar-SA"/>
    </w:rPr>
  </w:style>
  <w:style w:type="character" w:customStyle="1" w:styleId="CharChar">
    <w:name w:val="纯文本 Char Char"/>
    <w:rPr>
      <w:rFonts w:ascii="宋体" w:hAnsi="Courier New" w:cs="Courier New"/>
      <w:kern w:val="2"/>
      <w:sz w:val="21"/>
      <w:szCs w:val="21"/>
    </w:rPr>
  </w:style>
  <w:style w:type="character" w:styleId="a8">
    <w:name w:val="annotation reference"/>
    <w:rPr>
      <w:sz w:val="21"/>
      <w:szCs w:val="21"/>
    </w:rPr>
  </w:style>
  <w:style w:type="character" w:styleId="a9">
    <w:name w:val="footnote reference"/>
    <w:rPr>
      <w:vertAlign w:val="superscript"/>
    </w:rPr>
  </w:style>
  <w:style w:type="character" w:customStyle="1" w:styleId="32">
    <w:name w:val="正文文本缩进 3 字符"/>
    <w:link w:val="3"/>
    <w:rPr>
      <w:kern w:val="2"/>
      <w:sz w:val="24"/>
      <w:szCs w:val="24"/>
    </w:rPr>
  </w:style>
  <w:style w:type="character" w:customStyle="1" w:styleId="aa">
    <w:name w:val="正文：英文强调"/>
    <w:rPr>
      <w:rFonts w:ascii="Times New Roman" w:hAnsi="Times New Roman"/>
      <w:i/>
    </w:rPr>
  </w:style>
  <w:style w:type="character" w:customStyle="1" w:styleId="ab">
    <w:name w:val="无间隔 字符"/>
    <w:link w:val="ac"/>
    <w:rPr>
      <w:rFonts w:ascii="Calibri" w:hAnsi="Calibri"/>
      <w:sz w:val="22"/>
      <w:szCs w:val="22"/>
      <w:lang w:bidi="ar-SA"/>
    </w:rPr>
  </w:style>
  <w:style w:type="character" w:customStyle="1" w:styleId="ad">
    <w:name w:val="批注框文本 字符"/>
    <w:link w:val="ae"/>
    <w:rPr>
      <w:kern w:val="2"/>
      <w:sz w:val="18"/>
      <w:szCs w:val="18"/>
    </w:rPr>
  </w:style>
  <w:style w:type="character" w:styleId="af">
    <w:name w:val="Hyperlink"/>
    <w:uiPriority w:val="99"/>
    <w:rPr>
      <w:color w:val="auto"/>
      <w:u w:val="none"/>
    </w:rPr>
  </w:style>
  <w:style w:type="character" w:customStyle="1" w:styleId="085CharChar">
    <w:name w:val="样式 首行缩进:  0.85 厘米 Char Char"/>
    <w:link w:val="085"/>
    <w:rPr>
      <w:rFonts w:ascii="宋体" w:hAnsi="宋体" w:cs="宋体"/>
      <w:kern w:val="2"/>
      <w:sz w:val="24"/>
      <w:szCs w:val="24"/>
    </w:rPr>
  </w:style>
  <w:style w:type="character" w:customStyle="1" w:styleId="40">
    <w:name w:val="标题 4 字符"/>
    <w:link w:val="4"/>
    <w:rPr>
      <w:rFonts w:eastAsia="仿宋_GB2312"/>
      <w:bCs/>
      <w:sz w:val="24"/>
      <w:szCs w:val="28"/>
    </w:rPr>
  </w:style>
  <w:style w:type="character" w:customStyle="1" w:styleId="af0">
    <w:name w:val="引用 字符"/>
    <w:link w:val="af1"/>
    <w:rPr>
      <w:i/>
      <w:iCs/>
      <w:color w:val="000000"/>
      <w:kern w:val="2"/>
      <w:sz w:val="21"/>
      <w:szCs w:val="24"/>
    </w:rPr>
  </w:style>
  <w:style w:type="character" w:customStyle="1" w:styleId="20">
    <w:name w:val="正文文本缩进 2 字符"/>
    <w:link w:val="21"/>
    <w:rPr>
      <w:kern w:val="2"/>
      <w:sz w:val="21"/>
      <w:szCs w:val="24"/>
    </w:rPr>
  </w:style>
  <w:style w:type="character" w:customStyle="1" w:styleId="31">
    <w:name w:val="标题 3 字符"/>
    <w:link w:val="30"/>
    <w:rsid w:val="00C43794"/>
    <w:rPr>
      <w:rFonts w:ascii="Arial" w:eastAsia="黑体" w:hAnsi="Arial"/>
      <w:bCs/>
      <w:kern w:val="2"/>
      <w:sz w:val="24"/>
      <w:szCs w:val="32"/>
    </w:rPr>
  </w:style>
  <w:style w:type="character" w:customStyle="1" w:styleId="af2">
    <w:name w:val="批注文字 字符"/>
    <w:link w:val="af3"/>
    <w:rPr>
      <w:kern w:val="2"/>
      <w:sz w:val="24"/>
      <w:szCs w:val="24"/>
    </w:rPr>
  </w:style>
  <w:style w:type="character" w:customStyle="1" w:styleId="af4">
    <w:name w:val="正文文本缩进 字符"/>
    <w:link w:val="af5"/>
    <w:rPr>
      <w:kern w:val="2"/>
      <w:sz w:val="21"/>
      <w:szCs w:val="24"/>
    </w:rPr>
  </w:style>
  <w:style w:type="character" w:styleId="af6">
    <w:name w:val="endnote reference"/>
    <w:rPr>
      <w:rFonts w:eastAsia="宋体"/>
      <w:sz w:val="24"/>
      <w:szCs w:val="24"/>
      <w:vertAlign w:val="superscript"/>
      <w:lang w:val="en-US" w:eastAsia="zh-CN" w:bidi="ar-SA"/>
    </w:rPr>
  </w:style>
  <w:style w:type="character" w:customStyle="1" w:styleId="af7">
    <w:name w:val="正文缩进 字符"/>
    <w:link w:val="a3"/>
    <w:qFormat/>
    <w:rPr>
      <w:kern w:val="2"/>
      <w:sz w:val="24"/>
      <w:szCs w:val="24"/>
    </w:rPr>
  </w:style>
  <w:style w:type="character" w:customStyle="1" w:styleId="af8">
    <w:name w:val="正文：程序代码"/>
    <w:rPr>
      <w:rFonts w:ascii="MS Gothic" w:eastAsia="仿宋_GB2312" w:hAnsi="MS Gothic"/>
    </w:rPr>
  </w:style>
  <w:style w:type="character" w:customStyle="1" w:styleId="af9">
    <w:name w:val="纯文本 字符"/>
    <w:link w:val="afa"/>
    <w:rPr>
      <w:rFonts w:ascii="宋体" w:hAnsi="Courier New"/>
      <w:sz w:val="21"/>
    </w:rPr>
  </w:style>
  <w:style w:type="character" w:customStyle="1" w:styleId="CharChar0">
    <w:name w:val="论文正文 Char Char"/>
    <w:link w:val="afb"/>
    <w:rPr>
      <w:rFonts w:ascii="Cambria Math" w:hAnsi="Cambria Math"/>
      <w:kern w:val="2"/>
      <w:sz w:val="24"/>
      <w:szCs w:val="22"/>
    </w:rPr>
  </w:style>
  <w:style w:type="character" w:customStyle="1" w:styleId="llyf141">
    <w:name w:val="llyf141"/>
    <w:rPr>
      <w:rFonts w:eastAsia="宋体"/>
      <w:spacing w:val="300"/>
      <w:sz w:val="21"/>
      <w:szCs w:val="21"/>
      <w:lang w:val="en-US" w:eastAsia="zh-CN" w:bidi="ar-SA"/>
    </w:rPr>
  </w:style>
  <w:style w:type="character" w:styleId="afc">
    <w:name w:val="FollowedHyperlink"/>
    <w:rPr>
      <w:color w:val="800080"/>
      <w:u w:val="single"/>
    </w:rPr>
  </w:style>
  <w:style w:type="character" w:styleId="afd">
    <w:name w:val="page number"/>
    <w:basedOn w:val="a4"/>
  </w:style>
  <w:style w:type="character" w:customStyle="1" w:styleId="afe">
    <w:name w:val="批注主题 字符"/>
    <w:link w:val="aff"/>
    <w:rPr>
      <w:b/>
      <w:bCs/>
      <w:kern w:val="2"/>
      <w:sz w:val="24"/>
      <w:szCs w:val="24"/>
    </w:rPr>
  </w:style>
  <w:style w:type="character" w:customStyle="1" w:styleId="aff0">
    <w:name w:val="题注 字符"/>
    <w:link w:val="aff1"/>
    <w:rPr>
      <w:rFonts w:ascii="黑体" w:eastAsia="黑体" w:hAnsi="黑体" w:cs="Arial"/>
      <w:kern w:val="2"/>
      <w:sz w:val="21"/>
    </w:rPr>
  </w:style>
  <w:style w:type="character" w:customStyle="1" w:styleId="CharChar1">
    <w:name w:val="图题注 Char Char"/>
    <w:link w:val="aff2"/>
  </w:style>
  <w:style w:type="paragraph" w:styleId="af5">
    <w:name w:val="Body Text Indent"/>
    <w:basedOn w:val="a2"/>
    <w:link w:val="af4"/>
    <w:pPr>
      <w:spacing w:after="120"/>
      <w:ind w:leftChars="200" w:left="420"/>
    </w:pPr>
    <w:rPr>
      <w:sz w:val="21"/>
    </w:rPr>
  </w:style>
  <w:style w:type="paragraph" w:customStyle="1" w:styleId="11">
    <w:name w:val="目录 1"/>
    <w:basedOn w:val="a2"/>
    <w:next w:val="a2"/>
    <w:uiPriority w:val="39"/>
    <w:pPr>
      <w:spacing w:before="120" w:after="120"/>
      <w:jc w:val="left"/>
    </w:pPr>
    <w:rPr>
      <w:rFonts w:ascii="Calibri" w:hAnsi="Calibri" w:cs="Calibri"/>
      <w:b/>
      <w:bCs/>
      <w:caps/>
      <w:sz w:val="28"/>
      <w:szCs w:val="20"/>
    </w:rPr>
  </w:style>
  <w:style w:type="paragraph" w:styleId="ae">
    <w:name w:val="Balloon Text"/>
    <w:basedOn w:val="a2"/>
    <w:link w:val="ad"/>
    <w:rPr>
      <w:sz w:val="18"/>
      <w:szCs w:val="18"/>
    </w:rPr>
  </w:style>
  <w:style w:type="paragraph" w:styleId="aff3">
    <w:name w:val="Body Text"/>
    <w:basedOn w:val="a2"/>
    <w:rPr>
      <w:b/>
      <w:bCs/>
      <w:i/>
      <w:iCs/>
      <w:sz w:val="28"/>
    </w:rPr>
  </w:style>
  <w:style w:type="paragraph" w:customStyle="1" w:styleId="Char1CharCharChar">
    <w:name w:val="Char1 Char Char Char"/>
    <w:basedOn w:val="a2"/>
    <w:rPr>
      <w:sz w:val="21"/>
      <w:szCs w:val="20"/>
    </w:rPr>
  </w:style>
  <w:style w:type="paragraph" w:customStyle="1" w:styleId="aff2">
    <w:name w:val="图题注"/>
    <w:basedOn w:val="aff1"/>
    <w:link w:val="CharChar1"/>
    <w:pPr>
      <w:spacing w:beforeLines="25" w:before="78" w:afterLines="25" w:after="78"/>
    </w:pPr>
  </w:style>
  <w:style w:type="paragraph" w:styleId="TOC">
    <w:name w:val="TOC Heading"/>
    <w:basedOn w:val="10"/>
    <w:next w:val="a2"/>
    <w:uiPriority w:val="39"/>
    <w:qFormat/>
    <w:pPr>
      <w:keepLines/>
      <w:pageBreakBefore w:val="0"/>
      <w:widowControl/>
      <w:numPr>
        <w:numId w:val="0"/>
      </w:numPr>
      <w:tabs>
        <w:tab w:val="left" w:pos="601"/>
      </w:tabs>
      <w:spacing w:after="0" w:line="276" w:lineRule="auto"/>
      <w:jc w:val="left"/>
      <w:outlineLvl w:val="9"/>
    </w:pPr>
    <w:rPr>
      <w:rFonts w:ascii="Cambria" w:eastAsia="宋体" w:hAnsi="Cambria"/>
      <w:b/>
      <w:bCs/>
      <w:color w:val="365F91"/>
      <w:kern w:val="0"/>
      <w:sz w:val="28"/>
      <w:szCs w:val="28"/>
    </w:rPr>
  </w:style>
  <w:style w:type="paragraph" w:customStyle="1" w:styleId="41">
    <w:name w:val="目录 4"/>
    <w:basedOn w:val="a2"/>
    <w:next w:val="a2"/>
    <w:pPr>
      <w:ind w:left="720"/>
      <w:jc w:val="left"/>
    </w:pPr>
    <w:rPr>
      <w:rFonts w:ascii="Calibri" w:hAnsi="Calibri" w:cs="Calibri"/>
      <w:sz w:val="18"/>
      <w:szCs w:val="18"/>
    </w:rPr>
  </w:style>
  <w:style w:type="paragraph" w:styleId="3">
    <w:name w:val="Body Text Indent 3"/>
    <w:basedOn w:val="a2"/>
    <w:link w:val="32"/>
    <w:pPr>
      <w:numPr>
        <w:numId w:val="2"/>
      </w:numPr>
      <w:tabs>
        <w:tab w:val="left" w:pos="567"/>
      </w:tabs>
    </w:pPr>
  </w:style>
  <w:style w:type="paragraph" w:styleId="aff4">
    <w:name w:val="header"/>
    <w:basedOn w:val="a2"/>
    <w:pPr>
      <w:pBdr>
        <w:bottom w:val="single" w:sz="6" w:space="1" w:color="auto"/>
      </w:pBdr>
      <w:tabs>
        <w:tab w:val="center" w:pos="4153"/>
        <w:tab w:val="right" w:pos="8306"/>
      </w:tabs>
      <w:snapToGrid w:val="0"/>
      <w:jc w:val="center"/>
    </w:pPr>
    <w:rPr>
      <w:sz w:val="18"/>
      <w:szCs w:val="18"/>
    </w:rPr>
  </w:style>
  <w:style w:type="paragraph" w:customStyle="1" w:styleId="22">
    <w:name w:val="目录 2"/>
    <w:basedOn w:val="a2"/>
    <w:next w:val="a2"/>
    <w:uiPriority w:val="39"/>
    <w:pPr>
      <w:ind w:left="240"/>
      <w:jc w:val="left"/>
    </w:pPr>
    <w:rPr>
      <w:rFonts w:ascii="Calibri" w:hAnsi="Calibri" w:cs="Calibri"/>
      <w:smallCaps/>
      <w:sz w:val="28"/>
      <w:szCs w:val="20"/>
    </w:rPr>
  </w:style>
  <w:style w:type="paragraph" w:customStyle="1" w:styleId="50">
    <w:name w:val="目录 5"/>
    <w:basedOn w:val="a2"/>
    <w:next w:val="a2"/>
    <w:pPr>
      <w:ind w:left="960"/>
      <w:jc w:val="left"/>
    </w:pPr>
    <w:rPr>
      <w:rFonts w:ascii="Calibri" w:hAnsi="Calibri" w:cs="Calibri"/>
      <w:sz w:val="18"/>
      <w:szCs w:val="18"/>
    </w:rPr>
  </w:style>
  <w:style w:type="paragraph" w:styleId="aff5">
    <w:name w:val="endnote text"/>
    <w:basedOn w:val="a2"/>
    <w:pPr>
      <w:snapToGrid w:val="0"/>
      <w:jc w:val="left"/>
    </w:pPr>
  </w:style>
  <w:style w:type="paragraph" w:customStyle="1" w:styleId="60">
    <w:name w:val="目录 6"/>
    <w:basedOn w:val="a2"/>
    <w:next w:val="a2"/>
    <w:pPr>
      <w:ind w:left="1200"/>
      <w:jc w:val="left"/>
    </w:pPr>
    <w:rPr>
      <w:rFonts w:ascii="Calibri" w:hAnsi="Calibri" w:cs="Calibri"/>
      <w:sz w:val="18"/>
      <w:szCs w:val="18"/>
    </w:rPr>
  </w:style>
  <w:style w:type="paragraph" w:styleId="33">
    <w:name w:val="Body Text 3"/>
    <w:basedOn w:val="a2"/>
    <w:rPr>
      <w:i/>
      <w:iCs/>
      <w:sz w:val="28"/>
    </w:rPr>
  </w:style>
  <w:style w:type="paragraph" w:customStyle="1" w:styleId="a0">
    <w:name w:val="列表编号：参考文献"/>
    <w:basedOn w:val="a2"/>
    <w:pPr>
      <w:numPr>
        <w:numId w:val="3"/>
      </w:numPr>
    </w:pPr>
  </w:style>
  <w:style w:type="paragraph" w:customStyle="1" w:styleId="afb">
    <w:name w:val="论文正文"/>
    <w:basedOn w:val="a2"/>
    <w:link w:val="CharChar0"/>
    <w:pPr>
      <w:spacing w:line="300" w:lineRule="auto"/>
      <w:ind w:firstLine="420"/>
      <w:jc w:val="left"/>
    </w:pPr>
    <w:rPr>
      <w:rFonts w:ascii="Cambria Math" w:hAnsi="Cambria Math"/>
      <w:szCs w:val="22"/>
    </w:rPr>
  </w:style>
  <w:style w:type="paragraph" w:customStyle="1" w:styleId="70">
    <w:name w:val="目录 7"/>
    <w:basedOn w:val="a2"/>
    <w:next w:val="a2"/>
    <w:pPr>
      <w:ind w:left="1440"/>
      <w:jc w:val="left"/>
    </w:pPr>
    <w:rPr>
      <w:rFonts w:ascii="Calibri" w:hAnsi="Calibri" w:cs="Calibri"/>
      <w:sz w:val="18"/>
      <w:szCs w:val="18"/>
    </w:rPr>
  </w:style>
  <w:style w:type="paragraph" w:customStyle="1" w:styleId="80">
    <w:name w:val="目录 8"/>
    <w:basedOn w:val="a2"/>
    <w:next w:val="a2"/>
    <w:pPr>
      <w:ind w:left="1680"/>
      <w:jc w:val="left"/>
    </w:pPr>
    <w:rPr>
      <w:rFonts w:ascii="Calibri" w:hAnsi="Calibri" w:cs="Calibri"/>
      <w:sz w:val="18"/>
      <w:szCs w:val="18"/>
    </w:rPr>
  </w:style>
  <w:style w:type="paragraph" w:styleId="aff6">
    <w:name w:val="table of figures"/>
    <w:basedOn w:val="a2"/>
    <w:next w:val="a2"/>
    <w:pPr>
      <w:ind w:leftChars="200" w:left="840" w:hangingChars="200" w:hanging="420"/>
    </w:pPr>
  </w:style>
  <w:style w:type="paragraph" w:styleId="23">
    <w:name w:val="Body Text 2"/>
    <w:basedOn w:val="a2"/>
    <w:rPr>
      <w:i/>
      <w:iCs/>
      <w:sz w:val="30"/>
    </w:rPr>
  </w:style>
  <w:style w:type="paragraph" w:styleId="aff">
    <w:name w:val="annotation subject"/>
    <w:basedOn w:val="af3"/>
    <w:next w:val="af3"/>
    <w:link w:val="afe"/>
    <w:rPr>
      <w:b/>
      <w:bCs/>
    </w:rPr>
  </w:style>
  <w:style w:type="paragraph" w:styleId="aff7">
    <w:name w:val="footnote text"/>
    <w:basedOn w:val="a2"/>
    <w:pPr>
      <w:snapToGrid w:val="0"/>
    </w:pPr>
    <w:rPr>
      <w:sz w:val="18"/>
      <w:szCs w:val="18"/>
    </w:rPr>
  </w:style>
  <w:style w:type="paragraph" w:styleId="afa">
    <w:name w:val="Plain Text"/>
    <w:basedOn w:val="a2"/>
    <w:link w:val="af9"/>
    <w:pPr>
      <w:widowControl/>
      <w:jc w:val="left"/>
    </w:pPr>
    <w:rPr>
      <w:rFonts w:ascii="宋体" w:hAnsi="Courier New"/>
      <w:sz w:val="21"/>
    </w:rPr>
  </w:style>
  <w:style w:type="paragraph" w:customStyle="1" w:styleId="1">
    <w:name w:val="样式1"/>
    <w:basedOn w:val="a2"/>
    <w:pPr>
      <w:numPr>
        <w:ilvl w:val="1"/>
        <w:numId w:val="4"/>
      </w:numPr>
      <w:tabs>
        <w:tab w:val="left" w:pos="567"/>
      </w:tabs>
    </w:pPr>
    <w:rPr>
      <w:sz w:val="21"/>
    </w:rPr>
  </w:style>
  <w:style w:type="paragraph" w:customStyle="1" w:styleId="12">
    <w:name w:val="图1"/>
    <w:basedOn w:val="a2"/>
    <w:next w:val="a2"/>
    <w:pPr>
      <w:tabs>
        <w:tab w:val="left" w:pos="420"/>
      </w:tabs>
      <w:spacing w:beforeLines="50" w:before="156" w:afterLines="100" w:after="312" w:line="360" w:lineRule="auto"/>
      <w:ind w:left="1105" w:hanging="748"/>
      <w:jc w:val="center"/>
    </w:pPr>
    <w:rPr>
      <w:kern w:val="0"/>
    </w:rPr>
  </w:style>
  <w:style w:type="paragraph" w:customStyle="1" w:styleId="aff8">
    <w:name w:val="列出段落"/>
    <w:basedOn w:val="a2"/>
    <w:qFormat/>
    <w:pPr>
      <w:ind w:firstLineChars="200" w:firstLine="420"/>
    </w:pPr>
    <w:rPr>
      <w:rFonts w:ascii="Calibri" w:hAnsi="Calibri"/>
      <w:sz w:val="21"/>
      <w:szCs w:val="22"/>
    </w:rPr>
  </w:style>
  <w:style w:type="paragraph" w:customStyle="1" w:styleId="a1">
    <w:name w:val="参考文献"/>
    <w:pPr>
      <w:widowControl w:val="0"/>
      <w:numPr>
        <w:numId w:val="5"/>
      </w:numPr>
      <w:tabs>
        <w:tab w:val="left" w:pos="900"/>
      </w:tabs>
      <w:spacing w:line="324" w:lineRule="auto"/>
    </w:pPr>
    <w:rPr>
      <w:rFonts w:cs="宋体"/>
      <w:sz w:val="24"/>
      <w:szCs w:val="24"/>
    </w:rPr>
  </w:style>
  <w:style w:type="paragraph" w:customStyle="1" w:styleId="CharCharCharCharCharCharCharCharCharCharCharCharChar">
    <w:name w:val="Char Char Char Char Char Char Char Char Char Char Char Char Char"/>
    <w:basedOn w:val="a2"/>
    <w:rPr>
      <w:rFonts w:ascii="Tahoma" w:hAnsi="Tahoma"/>
      <w:szCs w:val="20"/>
    </w:rPr>
  </w:style>
  <w:style w:type="paragraph" w:styleId="ac">
    <w:name w:val="No Spacing"/>
    <w:link w:val="ab"/>
    <w:uiPriority w:val="1"/>
    <w:qFormat/>
    <w:rPr>
      <w:rFonts w:ascii="Calibri" w:hAnsi="Calibri"/>
      <w:sz w:val="22"/>
      <w:szCs w:val="22"/>
    </w:rPr>
  </w:style>
  <w:style w:type="paragraph" w:customStyle="1" w:styleId="24">
    <w:name w:val="样式2"/>
    <w:basedOn w:val="aff1"/>
    <w:pPr>
      <w:spacing w:beforeLines="30" w:before="93"/>
    </w:pPr>
    <w:rPr>
      <w:rFonts w:ascii="Cambria" w:eastAsia="宋体" w:hAnsi="Cambria" w:cs="Times New Roman"/>
      <w:szCs w:val="21"/>
    </w:rPr>
  </w:style>
  <w:style w:type="paragraph" w:styleId="aff9">
    <w:name w:val="Document Map"/>
    <w:basedOn w:val="a2"/>
    <w:pPr>
      <w:shd w:val="clear" w:color="auto" w:fill="000080"/>
    </w:pPr>
  </w:style>
  <w:style w:type="paragraph" w:customStyle="1" w:styleId="90">
    <w:name w:val="目录 9"/>
    <w:basedOn w:val="a2"/>
    <w:next w:val="a2"/>
    <w:pPr>
      <w:ind w:left="1920"/>
      <w:jc w:val="left"/>
    </w:pPr>
    <w:rPr>
      <w:rFonts w:ascii="Calibri" w:hAnsi="Calibri" w:cs="Calibri"/>
      <w:sz w:val="18"/>
      <w:szCs w:val="18"/>
    </w:rPr>
  </w:style>
  <w:style w:type="paragraph" w:styleId="21">
    <w:name w:val="Body Text Indent 2"/>
    <w:basedOn w:val="a2"/>
    <w:link w:val="20"/>
    <w:pPr>
      <w:spacing w:after="120" w:line="480" w:lineRule="auto"/>
      <w:ind w:leftChars="200" w:left="420"/>
    </w:pPr>
    <w:rPr>
      <w:sz w:val="21"/>
    </w:rPr>
  </w:style>
  <w:style w:type="paragraph" w:styleId="af3">
    <w:name w:val="annotation text"/>
    <w:basedOn w:val="a2"/>
    <w:link w:val="af2"/>
    <w:pPr>
      <w:jc w:val="left"/>
    </w:pPr>
  </w:style>
  <w:style w:type="paragraph" w:customStyle="1" w:styleId="34">
    <w:name w:val="目录 3"/>
    <w:basedOn w:val="a2"/>
    <w:next w:val="a2"/>
    <w:pPr>
      <w:ind w:left="480"/>
      <w:jc w:val="left"/>
    </w:pPr>
    <w:rPr>
      <w:rFonts w:ascii="Calibri" w:hAnsi="Calibri" w:cs="Calibri"/>
      <w:i/>
      <w:iCs/>
      <w:sz w:val="20"/>
      <w:szCs w:val="20"/>
    </w:rPr>
  </w:style>
  <w:style w:type="paragraph" w:styleId="a">
    <w:name w:val="List Bullet"/>
    <w:basedOn w:val="a3"/>
    <w:pPr>
      <w:numPr>
        <w:numId w:val="6"/>
      </w:numPr>
      <w:tabs>
        <w:tab w:val="left" w:pos="902"/>
      </w:tabs>
      <w:ind w:firstLineChars="0" w:firstLine="0"/>
    </w:pPr>
  </w:style>
  <w:style w:type="paragraph" w:styleId="affa">
    <w:name w:val="footer"/>
    <w:basedOn w:val="a2"/>
    <w:pPr>
      <w:tabs>
        <w:tab w:val="center" w:pos="4153"/>
        <w:tab w:val="right" w:pos="8306"/>
      </w:tabs>
      <w:snapToGrid w:val="0"/>
      <w:jc w:val="left"/>
    </w:pPr>
    <w:rPr>
      <w:sz w:val="18"/>
      <w:szCs w:val="18"/>
    </w:rPr>
  </w:style>
  <w:style w:type="paragraph" w:styleId="aff1">
    <w:name w:val="caption"/>
    <w:basedOn w:val="a2"/>
    <w:next w:val="a2"/>
    <w:link w:val="aff0"/>
    <w:qFormat/>
    <w:pPr>
      <w:adjustRightInd w:val="0"/>
      <w:snapToGrid w:val="0"/>
      <w:spacing w:beforeLines="20" w:before="62" w:afterLines="20" w:after="62"/>
      <w:jc w:val="center"/>
    </w:pPr>
    <w:rPr>
      <w:rFonts w:ascii="黑体" w:eastAsia="黑体" w:hAnsi="黑体" w:cs="Arial"/>
      <w:sz w:val="21"/>
    </w:rPr>
  </w:style>
  <w:style w:type="paragraph" w:styleId="a3">
    <w:name w:val="Normal Indent"/>
    <w:basedOn w:val="a2"/>
    <w:link w:val="af7"/>
    <w:qFormat/>
    <w:pPr>
      <w:ind w:firstLineChars="200" w:firstLine="420"/>
    </w:pPr>
  </w:style>
  <w:style w:type="paragraph" w:customStyle="1" w:styleId="085">
    <w:name w:val="样式 首行缩进:  0.85 厘米"/>
    <w:basedOn w:val="a2"/>
    <w:link w:val="085CharChar"/>
    <w:pPr>
      <w:spacing w:line="324" w:lineRule="auto"/>
      <w:ind w:firstLine="482"/>
    </w:pPr>
    <w:rPr>
      <w:rFonts w:ascii="宋体" w:hAnsi="宋体" w:cs="宋体"/>
    </w:rPr>
  </w:style>
  <w:style w:type="paragraph" w:styleId="af1">
    <w:name w:val="Quote"/>
    <w:basedOn w:val="a2"/>
    <w:next w:val="a2"/>
    <w:link w:val="af0"/>
    <w:qFormat/>
    <w:rPr>
      <w:i/>
      <w:iCs/>
      <w:color w:val="000000"/>
      <w:sz w:val="21"/>
    </w:rPr>
  </w:style>
  <w:style w:type="paragraph" w:customStyle="1" w:styleId="affb">
    <w:name w:val="图表文字"/>
    <w:basedOn w:val="a2"/>
    <w:rPr>
      <w:sz w:val="21"/>
    </w:rPr>
  </w:style>
  <w:style w:type="paragraph" w:customStyle="1" w:styleId="Default">
    <w:name w:val="Default"/>
    <w:pPr>
      <w:widowControl w:val="0"/>
      <w:autoSpaceDE w:val="0"/>
      <w:autoSpaceDN w:val="0"/>
      <w:adjustRightInd w:val="0"/>
    </w:pPr>
    <w:rPr>
      <w:color w:val="000000"/>
      <w:sz w:val="24"/>
      <w:szCs w:val="24"/>
    </w:rPr>
  </w:style>
  <w:style w:type="character" w:styleId="affc">
    <w:name w:val="Placeholder Text"/>
    <w:basedOn w:val="a4"/>
    <w:uiPriority w:val="99"/>
    <w:semiHidden/>
    <w:rsid w:val="004B5FEA"/>
    <w:rPr>
      <w:color w:val="808080"/>
    </w:rPr>
  </w:style>
  <w:style w:type="character" w:styleId="affd">
    <w:name w:val="Unresolved Mention"/>
    <w:basedOn w:val="a4"/>
    <w:uiPriority w:val="99"/>
    <w:semiHidden/>
    <w:unhideWhenUsed/>
    <w:rsid w:val="00BF7F9E"/>
    <w:rPr>
      <w:color w:val="605E5C"/>
      <w:shd w:val="clear" w:color="auto" w:fill="E1DFDD"/>
    </w:rPr>
  </w:style>
  <w:style w:type="paragraph" w:styleId="TOC1">
    <w:name w:val="toc 1"/>
    <w:basedOn w:val="a2"/>
    <w:next w:val="a2"/>
    <w:autoRedefine/>
    <w:uiPriority w:val="39"/>
    <w:unhideWhenUsed/>
    <w:rsid w:val="00075877"/>
    <w:pPr>
      <w:tabs>
        <w:tab w:val="left" w:pos="420"/>
        <w:tab w:val="right" w:leader="dot" w:pos="8834"/>
      </w:tabs>
    </w:pPr>
    <w:rPr>
      <w:b/>
      <w:noProof/>
    </w:rPr>
  </w:style>
  <w:style w:type="paragraph" w:styleId="TOC2">
    <w:name w:val="toc 2"/>
    <w:basedOn w:val="a2"/>
    <w:next w:val="a2"/>
    <w:autoRedefine/>
    <w:uiPriority w:val="39"/>
    <w:unhideWhenUsed/>
    <w:rsid w:val="009A7C92"/>
    <w:pPr>
      <w:ind w:leftChars="200" w:left="420"/>
    </w:pPr>
  </w:style>
  <w:style w:type="table" w:styleId="affe">
    <w:name w:val="Table Grid"/>
    <w:basedOn w:val="a5"/>
    <w:uiPriority w:val="39"/>
    <w:rsid w:val="00A37B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2"/>
    <w:next w:val="a2"/>
    <w:autoRedefine/>
    <w:uiPriority w:val="39"/>
    <w:unhideWhenUsed/>
    <w:rsid w:val="0028788B"/>
    <w:pPr>
      <w:ind w:leftChars="400" w:left="840"/>
    </w:pPr>
  </w:style>
  <w:style w:type="character" w:customStyle="1" w:styleId="Char">
    <w:name w:val="无间隔 Char"/>
    <w:uiPriority w:val="1"/>
    <w:rsid w:val="002E5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package" Target="embeddings/Microsoft_Visio_Drawing2.vsdx"/><Relationship Id="rId39" Type="http://schemas.openxmlformats.org/officeDocument/2006/relationships/footer" Target="footer1.xml"/><Relationship Id="rId21" Type="http://schemas.openxmlformats.org/officeDocument/2006/relationships/package" Target="embeddings/Microsoft_Visio_Drawing1.vsdx"/><Relationship Id="rId34" Type="http://schemas.openxmlformats.org/officeDocument/2006/relationships/package" Target="embeddings/Microsoft_Visio_Drawing5.vsd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0.emf"/><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png"/><Relationship Id="rId32" Type="http://schemas.openxmlformats.org/officeDocument/2006/relationships/package" Target="embeddings/Microsoft_Visio_Drawing4.vsdx"/><Relationship Id="rId37" Type="http://schemas.openxmlformats.org/officeDocument/2006/relationships/image" Target="media/image2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package" Target="embeddings/Microsoft_Visio_Drawing3.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emf"/><Relationship Id="rId35" Type="http://schemas.openxmlformats.org/officeDocument/2006/relationships/package" Target="embeddings/Microsoft_Visio_Drawing6.vsdx"/><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package" Target="embeddings/Microsoft_Visio_Drawing.vsdx"/><Relationship Id="rId25" Type="http://schemas.openxmlformats.org/officeDocument/2006/relationships/image" Target="media/image14.emf"/><Relationship Id="rId33" Type="http://schemas.openxmlformats.org/officeDocument/2006/relationships/image" Target="media/image19.emf"/><Relationship Id="rId38" Type="http://schemas.openxmlformats.org/officeDocument/2006/relationships/header" Target="header3.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AA76E-BDEB-4E2E-8855-AB4D908B7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4282</TotalTime>
  <Pages>11</Pages>
  <Words>690</Words>
  <Characters>3938</Characters>
  <Application>Microsoft Office Word</Application>
  <DocSecurity>0</DocSecurity>
  <PresentationFormat/>
  <Lines>32</Lines>
  <Paragraphs>9</Paragraphs>
  <Slides>0</Slides>
  <Notes>0</Notes>
  <HiddenSlides>0</HiddenSlides>
  <MMClips>0</MMClips>
  <ScaleCrop>false</ScaleCrop>
  <Manager/>
  <Company>HUST</Company>
  <LinksUpToDate>false</LinksUpToDate>
  <CharactersWithSpaces>4619</CharactersWithSpaces>
  <SharedDoc>false</SharedDoc>
  <HLinks>
    <vt:vector size="174" baseType="variant">
      <vt:variant>
        <vt:i4>1376313</vt:i4>
      </vt:variant>
      <vt:variant>
        <vt:i4>167</vt:i4>
      </vt:variant>
      <vt:variant>
        <vt:i4>0</vt:i4>
      </vt:variant>
      <vt:variant>
        <vt:i4>5</vt:i4>
      </vt:variant>
      <vt:variant>
        <vt:lpwstr/>
      </vt:variant>
      <vt:variant>
        <vt:lpwstr>_Toc499846051</vt:lpwstr>
      </vt:variant>
      <vt:variant>
        <vt:i4>1376313</vt:i4>
      </vt:variant>
      <vt:variant>
        <vt:i4>161</vt:i4>
      </vt:variant>
      <vt:variant>
        <vt:i4>0</vt:i4>
      </vt:variant>
      <vt:variant>
        <vt:i4>5</vt:i4>
      </vt:variant>
      <vt:variant>
        <vt:lpwstr/>
      </vt:variant>
      <vt:variant>
        <vt:lpwstr>_Toc499846050</vt:lpwstr>
      </vt:variant>
      <vt:variant>
        <vt:i4>1310777</vt:i4>
      </vt:variant>
      <vt:variant>
        <vt:i4>155</vt:i4>
      </vt:variant>
      <vt:variant>
        <vt:i4>0</vt:i4>
      </vt:variant>
      <vt:variant>
        <vt:i4>5</vt:i4>
      </vt:variant>
      <vt:variant>
        <vt:lpwstr/>
      </vt:variant>
      <vt:variant>
        <vt:lpwstr>_Toc499846049</vt:lpwstr>
      </vt:variant>
      <vt:variant>
        <vt:i4>1310777</vt:i4>
      </vt:variant>
      <vt:variant>
        <vt:i4>149</vt:i4>
      </vt:variant>
      <vt:variant>
        <vt:i4>0</vt:i4>
      </vt:variant>
      <vt:variant>
        <vt:i4>5</vt:i4>
      </vt:variant>
      <vt:variant>
        <vt:lpwstr/>
      </vt:variant>
      <vt:variant>
        <vt:lpwstr>_Toc499846048</vt:lpwstr>
      </vt:variant>
      <vt:variant>
        <vt:i4>1310777</vt:i4>
      </vt:variant>
      <vt:variant>
        <vt:i4>143</vt:i4>
      </vt:variant>
      <vt:variant>
        <vt:i4>0</vt:i4>
      </vt:variant>
      <vt:variant>
        <vt:i4>5</vt:i4>
      </vt:variant>
      <vt:variant>
        <vt:lpwstr/>
      </vt:variant>
      <vt:variant>
        <vt:lpwstr>_Toc499846047</vt:lpwstr>
      </vt:variant>
      <vt:variant>
        <vt:i4>1310777</vt:i4>
      </vt:variant>
      <vt:variant>
        <vt:i4>137</vt:i4>
      </vt:variant>
      <vt:variant>
        <vt:i4>0</vt:i4>
      </vt:variant>
      <vt:variant>
        <vt:i4>5</vt:i4>
      </vt:variant>
      <vt:variant>
        <vt:lpwstr/>
      </vt:variant>
      <vt:variant>
        <vt:lpwstr>_Toc499846046</vt:lpwstr>
      </vt:variant>
      <vt:variant>
        <vt:i4>1310777</vt:i4>
      </vt:variant>
      <vt:variant>
        <vt:i4>131</vt:i4>
      </vt:variant>
      <vt:variant>
        <vt:i4>0</vt:i4>
      </vt:variant>
      <vt:variant>
        <vt:i4>5</vt:i4>
      </vt:variant>
      <vt:variant>
        <vt:lpwstr/>
      </vt:variant>
      <vt:variant>
        <vt:lpwstr>_Toc499846045</vt:lpwstr>
      </vt:variant>
      <vt:variant>
        <vt:i4>1310777</vt:i4>
      </vt:variant>
      <vt:variant>
        <vt:i4>125</vt:i4>
      </vt:variant>
      <vt:variant>
        <vt:i4>0</vt:i4>
      </vt:variant>
      <vt:variant>
        <vt:i4>5</vt:i4>
      </vt:variant>
      <vt:variant>
        <vt:lpwstr/>
      </vt:variant>
      <vt:variant>
        <vt:lpwstr>_Toc499846044</vt:lpwstr>
      </vt:variant>
      <vt:variant>
        <vt:i4>1310777</vt:i4>
      </vt:variant>
      <vt:variant>
        <vt:i4>119</vt:i4>
      </vt:variant>
      <vt:variant>
        <vt:i4>0</vt:i4>
      </vt:variant>
      <vt:variant>
        <vt:i4>5</vt:i4>
      </vt:variant>
      <vt:variant>
        <vt:lpwstr/>
      </vt:variant>
      <vt:variant>
        <vt:lpwstr>_Toc499846043</vt:lpwstr>
      </vt:variant>
      <vt:variant>
        <vt:i4>1310777</vt:i4>
      </vt:variant>
      <vt:variant>
        <vt:i4>113</vt:i4>
      </vt:variant>
      <vt:variant>
        <vt:i4>0</vt:i4>
      </vt:variant>
      <vt:variant>
        <vt:i4>5</vt:i4>
      </vt:variant>
      <vt:variant>
        <vt:lpwstr/>
      </vt:variant>
      <vt:variant>
        <vt:lpwstr>_Toc499846042</vt:lpwstr>
      </vt:variant>
      <vt:variant>
        <vt:i4>1310777</vt:i4>
      </vt:variant>
      <vt:variant>
        <vt:i4>107</vt:i4>
      </vt:variant>
      <vt:variant>
        <vt:i4>0</vt:i4>
      </vt:variant>
      <vt:variant>
        <vt:i4>5</vt:i4>
      </vt:variant>
      <vt:variant>
        <vt:lpwstr/>
      </vt:variant>
      <vt:variant>
        <vt:lpwstr>_Toc499846041</vt:lpwstr>
      </vt:variant>
      <vt:variant>
        <vt:i4>1310777</vt:i4>
      </vt:variant>
      <vt:variant>
        <vt:i4>101</vt:i4>
      </vt:variant>
      <vt:variant>
        <vt:i4>0</vt:i4>
      </vt:variant>
      <vt:variant>
        <vt:i4>5</vt:i4>
      </vt:variant>
      <vt:variant>
        <vt:lpwstr/>
      </vt:variant>
      <vt:variant>
        <vt:lpwstr>_Toc499846040</vt:lpwstr>
      </vt:variant>
      <vt:variant>
        <vt:i4>1245241</vt:i4>
      </vt:variant>
      <vt:variant>
        <vt:i4>95</vt:i4>
      </vt:variant>
      <vt:variant>
        <vt:i4>0</vt:i4>
      </vt:variant>
      <vt:variant>
        <vt:i4>5</vt:i4>
      </vt:variant>
      <vt:variant>
        <vt:lpwstr/>
      </vt:variant>
      <vt:variant>
        <vt:lpwstr>_Toc499846039</vt:lpwstr>
      </vt:variant>
      <vt:variant>
        <vt:i4>1245241</vt:i4>
      </vt:variant>
      <vt:variant>
        <vt:i4>89</vt:i4>
      </vt:variant>
      <vt:variant>
        <vt:i4>0</vt:i4>
      </vt:variant>
      <vt:variant>
        <vt:i4>5</vt:i4>
      </vt:variant>
      <vt:variant>
        <vt:lpwstr/>
      </vt:variant>
      <vt:variant>
        <vt:lpwstr>_Toc499846038</vt:lpwstr>
      </vt:variant>
      <vt:variant>
        <vt:i4>1245241</vt:i4>
      </vt:variant>
      <vt:variant>
        <vt:i4>83</vt:i4>
      </vt:variant>
      <vt:variant>
        <vt:i4>0</vt:i4>
      </vt:variant>
      <vt:variant>
        <vt:i4>5</vt:i4>
      </vt:variant>
      <vt:variant>
        <vt:lpwstr/>
      </vt:variant>
      <vt:variant>
        <vt:lpwstr>_Toc499846037</vt:lpwstr>
      </vt:variant>
      <vt:variant>
        <vt:i4>1245241</vt:i4>
      </vt:variant>
      <vt:variant>
        <vt:i4>77</vt:i4>
      </vt:variant>
      <vt:variant>
        <vt:i4>0</vt:i4>
      </vt:variant>
      <vt:variant>
        <vt:i4>5</vt:i4>
      </vt:variant>
      <vt:variant>
        <vt:lpwstr/>
      </vt:variant>
      <vt:variant>
        <vt:lpwstr>_Toc499846036</vt:lpwstr>
      </vt:variant>
      <vt:variant>
        <vt:i4>1245241</vt:i4>
      </vt:variant>
      <vt:variant>
        <vt:i4>71</vt:i4>
      </vt:variant>
      <vt:variant>
        <vt:i4>0</vt:i4>
      </vt:variant>
      <vt:variant>
        <vt:i4>5</vt:i4>
      </vt:variant>
      <vt:variant>
        <vt:lpwstr/>
      </vt:variant>
      <vt:variant>
        <vt:lpwstr>_Toc499846035</vt:lpwstr>
      </vt:variant>
      <vt:variant>
        <vt:i4>1245241</vt:i4>
      </vt:variant>
      <vt:variant>
        <vt:i4>65</vt:i4>
      </vt:variant>
      <vt:variant>
        <vt:i4>0</vt:i4>
      </vt:variant>
      <vt:variant>
        <vt:i4>5</vt:i4>
      </vt:variant>
      <vt:variant>
        <vt:lpwstr/>
      </vt:variant>
      <vt:variant>
        <vt:lpwstr>_Toc499846034</vt:lpwstr>
      </vt:variant>
      <vt:variant>
        <vt:i4>1245241</vt:i4>
      </vt:variant>
      <vt:variant>
        <vt:i4>59</vt:i4>
      </vt:variant>
      <vt:variant>
        <vt:i4>0</vt:i4>
      </vt:variant>
      <vt:variant>
        <vt:i4>5</vt:i4>
      </vt:variant>
      <vt:variant>
        <vt:lpwstr/>
      </vt:variant>
      <vt:variant>
        <vt:lpwstr>_Toc499846033</vt:lpwstr>
      </vt:variant>
      <vt:variant>
        <vt:i4>1245241</vt:i4>
      </vt:variant>
      <vt:variant>
        <vt:i4>53</vt:i4>
      </vt:variant>
      <vt:variant>
        <vt:i4>0</vt:i4>
      </vt:variant>
      <vt:variant>
        <vt:i4>5</vt:i4>
      </vt:variant>
      <vt:variant>
        <vt:lpwstr/>
      </vt:variant>
      <vt:variant>
        <vt:lpwstr>_Toc499846032</vt:lpwstr>
      </vt:variant>
      <vt:variant>
        <vt:i4>1245241</vt:i4>
      </vt:variant>
      <vt:variant>
        <vt:i4>47</vt:i4>
      </vt:variant>
      <vt:variant>
        <vt:i4>0</vt:i4>
      </vt:variant>
      <vt:variant>
        <vt:i4>5</vt:i4>
      </vt:variant>
      <vt:variant>
        <vt:lpwstr/>
      </vt:variant>
      <vt:variant>
        <vt:lpwstr>_Toc499846031</vt:lpwstr>
      </vt:variant>
      <vt:variant>
        <vt:i4>1245241</vt:i4>
      </vt:variant>
      <vt:variant>
        <vt:i4>41</vt:i4>
      </vt:variant>
      <vt:variant>
        <vt:i4>0</vt:i4>
      </vt:variant>
      <vt:variant>
        <vt:i4>5</vt:i4>
      </vt:variant>
      <vt:variant>
        <vt:lpwstr/>
      </vt:variant>
      <vt:variant>
        <vt:lpwstr>_Toc499846030</vt:lpwstr>
      </vt:variant>
      <vt:variant>
        <vt:i4>1179705</vt:i4>
      </vt:variant>
      <vt:variant>
        <vt:i4>35</vt:i4>
      </vt:variant>
      <vt:variant>
        <vt:i4>0</vt:i4>
      </vt:variant>
      <vt:variant>
        <vt:i4>5</vt:i4>
      </vt:variant>
      <vt:variant>
        <vt:lpwstr/>
      </vt:variant>
      <vt:variant>
        <vt:lpwstr>_Toc499846029</vt:lpwstr>
      </vt:variant>
      <vt:variant>
        <vt:i4>1179705</vt:i4>
      </vt:variant>
      <vt:variant>
        <vt:i4>29</vt:i4>
      </vt:variant>
      <vt:variant>
        <vt:i4>0</vt:i4>
      </vt:variant>
      <vt:variant>
        <vt:i4>5</vt:i4>
      </vt:variant>
      <vt:variant>
        <vt:lpwstr/>
      </vt:variant>
      <vt:variant>
        <vt:lpwstr>_Toc499846028</vt:lpwstr>
      </vt:variant>
      <vt:variant>
        <vt:i4>1179705</vt:i4>
      </vt:variant>
      <vt:variant>
        <vt:i4>23</vt:i4>
      </vt:variant>
      <vt:variant>
        <vt:i4>0</vt:i4>
      </vt:variant>
      <vt:variant>
        <vt:i4>5</vt:i4>
      </vt:variant>
      <vt:variant>
        <vt:lpwstr/>
      </vt:variant>
      <vt:variant>
        <vt:lpwstr>_Toc499846027</vt:lpwstr>
      </vt:variant>
      <vt:variant>
        <vt:i4>1179705</vt:i4>
      </vt:variant>
      <vt:variant>
        <vt:i4>17</vt:i4>
      </vt:variant>
      <vt:variant>
        <vt:i4>0</vt:i4>
      </vt:variant>
      <vt:variant>
        <vt:i4>5</vt:i4>
      </vt:variant>
      <vt:variant>
        <vt:lpwstr/>
      </vt:variant>
      <vt:variant>
        <vt:lpwstr>_Toc499846026</vt:lpwstr>
      </vt:variant>
      <vt:variant>
        <vt:i4>1179705</vt:i4>
      </vt:variant>
      <vt:variant>
        <vt:i4>11</vt:i4>
      </vt:variant>
      <vt:variant>
        <vt:i4>0</vt:i4>
      </vt:variant>
      <vt:variant>
        <vt:i4>5</vt:i4>
      </vt:variant>
      <vt:variant>
        <vt:lpwstr/>
      </vt:variant>
      <vt:variant>
        <vt:lpwstr>_Toc499846025</vt:lpwstr>
      </vt:variant>
      <vt:variant>
        <vt:i4>1179705</vt:i4>
      </vt:variant>
      <vt:variant>
        <vt:i4>5</vt:i4>
      </vt:variant>
      <vt:variant>
        <vt:i4>0</vt:i4>
      </vt:variant>
      <vt:variant>
        <vt:i4>5</vt:i4>
      </vt:variant>
      <vt:variant>
        <vt:lpwstr/>
      </vt:variant>
      <vt:variant>
        <vt:lpwstr>_Toc499846024</vt:lpwstr>
      </vt:variant>
      <vt:variant>
        <vt:i4>6357022</vt:i4>
      </vt:variant>
      <vt:variant>
        <vt:i4>0</vt:i4>
      </vt:variant>
      <vt:variant>
        <vt:i4>0</vt:i4>
      </vt:variant>
      <vt:variant>
        <vt:i4>5</vt:i4>
      </vt:variant>
      <vt:variant>
        <vt:lpwstr>mailto:13456@qq.com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计算机组成原理  课程设计报告</dc:title>
  <dc:subject/>
  <dc:creator>钟逸</dc:creator>
  <cp:keywords/>
  <dc:description/>
  <cp:lastModifiedBy>zycyzwd2001@sina.cn</cp:lastModifiedBy>
  <cp:revision>135</cp:revision>
  <cp:lastPrinted>2015-02-28T08:26:00Z</cp:lastPrinted>
  <dcterms:created xsi:type="dcterms:W3CDTF">2021-12-17T02:59:00Z</dcterms:created>
  <dcterms:modified xsi:type="dcterms:W3CDTF">2022-01-04T02:37:00Z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2052-8.1.0.3163</vt:lpwstr>
  </property>
  <property fmtid="{D5CDD505-2E9C-101B-9397-08002B2CF9AE}" pid="3" name="KSOVERGUID">
    <vt:lpwstr>cf2129d59073f39bbce42aa061d59bc0</vt:lpwstr>
  </property>
  <property fmtid="{D5CDD505-2E9C-101B-9397-08002B2CF9AE}" pid="4" name="KSOVERCOUNTS">
    <vt:lpwstr>20</vt:lpwstr>
  </property>
</Properties>
</file>